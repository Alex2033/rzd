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28" w:rsidRDefault="00515528" w:rsidP="00515528">
      <w:pPr>
        <w:spacing w:after="120"/>
        <w:ind w:left="524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УТВЕРЖДЕНО Приказом </w:t>
      </w:r>
    </w:p>
    <w:p w:rsidR="00515528" w:rsidRDefault="00515528" w:rsidP="00515528">
      <w:pPr>
        <w:spacing w:after="120"/>
        <w:ind w:left="524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ЧУЗ «ЦКБ «РЖД-Медицина»</w:t>
      </w:r>
    </w:p>
    <w:p w:rsidR="00515528" w:rsidRDefault="00515528" w:rsidP="00515528">
      <w:pPr>
        <w:spacing w:after="120"/>
        <w:ind w:left="524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 «</w:t>
      </w:r>
      <w:r w:rsidR="0039091C">
        <w:rPr>
          <w:b/>
          <w:bCs/>
          <w:sz w:val="26"/>
          <w:szCs w:val="26"/>
        </w:rPr>
        <w:t>09</w:t>
      </w:r>
      <w:r>
        <w:rPr>
          <w:b/>
          <w:bCs/>
          <w:sz w:val="26"/>
          <w:szCs w:val="26"/>
        </w:rPr>
        <w:t>»</w:t>
      </w:r>
      <w:r w:rsidR="003C648D">
        <w:rPr>
          <w:b/>
          <w:bCs/>
          <w:sz w:val="26"/>
          <w:szCs w:val="26"/>
        </w:rPr>
        <w:t xml:space="preserve"> </w:t>
      </w:r>
      <w:r w:rsidR="00D1612F">
        <w:rPr>
          <w:b/>
          <w:bCs/>
          <w:sz w:val="26"/>
          <w:szCs w:val="26"/>
        </w:rPr>
        <w:t>июня</w:t>
      </w:r>
      <w:r w:rsidR="00E01CC2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20</w:t>
      </w:r>
      <w:r w:rsidR="00E01CC2">
        <w:rPr>
          <w:b/>
          <w:bCs/>
          <w:sz w:val="26"/>
          <w:szCs w:val="26"/>
        </w:rPr>
        <w:t xml:space="preserve">21 </w:t>
      </w:r>
      <w:r>
        <w:rPr>
          <w:b/>
          <w:bCs/>
          <w:sz w:val="26"/>
          <w:szCs w:val="26"/>
        </w:rPr>
        <w:t xml:space="preserve"> г. № </w:t>
      </w:r>
      <w:r w:rsidR="0039091C">
        <w:rPr>
          <w:b/>
          <w:bCs/>
          <w:sz w:val="26"/>
          <w:szCs w:val="26"/>
        </w:rPr>
        <w:t>253</w:t>
      </w:r>
      <w:r w:rsidR="003C648D">
        <w:rPr>
          <w:b/>
          <w:bCs/>
          <w:sz w:val="26"/>
          <w:szCs w:val="26"/>
        </w:rPr>
        <w:t>/</w:t>
      </w:r>
      <w:r w:rsidR="00E01CC2">
        <w:rPr>
          <w:b/>
          <w:bCs/>
          <w:sz w:val="26"/>
          <w:szCs w:val="26"/>
        </w:rPr>
        <w:t>ОД</w:t>
      </w:r>
    </w:p>
    <w:p w:rsidR="00515528" w:rsidRDefault="00515528" w:rsidP="00515528">
      <w:pPr>
        <w:spacing w:after="120"/>
        <w:ind w:left="524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(Приложение №1 к Приказу)</w:t>
      </w:r>
    </w:p>
    <w:p w:rsidR="00515528" w:rsidRDefault="00515528">
      <w:pPr>
        <w:spacing w:line="276" w:lineRule="auto"/>
        <w:jc w:val="center"/>
        <w:rPr>
          <w:b/>
          <w:bCs/>
          <w:sz w:val="22"/>
          <w:szCs w:val="22"/>
        </w:rPr>
      </w:pPr>
    </w:p>
    <w:p w:rsidR="00C3002D" w:rsidRDefault="00134DB4">
      <w:pPr>
        <w:spacing w:line="276" w:lineRule="auto"/>
        <w:jc w:val="center"/>
        <w:rPr>
          <w:sz w:val="22"/>
          <w:szCs w:val="22"/>
        </w:rPr>
      </w:pPr>
      <w:r w:rsidRPr="00396DA6">
        <w:rPr>
          <w:b/>
          <w:bCs/>
          <w:sz w:val="22"/>
          <w:szCs w:val="22"/>
        </w:rPr>
        <w:t>ПУБЛИЧНАЯ ОФЕРТА</w:t>
      </w:r>
      <w:r w:rsidRPr="00396DA6">
        <w:rPr>
          <w:sz w:val="22"/>
          <w:szCs w:val="22"/>
        </w:rPr>
        <w:br/>
      </w:r>
      <w:r w:rsidRPr="00396DA6">
        <w:rPr>
          <w:sz w:val="22"/>
          <w:szCs w:val="22"/>
        </w:rPr>
        <w:br/>
      </w:r>
      <w:r w:rsidRPr="00396DA6">
        <w:rPr>
          <w:b/>
          <w:bCs/>
          <w:sz w:val="22"/>
          <w:szCs w:val="22"/>
        </w:rPr>
        <w:t xml:space="preserve">о заключении Договора на оказание </w:t>
      </w:r>
      <w:r w:rsidR="000B6003">
        <w:rPr>
          <w:b/>
          <w:bCs/>
          <w:sz w:val="22"/>
          <w:szCs w:val="22"/>
        </w:rPr>
        <w:t xml:space="preserve">платных </w:t>
      </w:r>
      <w:r w:rsidRPr="00396DA6">
        <w:rPr>
          <w:b/>
          <w:bCs/>
          <w:sz w:val="22"/>
          <w:szCs w:val="22"/>
        </w:rPr>
        <w:t>медицинской услуги (медицинских услуг)</w:t>
      </w:r>
      <w:r w:rsidRPr="00396DA6">
        <w:rPr>
          <w:sz w:val="22"/>
          <w:szCs w:val="22"/>
        </w:rPr>
        <w:br/>
      </w:r>
    </w:p>
    <w:p w:rsidR="00C3002D" w:rsidRDefault="00F13E0F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proofErr w:type="gramStart"/>
      <w:r w:rsidRPr="00396DA6">
        <w:rPr>
          <w:sz w:val="22"/>
          <w:szCs w:val="22"/>
        </w:rPr>
        <w:t>В соответствии со ст. 435, 437 Гражданского Кодекса РФ данный документ является публичной офертой, обращенной к физическим лицам, именуемым далее по тексту «Пациент/Пот</w:t>
      </w:r>
      <w:r w:rsidR="00224A9A" w:rsidRPr="00396DA6">
        <w:rPr>
          <w:sz w:val="22"/>
          <w:szCs w:val="22"/>
        </w:rPr>
        <w:t>р</w:t>
      </w:r>
      <w:r w:rsidRPr="00396DA6">
        <w:rPr>
          <w:sz w:val="22"/>
          <w:szCs w:val="22"/>
        </w:rPr>
        <w:t>ебитель», является официальным, публичным, безотзывным предложением</w:t>
      </w:r>
      <w:r w:rsidR="00793557">
        <w:rPr>
          <w:sz w:val="22"/>
          <w:szCs w:val="22"/>
        </w:rPr>
        <w:t xml:space="preserve"> (публичной офертой)</w:t>
      </w:r>
      <w:r w:rsidR="00EA01CD" w:rsidRPr="00396DA6">
        <w:rPr>
          <w:rFonts w:eastAsia="Calibri"/>
          <w:sz w:val="22"/>
          <w:szCs w:val="22"/>
          <w:lang w:eastAsia="en-US"/>
        </w:rPr>
        <w:t xml:space="preserve"> </w:t>
      </w:r>
      <w:r w:rsidRPr="00396DA6">
        <w:rPr>
          <w:rFonts w:eastAsia="Calibri"/>
          <w:sz w:val="22"/>
          <w:szCs w:val="22"/>
          <w:lang w:eastAsia="en-US"/>
        </w:rPr>
        <w:t>ч</w:t>
      </w:r>
      <w:r w:rsidRPr="00396DA6">
        <w:rPr>
          <w:sz w:val="22"/>
          <w:szCs w:val="22"/>
        </w:rPr>
        <w:t>астного учреждения здравоохранения «Центральная клиническая больница «РЖД-Медицина»</w:t>
      </w:r>
      <w:r w:rsidRPr="00396DA6">
        <w:rPr>
          <w:b/>
          <w:sz w:val="22"/>
          <w:szCs w:val="22"/>
        </w:rPr>
        <w:t xml:space="preserve"> (ЧУЗ «ЦКБ «РЖД-</w:t>
      </w:r>
      <w:r w:rsidRPr="00650440">
        <w:rPr>
          <w:b/>
          <w:sz w:val="22"/>
          <w:szCs w:val="22"/>
        </w:rPr>
        <w:t>Медицина»)</w:t>
      </w:r>
      <w:r w:rsidRPr="00650440">
        <w:rPr>
          <w:sz w:val="22"/>
          <w:szCs w:val="22"/>
        </w:rPr>
        <w:t>,</w:t>
      </w:r>
      <w:r w:rsidR="001A385C" w:rsidRPr="00650440">
        <w:rPr>
          <w:sz w:val="22"/>
          <w:szCs w:val="22"/>
        </w:rPr>
        <w:t xml:space="preserve">  именуемо</w:t>
      </w:r>
      <w:r w:rsidRPr="00650440">
        <w:rPr>
          <w:sz w:val="22"/>
          <w:szCs w:val="22"/>
        </w:rPr>
        <w:t>го</w:t>
      </w:r>
      <w:r w:rsidR="001A385C" w:rsidRPr="00650440">
        <w:rPr>
          <w:sz w:val="22"/>
          <w:szCs w:val="22"/>
        </w:rPr>
        <w:t xml:space="preserve">  в дальнейшем «Исполнитель», </w:t>
      </w:r>
      <w:r w:rsidRPr="00650440">
        <w:rPr>
          <w:sz w:val="22"/>
          <w:szCs w:val="22"/>
        </w:rPr>
        <w:t>в лице Директора  Карапетяна Георгия Эдуардовича, действующего на основании Устава</w:t>
      </w:r>
      <w:r w:rsidR="00650440" w:rsidRPr="00650440">
        <w:rPr>
          <w:bCs/>
          <w:sz w:val="22"/>
          <w:szCs w:val="22"/>
        </w:rPr>
        <w:t>,</w:t>
      </w:r>
      <w:r w:rsidR="00650440" w:rsidRPr="00650440">
        <w:rPr>
          <w:b/>
          <w:bCs/>
          <w:sz w:val="22"/>
          <w:szCs w:val="22"/>
        </w:rPr>
        <w:t xml:space="preserve"> </w:t>
      </w:r>
      <w:r w:rsidRPr="00650440">
        <w:rPr>
          <w:sz w:val="22"/>
          <w:szCs w:val="22"/>
        </w:rPr>
        <w:t xml:space="preserve">совместно именуемые «Стороны», </w:t>
      </w:r>
      <w:r w:rsidR="00F30C85">
        <w:rPr>
          <w:sz w:val="22"/>
          <w:szCs w:val="22"/>
        </w:rPr>
        <w:t xml:space="preserve">о </w:t>
      </w:r>
      <w:r w:rsidR="00F30C85" w:rsidRPr="00396DA6">
        <w:rPr>
          <w:sz w:val="22"/>
          <w:szCs w:val="22"/>
        </w:rPr>
        <w:t>заключ</w:t>
      </w:r>
      <w:r w:rsidR="00F30C85">
        <w:rPr>
          <w:sz w:val="22"/>
          <w:szCs w:val="22"/>
        </w:rPr>
        <w:t>ении</w:t>
      </w:r>
      <w:proofErr w:type="gramEnd"/>
      <w:r w:rsidR="00F30C85" w:rsidRPr="00396DA6">
        <w:rPr>
          <w:sz w:val="22"/>
          <w:szCs w:val="22"/>
        </w:rPr>
        <w:t xml:space="preserve"> договор</w:t>
      </w:r>
      <w:r w:rsidR="00F30C85">
        <w:rPr>
          <w:sz w:val="22"/>
          <w:szCs w:val="22"/>
        </w:rPr>
        <w:t>а</w:t>
      </w:r>
      <w:r w:rsidRPr="00650440">
        <w:rPr>
          <w:sz w:val="22"/>
          <w:szCs w:val="22"/>
        </w:rPr>
        <w:t xml:space="preserve"> на указанных ниже условиях:</w:t>
      </w:r>
    </w:p>
    <w:p w:rsidR="00C3002D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</w:rPr>
      </w:pPr>
    </w:p>
    <w:p w:rsidR="00C3002D" w:rsidRDefault="00793557" w:rsidP="00251823">
      <w:pPr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93557">
        <w:rPr>
          <w:b/>
          <w:bCs/>
          <w:color w:val="000000"/>
          <w:sz w:val="22"/>
          <w:szCs w:val="22"/>
        </w:rPr>
        <w:t>Термины и определения</w:t>
      </w:r>
    </w:p>
    <w:p w:rsidR="00C3002D" w:rsidRDefault="00793557" w:rsidP="00251823">
      <w:pPr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93557">
        <w:rPr>
          <w:color w:val="000000"/>
          <w:sz w:val="22"/>
          <w:szCs w:val="22"/>
        </w:rPr>
        <w:t>В Договоре, если из текста настоящего Договора прямо не вытекает иное, следующие слова и выражения будут иметь указанные ниже значения:</w:t>
      </w:r>
    </w:p>
    <w:p w:rsidR="00154AC2" w:rsidRPr="00396DA6" w:rsidRDefault="00154AC2" w:rsidP="00251823">
      <w:pPr>
        <w:spacing w:line="320" w:lineRule="exact"/>
        <w:ind w:firstLine="709"/>
        <w:jc w:val="both"/>
        <w:rPr>
          <w:sz w:val="22"/>
          <w:szCs w:val="22"/>
          <w:bdr w:val="none" w:sz="0" w:space="0" w:color="auto" w:frame="1"/>
        </w:rPr>
      </w:pPr>
      <w:r w:rsidRPr="008D2E80">
        <w:rPr>
          <w:b/>
          <w:sz w:val="22"/>
          <w:szCs w:val="22"/>
          <w:shd w:val="clear" w:color="auto" w:fill="FFFFFF"/>
        </w:rPr>
        <w:t>Договор-оферта (публичная оферта, оферта)</w:t>
      </w:r>
      <w:r>
        <w:rPr>
          <w:sz w:val="22"/>
          <w:szCs w:val="22"/>
          <w:shd w:val="clear" w:color="auto" w:fill="FFFFFF"/>
        </w:rPr>
        <w:t xml:space="preserve"> - н</w:t>
      </w:r>
      <w:r w:rsidRPr="00396DA6">
        <w:rPr>
          <w:sz w:val="22"/>
          <w:szCs w:val="22"/>
          <w:shd w:val="clear" w:color="auto" w:fill="FFFFFF"/>
        </w:rPr>
        <w:t xml:space="preserve">астоящий документ, опубликованный в сети Интернет </w:t>
      </w:r>
      <w:r>
        <w:rPr>
          <w:sz w:val="22"/>
          <w:szCs w:val="22"/>
          <w:shd w:val="clear" w:color="auto" w:fill="FFFFFF"/>
        </w:rPr>
        <w:t>на сайте Исполнителя</w:t>
      </w:r>
      <w:r w:rsidRPr="00396DA6">
        <w:rPr>
          <w:sz w:val="22"/>
          <w:szCs w:val="22"/>
          <w:shd w:val="clear" w:color="auto" w:fill="FFFFFF"/>
        </w:rPr>
        <w:t xml:space="preserve">, </w:t>
      </w:r>
      <w:r>
        <w:rPr>
          <w:sz w:val="22"/>
          <w:szCs w:val="22"/>
          <w:shd w:val="clear" w:color="auto" w:fill="FFFFFF"/>
        </w:rPr>
        <w:t xml:space="preserve">размещенный на информационных стендах (стойках) Исполнителя, </w:t>
      </w:r>
      <w:r w:rsidRPr="00396DA6">
        <w:rPr>
          <w:sz w:val="22"/>
          <w:szCs w:val="22"/>
          <w:shd w:val="clear" w:color="auto" w:fill="FFFFFF"/>
        </w:rPr>
        <w:t>а также направляемый в целях ознакомления Пациенту посредством </w:t>
      </w:r>
      <w:hyperlink r:id="rId10" w:tooltip="Электронная почта" w:history="1">
        <w:r w:rsidRPr="00396DA6">
          <w:rPr>
            <w:rStyle w:val="aa"/>
            <w:color w:val="auto"/>
            <w:sz w:val="22"/>
            <w:szCs w:val="22"/>
            <w:bdr w:val="none" w:sz="0" w:space="0" w:color="auto" w:frame="1"/>
            <w:shd w:val="clear" w:color="auto" w:fill="FFFFFF"/>
          </w:rPr>
          <w:t>электронной почты</w:t>
        </w:r>
      </w:hyperlink>
      <w:r w:rsidRPr="00396DA6">
        <w:rPr>
          <w:sz w:val="22"/>
          <w:szCs w:val="22"/>
          <w:shd w:val="clear" w:color="auto" w:fill="FFFFFF"/>
        </w:rPr>
        <w:t> или предоставляемый в целях ознакомления любыми другими способами.</w:t>
      </w:r>
    </w:p>
    <w:p w:rsidR="00C3002D" w:rsidRDefault="00134DB4" w:rsidP="00251823">
      <w:pPr>
        <w:pStyle w:val="af4"/>
        <w:spacing w:before="0" w:beforeAutospacing="0" w:after="0" w:line="320" w:lineRule="exact"/>
        <w:ind w:firstLine="709"/>
        <w:rPr>
          <w:sz w:val="22"/>
          <w:szCs w:val="22"/>
          <w:bdr w:val="none" w:sz="0" w:space="0" w:color="auto" w:frame="1"/>
        </w:rPr>
      </w:pPr>
      <w:r w:rsidRPr="00396DA6">
        <w:rPr>
          <w:b/>
          <w:sz w:val="22"/>
          <w:szCs w:val="22"/>
          <w:bdr w:val="none" w:sz="0" w:space="0" w:color="auto" w:frame="1"/>
        </w:rPr>
        <w:t>Акцепт</w:t>
      </w:r>
      <w:r w:rsidRPr="00396DA6">
        <w:rPr>
          <w:sz w:val="22"/>
          <w:szCs w:val="22"/>
          <w:bdr w:val="none" w:sz="0" w:space="0" w:color="auto" w:frame="1"/>
        </w:rPr>
        <w:t xml:space="preserve"> оферты означает, что </w:t>
      </w:r>
      <w:r w:rsidR="00793557">
        <w:rPr>
          <w:sz w:val="22"/>
          <w:szCs w:val="22"/>
          <w:bdr w:val="none" w:sz="0" w:space="0" w:color="auto" w:frame="1"/>
        </w:rPr>
        <w:t>Заказчик/</w:t>
      </w:r>
      <w:r w:rsidRPr="00396DA6">
        <w:rPr>
          <w:sz w:val="22"/>
          <w:szCs w:val="22"/>
          <w:bdr w:val="none" w:sz="0" w:space="0" w:color="auto" w:frame="1"/>
        </w:rPr>
        <w:t>Пациент согласен со всеми положениями настоящего предложения, и равносилен заключению договора об оказании медицинских услуг. </w:t>
      </w:r>
      <w:r w:rsidRPr="00396DA6">
        <w:rPr>
          <w:sz w:val="22"/>
          <w:szCs w:val="22"/>
        </w:rPr>
        <w:br/>
      </w:r>
      <w:r w:rsidR="008976E7" w:rsidRPr="00396DA6">
        <w:rPr>
          <w:sz w:val="22"/>
          <w:szCs w:val="22"/>
          <w:bdr w:val="none" w:sz="0" w:space="0" w:color="auto" w:frame="1"/>
        </w:rPr>
        <w:t xml:space="preserve">Полным и безоговорочным акцептом настоящей публичной оферты является осуществление Заказчиком </w:t>
      </w:r>
      <w:r w:rsidR="000F4490">
        <w:rPr>
          <w:sz w:val="22"/>
          <w:szCs w:val="22"/>
          <w:bdr w:val="none" w:sz="0" w:space="0" w:color="auto" w:frame="1"/>
        </w:rPr>
        <w:t xml:space="preserve">действий, указанных в п.1.9 Договора, включая </w:t>
      </w:r>
      <w:r w:rsidR="008976E7" w:rsidRPr="00396DA6">
        <w:rPr>
          <w:sz w:val="22"/>
          <w:szCs w:val="22"/>
          <w:bdr w:val="none" w:sz="0" w:space="0" w:color="auto" w:frame="1"/>
        </w:rPr>
        <w:t>оплат</w:t>
      </w:r>
      <w:r w:rsidR="000F4490">
        <w:rPr>
          <w:sz w:val="22"/>
          <w:szCs w:val="22"/>
          <w:bdr w:val="none" w:sz="0" w:space="0" w:color="auto" w:frame="1"/>
        </w:rPr>
        <w:t>у</w:t>
      </w:r>
      <w:r w:rsidR="008976E7" w:rsidRPr="00396DA6">
        <w:rPr>
          <w:sz w:val="22"/>
          <w:szCs w:val="22"/>
          <w:bdr w:val="none" w:sz="0" w:space="0" w:color="auto" w:frame="1"/>
        </w:rPr>
        <w:t xml:space="preserve"> предложенных Исполнителем  медицинских услуг в порядке, определенном в разделе 2 настоящего </w:t>
      </w:r>
      <w:r w:rsidR="008976E7">
        <w:rPr>
          <w:sz w:val="22"/>
          <w:szCs w:val="22"/>
          <w:bdr w:val="none" w:sz="0" w:space="0" w:color="auto" w:frame="1"/>
        </w:rPr>
        <w:t>договора</w:t>
      </w:r>
      <w:r w:rsidR="008976E7" w:rsidRPr="00396DA6">
        <w:rPr>
          <w:sz w:val="22"/>
          <w:szCs w:val="22"/>
          <w:bdr w:val="none" w:sz="0" w:space="0" w:color="auto" w:frame="1"/>
        </w:rPr>
        <w:t xml:space="preserve"> (ст. 438 ГК РФ). </w:t>
      </w:r>
    </w:p>
    <w:p w:rsidR="00C3002D" w:rsidRDefault="00EA6088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b/>
          <w:color w:val="000000"/>
          <w:sz w:val="22"/>
          <w:szCs w:val="22"/>
        </w:rPr>
        <w:t>Договор</w:t>
      </w:r>
      <w:r w:rsidRPr="00396DA6">
        <w:rPr>
          <w:color w:val="000000"/>
          <w:sz w:val="22"/>
          <w:szCs w:val="22"/>
        </w:rPr>
        <w:t xml:space="preserve"> - договор между Пациентом и Исполнителем на предоставление медицинской услуги (медицинских услуг), который заключается посредством Акцепта Оферты</w:t>
      </w:r>
      <w:r w:rsidR="0086111D" w:rsidRPr="00396DA6">
        <w:rPr>
          <w:color w:val="000000"/>
          <w:sz w:val="22"/>
          <w:szCs w:val="22"/>
        </w:rPr>
        <w:t xml:space="preserve">. Договор состоит из настоящей публичной оферты, </w:t>
      </w:r>
      <w:r w:rsidR="00B65229">
        <w:rPr>
          <w:color w:val="000000"/>
          <w:sz w:val="22"/>
          <w:szCs w:val="22"/>
        </w:rPr>
        <w:t xml:space="preserve">заявки Заказчика, </w:t>
      </w:r>
      <w:r w:rsidR="0086111D" w:rsidRPr="00396DA6">
        <w:rPr>
          <w:color w:val="000000"/>
          <w:sz w:val="22"/>
          <w:szCs w:val="22"/>
        </w:rPr>
        <w:t>документа об оплате услуг по настоящей публичной оферте</w:t>
      </w:r>
      <w:r w:rsidRPr="00396DA6">
        <w:rPr>
          <w:color w:val="000000"/>
          <w:sz w:val="22"/>
          <w:szCs w:val="22"/>
        </w:rPr>
        <w:t>.</w:t>
      </w:r>
      <w:r w:rsidRPr="00396DA6">
        <w:rPr>
          <w:color w:val="000000"/>
          <w:sz w:val="22"/>
          <w:szCs w:val="22"/>
        </w:rPr>
        <w:br/>
      </w:r>
      <w:r w:rsidR="00F13E0F" w:rsidRPr="00396DA6">
        <w:rPr>
          <w:b/>
          <w:bCs/>
          <w:sz w:val="22"/>
          <w:szCs w:val="22"/>
        </w:rPr>
        <w:t>Пациен</w:t>
      </w:r>
      <w:r w:rsidR="007705DE" w:rsidRPr="00396DA6">
        <w:rPr>
          <w:b/>
          <w:bCs/>
          <w:sz w:val="22"/>
          <w:szCs w:val="22"/>
        </w:rPr>
        <w:t>т</w:t>
      </w:r>
      <w:r w:rsidR="00F13E0F" w:rsidRPr="00396DA6">
        <w:rPr>
          <w:sz w:val="22"/>
          <w:szCs w:val="22"/>
        </w:rPr>
        <w:t xml:space="preserve"> – </w:t>
      </w:r>
      <w:r w:rsidR="007705DE" w:rsidRPr="00396DA6">
        <w:rPr>
          <w:sz w:val="22"/>
          <w:szCs w:val="22"/>
        </w:rPr>
        <w:t xml:space="preserve">физическое лицо, </w:t>
      </w:r>
      <w:r w:rsidR="00C442F1" w:rsidRPr="00396DA6">
        <w:rPr>
          <w:sz w:val="22"/>
          <w:szCs w:val="22"/>
        </w:rPr>
        <w:t>в интересах которого заключен настоя</w:t>
      </w:r>
      <w:r w:rsidR="00A72A37" w:rsidRPr="00396DA6">
        <w:rPr>
          <w:sz w:val="22"/>
          <w:szCs w:val="22"/>
        </w:rPr>
        <w:t>щ</w:t>
      </w:r>
      <w:r w:rsidR="00C442F1" w:rsidRPr="00396DA6">
        <w:rPr>
          <w:sz w:val="22"/>
          <w:szCs w:val="22"/>
        </w:rPr>
        <w:t xml:space="preserve">ий договор, </w:t>
      </w:r>
      <w:r w:rsidR="007705DE" w:rsidRPr="00396DA6">
        <w:rPr>
          <w:sz w:val="22"/>
          <w:szCs w:val="22"/>
        </w:rPr>
        <w:t>непосредственно получающее медицинские услуги,</w:t>
      </w:r>
      <w:r w:rsidR="00C442F1" w:rsidRPr="00396DA6">
        <w:rPr>
          <w:sz w:val="22"/>
          <w:szCs w:val="22"/>
        </w:rPr>
        <w:t xml:space="preserve"> </w:t>
      </w:r>
      <w:r w:rsidR="007705DE" w:rsidRPr="00396DA6">
        <w:rPr>
          <w:sz w:val="22"/>
          <w:szCs w:val="22"/>
        </w:rPr>
        <w:t>оказываемые Исполнителем в объемах и порядке, установленном настоящим Договором, дополнениями/приложениями к настоящему Договору</w:t>
      </w:r>
      <w:r w:rsidR="00F30C85">
        <w:rPr>
          <w:sz w:val="22"/>
          <w:szCs w:val="22"/>
        </w:rPr>
        <w:t>.</w:t>
      </w:r>
      <w:r w:rsidR="00F30C85" w:rsidRPr="00396DA6">
        <w:rPr>
          <w:sz w:val="22"/>
          <w:szCs w:val="22"/>
        </w:rPr>
        <w:t xml:space="preserve">  </w:t>
      </w:r>
      <w:r w:rsidRPr="00396DA6">
        <w:rPr>
          <w:color w:val="000000"/>
          <w:sz w:val="22"/>
          <w:szCs w:val="22"/>
        </w:rPr>
        <w:br/>
      </w:r>
      <w:r w:rsidR="00D10678" w:rsidRPr="00396DA6">
        <w:rPr>
          <w:b/>
          <w:sz w:val="22"/>
          <w:szCs w:val="22"/>
        </w:rPr>
        <w:t>Заказчик</w:t>
      </w:r>
      <w:r w:rsidR="00D10678" w:rsidRPr="00396DA6">
        <w:rPr>
          <w:sz w:val="22"/>
          <w:szCs w:val="22"/>
        </w:rPr>
        <w:t xml:space="preserve"> - лицо, заказывающее (приобретающее) платные медицинские услуги в соответствии с настоящим Договором в пользу Пациента</w:t>
      </w:r>
      <w:r w:rsidR="00D10678">
        <w:rPr>
          <w:sz w:val="22"/>
          <w:szCs w:val="22"/>
        </w:rPr>
        <w:t xml:space="preserve">, являющееся его законным представителем, </w:t>
      </w:r>
      <w:r w:rsidR="00D10678" w:rsidRPr="00396DA6">
        <w:rPr>
          <w:sz w:val="22"/>
          <w:szCs w:val="22"/>
        </w:rPr>
        <w:t>и оплачивающее медицинские и иные услуги по настоящему Договору стороной. При заключении договора Пациентом, Заказчик и Пациент совпадают в одном лице.</w:t>
      </w:r>
    </w:p>
    <w:p w:rsidR="00C3002D" w:rsidRDefault="00D10678" w:rsidP="00251823">
      <w:pPr>
        <w:spacing w:line="320" w:lineRule="exact"/>
        <w:ind w:firstLine="709"/>
        <w:jc w:val="both"/>
        <w:rPr>
          <w:bCs/>
          <w:sz w:val="22"/>
          <w:szCs w:val="22"/>
        </w:rPr>
      </w:pPr>
      <w:proofErr w:type="gramStart"/>
      <w:r w:rsidRPr="00396DA6">
        <w:rPr>
          <w:b/>
          <w:bCs/>
          <w:sz w:val="22"/>
          <w:szCs w:val="22"/>
        </w:rPr>
        <w:t>Исполнитель</w:t>
      </w:r>
      <w:r w:rsidRPr="00396DA6">
        <w:rPr>
          <w:sz w:val="22"/>
          <w:szCs w:val="22"/>
        </w:rPr>
        <w:t xml:space="preserve">  – </w:t>
      </w:r>
      <w:r w:rsidRPr="00396DA6">
        <w:rPr>
          <w:rFonts w:eastAsia="Calibri"/>
          <w:sz w:val="22"/>
          <w:szCs w:val="22"/>
          <w:lang w:eastAsia="en-US"/>
        </w:rPr>
        <w:t>ч</w:t>
      </w:r>
      <w:r w:rsidRPr="00396DA6">
        <w:rPr>
          <w:sz w:val="22"/>
          <w:szCs w:val="22"/>
        </w:rPr>
        <w:t>астное учреждение здравоохранения «Центральная клиническая больница «РЖД-Медицина»</w:t>
      </w:r>
      <w:r w:rsidRPr="00396DA6">
        <w:rPr>
          <w:b/>
          <w:sz w:val="22"/>
          <w:szCs w:val="22"/>
        </w:rPr>
        <w:t xml:space="preserve"> (ЧУЗ «ЦКБ «РЖД-Медицина»)</w:t>
      </w:r>
      <w:r w:rsidRPr="00396DA6">
        <w:rPr>
          <w:sz w:val="22"/>
          <w:szCs w:val="22"/>
        </w:rPr>
        <w:t>, (свидетельство о государственной регистрации серии 77 № 007068958, выдано Межрайонной инспекцией МНС России № 46 по г. Москве 11 августа 2004 года), ОГРН 1157746985769),</w:t>
      </w:r>
      <w:r>
        <w:rPr>
          <w:sz w:val="22"/>
          <w:szCs w:val="22"/>
        </w:rPr>
        <w:t xml:space="preserve"> адрес места нахождения: 129128, г. Москва, ул. Будайская, д. 2, </w:t>
      </w:r>
      <w:r w:rsidRPr="00396DA6">
        <w:rPr>
          <w:sz w:val="22"/>
          <w:szCs w:val="22"/>
        </w:rPr>
        <w:t>лицензия на право осуществления медицинской деятельности:</w:t>
      </w:r>
      <w:proofErr w:type="gramEnd"/>
      <w:r w:rsidRPr="00396DA6">
        <w:rPr>
          <w:sz w:val="22"/>
          <w:szCs w:val="22"/>
        </w:rPr>
        <w:t xml:space="preserve"> № ЛО-77–01–020135 от 27.07.2020, </w:t>
      </w:r>
      <w:proofErr w:type="gramStart"/>
      <w:r w:rsidRPr="00396DA6">
        <w:rPr>
          <w:sz w:val="22"/>
          <w:szCs w:val="22"/>
        </w:rPr>
        <w:t>выдан</w:t>
      </w:r>
      <w:r>
        <w:rPr>
          <w:sz w:val="22"/>
          <w:szCs w:val="22"/>
        </w:rPr>
        <w:t>а</w:t>
      </w:r>
      <w:proofErr w:type="gramEnd"/>
      <w:r>
        <w:rPr>
          <w:sz w:val="22"/>
          <w:szCs w:val="22"/>
        </w:rPr>
        <w:t xml:space="preserve"> бессрочно</w:t>
      </w:r>
      <w:r w:rsidRPr="00396DA6">
        <w:rPr>
          <w:sz w:val="22"/>
          <w:szCs w:val="22"/>
        </w:rPr>
        <w:t xml:space="preserve"> департаментом здравоохранения города Москвы</w:t>
      </w:r>
      <w:r>
        <w:rPr>
          <w:bCs/>
          <w:sz w:val="22"/>
          <w:szCs w:val="22"/>
        </w:rPr>
        <w:t>.</w:t>
      </w:r>
    </w:p>
    <w:p w:rsidR="005E3A23" w:rsidRDefault="005E3A23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6B590F">
        <w:rPr>
          <w:b/>
          <w:sz w:val="22"/>
          <w:szCs w:val="22"/>
        </w:rPr>
        <w:t>Прейскурант </w:t>
      </w:r>
      <w:r w:rsidR="001F74F5">
        <w:rPr>
          <w:b/>
          <w:sz w:val="22"/>
          <w:szCs w:val="22"/>
        </w:rPr>
        <w:t xml:space="preserve">(Прейскурант на платные медицинские услуги по ЧУЗ «ЦКБ «РЖД-Медицина») </w:t>
      </w:r>
      <w:r w:rsidRPr="006B590F">
        <w:rPr>
          <w:sz w:val="22"/>
          <w:szCs w:val="22"/>
        </w:rPr>
        <w:t>– действующий на момент оказания услуги, утвержденный директором ЧУЗ «ЦКБ «РЖД-</w:t>
      </w:r>
      <w:r w:rsidRPr="006B590F">
        <w:rPr>
          <w:sz w:val="22"/>
          <w:szCs w:val="22"/>
        </w:rPr>
        <w:lastRenderedPageBreak/>
        <w:t xml:space="preserve">Медицина», действующим на основании устава, перечень оказываемых </w:t>
      </w:r>
      <w:r w:rsidR="009C2E8F">
        <w:rPr>
          <w:sz w:val="22"/>
          <w:szCs w:val="22"/>
        </w:rPr>
        <w:t xml:space="preserve">по настоящей оферте </w:t>
      </w:r>
      <w:r w:rsidRPr="006B590F">
        <w:rPr>
          <w:sz w:val="22"/>
          <w:szCs w:val="22"/>
        </w:rPr>
        <w:t>медицинских услуг</w:t>
      </w:r>
      <w:r w:rsidR="001F74F5">
        <w:rPr>
          <w:sz w:val="22"/>
          <w:szCs w:val="22"/>
        </w:rPr>
        <w:t xml:space="preserve"> </w:t>
      </w:r>
      <w:r w:rsidRPr="006B590F">
        <w:rPr>
          <w:sz w:val="22"/>
          <w:szCs w:val="22"/>
        </w:rPr>
        <w:t>и цен на них. Прейскурант доступен для публичного ознакомления на сайте Исполнителя в информационной сети Интернет, на информационных стендах (стойках) Исполнителя</w:t>
      </w:r>
      <w:r w:rsidR="001F74F5">
        <w:rPr>
          <w:sz w:val="22"/>
          <w:szCs w:val="22"/>
        </w:rPr>
        <w:t>.</w:t>
      </w:r>
    </w:p>
    <w:p w:rsidR="00947A4F" w:rsidRPr="006B590F" w:rsidRDefault="00947A4F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947A4F">
        <w:rPr>
          <w:b/>
          <w:sz w:val="22"/>
          <w:szCs w:val="22"/>
        </w:rPr>
        <w:t>Пункт</w:t>
      </w:r>
      <w:r w:rsidR="006B590F">
        <w:rPr>
          <w:b/>
          <w:sz w:val="22"/>
          <w:szCs w:val="22"/>
        </w:rPr>
        <w:t>ы</w:t>
      </w:r>
      <w:r w:rsidRPr="00947A4F">
        <w:rPr>
          <w:b/>
          <w:sz w:val="22"/>
          <w:szCs w:val="22"/>
        </w:rPr>
        <w:t xml:space="preserve"> приема биоматериалов</w:t>
      </w:r>
      <w:r w:rsidRPr="006B590F">
        <w:rPr>
          <w:sz w:val="22"/>
          <w:szCs w:val="22"/>
        </w:rPr>
        <w:t xml:space="preserve"> – пункт</w:t>
      </w:r>
      <w:r w:rsidR="006B590F">
        <w:rPr>
          <w:sz w:val="22"/>
          <w:szCs w:val="22"/>
        </w:rPr>
        <w:t>ы</w:t>
      </w:r>
      <w:r w:rsidR="00473DAF">
        <w:rPr>
          <w:sz w:val="22"/>
          <w:szCs w:val="22"/>
        </w:rPr>
        <w:t xml:space="preserve"> Исполнителя</w:t>
      </w:r>
      <w:r>
        <w:rPr>
          <w:sz w:val="22"/>
          <w:szCs w:val="22"/>
        </w:rPr>
        <w:t>, расположенны</w:t>
      </w:r>
      <w:r w:rsidR="006B590F">
        <w:rPr>
          <w:sz w:val="22"/>
          <w:szCs w:val="22"/>
        </w:rPr>
        <w:t>е</w:t>
      </w:r>
      <w:r>
        <w:rPr>
          <w:sz w:val="22"/>
          <w:szCs w:val="22"/>
        </w:rPr>
        <w:t xml:space="preserve"> в местах, </w:t>
      </w:r>
      <w:proofErr w:type="gramStart"/>
      <w:r>
        <w:rPr>
          <w:sz w:val="22"/>
          <w:szCs w:val="22"/>
        </w:rPr>
        <w:t>адреса</w:t>
      </w:r>
      <w:proofErr w:type="gramEnd"/>
      <w:r>
        <w:rPr>
          <w:sz w:val="22"/>
          <w:szCs w:val="22"/>
        </w:rPr>
        <w:t xml:space="preserve"> месторасположения которых указаны в п.11 настоящей оферты,</w:t>
      </w:r>
      <w:r w:rsidRPr="006B59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на которых </w:t>
      </w:r>
      <w:r w:rsidRPr="006B590F">
        <w:rPr>
          <w:sz w:val="22"/>
          <w:szCs w:val="22"/>
        </w:rPr>
        <w:t>осущ</w:t>
      </w:r>
      <w:r>
        <w:rPr>
          <w:sz w:val="22"/>
          <w:szCs w:val="22"/>
        </w:rPr>
        <w:t>е</w:t>
      </w:r>
      <w:r w:rsidRPr="006B590F">
        <w:rPr>
          <w:sz w:val="22"/>
          <w:szCs w:val="22"/>
        </w:rPr>
        <w:t>ст</w:t>
      </w:r>
      <w:r w:rsidR="006B590F">
        <w:rPr>
          <w:sz w:val="22"/>
          <w:szCs w:val="22"/>
        </w:rPr>
        <w:t>в</w:t>
      </w:r>
      <w:r w:rsidRPr="006B590F">
        <w:rPr>
          <w:sz w:val="22"/>
          <w:szCs w:val="22"/>
        </w:rPr>
        <w:t xml:space="preserve">ляется прием (забор) </w:t>
      </w:r>
      <w:r w:rsidR="00E90810" w:rsidRPr="006B590F">
        <w:rPr>
          <w:sz w:val="22"/>
          <w:szCs w:val="22"/>
        </w:rPr>
        <w:t>биоматериалов</w:t>
      </w:r>
      <w:r w:rsidRPr="006B590F">
        <w:rPr>
          <w:sz w:val="22"/>
          <w:szCs w:val="22"/>
        </w:rPr>
        <w:t xml:space="preserve"> пациента для оказания услуг </w:t>
      </w:r>
      <w:r>
        <w:rPr>
          <w:sz w:val="22"/>
          <w:szCs w:val="22"/>
        </w:rPr>
        <w:t xml:space="preserve">на </w:t>
      </w:r>
      <w:r w:rsidRPr="006B590F">
        <w:rPr>
          <w:sz w:val="22"/>
          <w:szCs w:val="22"/>
        </w:rPr>
        <w:t>условия</w:t>
      </w:r>
      <w:r>
        <w:rPr>
          <w:sz w:val="22"/>
          <w:szCs w:val="22"/>
        </w:rPr>
        <w:t>х</w:t>
      </w:r>
      <w:r w:rsidRPr="006B590F">
        <w:rPr>
          <w:sz w:val="22"/>
          <w:szCs w:val="22"/>
        </w:rPr>
        <w:t xml:space="preserve"> насто</w:t>
      </w:r>
      <w:r w:rsidR="006B590F">
        <w:rPr>
          <w:sz w:val="22"/>
          <w:szCs w:val="22"/>
        </w:rPr>
        <w:t>я</w:t>
      </w:r>
      <w:r w:rsidRPr="006B590F">
        <w:rPr>
          <w:sz w:val="22"/>
          <w:szCs w:val="22"/>
        </w:rPr>
        <w:t>щей публичной оферты</w:t>
      </w:r>
      <w:r>
        <w:rPr>
          <w:sz w:val="22"/>
          <w:szCs w:val="22"/>
        </w:rPr>
        <w:t>.</w:t>
      </w:r>
    </w:p>
    <w:p w:rsidR="00D10678" w:rsidRDefault="00D10678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A05A9D">
        <w:rPr>
          <w:b/>
          <w:sz w:val="22"/>
          <w:szCs w:val="22"/>
        </w:rPr>
        <w:t xml:space="preserve">Сайт Исполнителя </w:t>
      </w:r>
      <w:r w:rsidRPr="00A05A9D">
        <w:rPr>
          <w:sz w:val="22"/>
          <w:szCs w:val="22"/>
        </w:rPr>
        <w:t xml:space="preserve">- содержимое </w:t>
      </w:r>
      <w:proofErr w:type="gramStart"/>
      <w:r w:rsidRPr="00A05A9D">
        <w:rPr>
          <w:sz w:val="22"/>
          <w:szCs w:val="22"/>
        </w:rPr>
        <w:t>Интернет-страниц</w:t>
      </w:r>
      <w:proofErr w:type="gramEnd"/>
      <w:r w:rsidRPr="00A05A9D">
        <w:rPr>
          <w:sz w:val="22"/>
          <w:szCs w:val="22"/>
        </w:rPr>
        <w:t xml:space="preserve">, расположенных в сети Интернет по адресу: </w:t>
      </w:r>
      <w:hyperlink r:id="rId11" w:history="1">
        <w:r w:rsidRPr="00A05A9D">
          <w:t>http://</w:t>
        </w:r>
        <w:r w:rsidR="00B90027" w:rsidRPr="00B90027">
          <w:t>www.lab.rzd-medicine.ru</w:t>
        </w:r>
        <w:r w:rsidRPr="00A05A9D">
          <w:t>/</w:t>
        </w:r>
      </w:hyperlink>
      <w:r w:rsidR="00040CEE">
        <w:rPr>
          <w:sz w:val="22"/>
          <w:szCs w:val="22"/>
        </w:rPr>
        <w:t xml:space="preserve">, предусматривающий возможность  ознакомления с условиями оказания услуг Исполнителя, формирования Заказчиком/Пациентом заявки и оплату медицинских услуг, по настоящей оферте.  </w:t>
      </w:r>
    </w:p>
    <w:p w:rsidR="00040CEE" w:rsidRPr="00A05A9D" w:rsidRDefault="009C0FA7" w:rsidP="00251823">
      <w:pPr>
        <w:spacing w:line="320" w:lineRule="exact"/>
        <w:ind w:firstLine="709"/>
        <w:jc w:val="both"/>
        <w:rPr>
          <w:sz w:val="22"/>
          <w:szCs w:val="22"/>
        </w:rPr>
      </w:pPr>
      <w:proofErr w:type="gramStart"/>
      <w:r w:rsidRPr="009C0FA7">
        <w:rPr>
          <w:b/>
          <w:sz w:val="22"/>
          <w:szCs w:val="22"/>
        </w:rPr>
        <w:t>Терминал</w:t>
      </w:r>
      <w:r w:rsidR="00040CEE">
        <w:rPr>
          <w:sz w:val="22"/>
          <w:szCs w:val="22"/>
        </w:rPr>
        <w:t xml:space="preserve"> – электронное устройство, расположенные в пунктах приема биоматериалов Исполнителя, предназначенное для ознакомления с условиями оказания услуг Исполнителя, формирования Заказчиком/Пациентом заявки и оплату медицинских услуг, по настоящей оферте.   </w:t>
      </w:r>
      <w:proofErr w:type="gramEnd"/>
    </w:p>
    <w:p w:rsidR="00C3002D" w:rsidRDefault="009C0FA7" w:rsidP="00251823">
      <w:pPr>
        <w:spacing w:line="320" w:lineRule="exact"/>
        <w:ind w:firstLine="709"/>
        <w:jc w:val="both"/>
        <w:rPr>
          <w:b/>
          <w:color w:val="000000"/>
          <w:sz w:val="22"/>
          <w:szCs w:val="22"/>
        </w:rPr>
      </w:pPr>
      <w:r w:rsidRPr="00B10F65">
        <w:rPr>
          <w:sz w:val="22"/>
          <w:szCs w:val="22"/>
          <w:bdr w:val="none" w:sz="0" w:space="0" w:color="auto" w:frame="1"/>
        </w:rPr>
        <w:t xml:space="preserve">Срок действия настоящей оферты устанавливается </w:t>
      </w:r>
      <w:proofErr w:type="gramStart"/>
      <w:r w:rsidRPr="00B10F65">
        <w:rPr>
          <w:sz w:val="22"/>
          <w:szCs w:val="22"/>
          <w:bdr w:val="none" w:sz="0" w:space="0" w:color="auto" w:frame="1"/>
        </w:rPr>
        <w:t xml:space="preserve">с </w:t>
      </w:r>
      <w:r w:rsidR="00361809" w:rsidRPr="00B10F65">
        <w:rPr>
          <w:sz w:val="22"/>
          <w:szCs w:val="22"/>
          <w:bdr w:val="none" w:sz="0" w:space="0" w:color="auto" w:frame="1"/>
        </w:rPr>
        <w:t>даты издания</w:t>
      </w:r>
      <w:proofErr w:type="gramEnd"/>
      <w:r w:rsidR="00361809" w:rsidRPr="00B10F65">
        <w:rPr>
          <w:sz w:val="22"/>
          <w:szCs w:val="22"/>
          <w:bdr w:val="none" w:sz="0" w:space="0" w:color="auto" w:frame="1"/>
        </w:rPr>
        <w:t xml:space="preserve"> локального акта Исполнителя о ее размещении в публичном доступе и</w:t>
      </w:r>
      <w:r w:rsidR="00423A8F" w:rsidRPr="00B10F65">
        <w:rPr>
          <w:sz w:val="22"/>
          <w:szCs w:val="22"/>
          <w:bdr w:val="none" w:sz="0" w:space="0" w:color="auto" w:frame="1"/>
        </w:rPr>
        <w:t xml:space="preserve"> до момента издания локального акта Исполнителя о прекращения ее действия</w:t>
      </w:r>
      <w:r w:rsidRPr="00B10F65">
        <w:rPr>
          <w:sz w:val="22"/>
          <w:szCs w:val="22"/>
          <w:bdr w:val="none" w:sz="0" w:space="0" w:color="auto" w:frame="1"/>
        </w:rPr>
        <w:t>.</w:t>
      </w:r>
    </w:p>
    <w:p w:rsidR="00251823" w:rsidRDefault="0025182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6E2A2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1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0658BE" w:rsidRPr="00396DA6">
        <w:rPr>
          <w:rFonts w:eastAsia="Calibri"/>
          <w:b/>
          <w:sz w:val="22"/>
          <w:szCs w:val="22"/>
          <w:lang w:eastAsia="en-US"/>
        </w:rPr>
        <w:t>Предмет договора</w:t>
      </w:r>
    </w:p>
    <w:p w:rsidR="00C3002D" w:rsidRPr="00B10F65" w:rsidRDefault="00DC54E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B10F65">
        <w:rPr>
          <w:rFonts w:eastAsia="Calibri"/>
          <w:sz w:val="22"/>
          <w:szCs w:val="22"/>
          <w:lang w:eastAsia="en-US"/>
        </w:rPr>
        <w:t xml:space="preserve">1.1. </w:t>
      </w:r>
      <w:r w:rsidR="007D0079" w:rsidRPr="00B10F65">
        <w:rPr>
          <w:sz w:val="22"/>
          <w:szCs w:val="22"/>
          <w:lang w:eastAsia="en-US"/>
        </w:rPr>
        <w:t xml:space="preserve">В соответствии с условиями настоящего Договора и действующим законодательством Российской Федерации, Исполнитель обязуется по желанию и с учетом медицинских показаний, оказать Пациенту </w:t>
      </w:r>
      <w:r w:rsidR="008976E7" w:rsidRPr="00B10F65">
        <w:rPr>
          <w:sz w:val="22"/>
          <w:szCs w:val="22"/>
          <w:lang w:eastAsia="en-US"/>
        </w:rPr>
        <w:t xml:space="preserve">разовые </w:t>
      </w:r>
      <w:r w:rsidR="007D0079" w:rsidRPr="00B10F65">
        <w:rPr>
          <w:sz w:val="22"/>
          <w:szCs w:val="22"/>
          <w:lang w:eastAsia="en-US"/>
        </w:rPr>
        <w:t>медицинские услуги</w:t>
      </w:r>
      <w:r w:rsidR="0055643D" w:rsidRPr="00B10F65">
        <w:rPr>
          <w:sz w:val="22"/>
          <w:szCs w:val="22"/>
          <w:lang w:eastAsia="en-US"/>
        </w:rPr>
        <w:t xml:space="preserve"> (</w:t>
      </w:r>
      <w:r w:rsidR="0055643D" w:rsidRPr="00B10F65">
        <w:rPr>
          <w:sz w:val="22"/>
          <w:szCs w:val="22"/>
        </w:rPr>
        <w:t>далее – Услуги, исследование</w:t>
      </w:r>
      <w:r w:rsidR="0055643D" w:rsidRPr="00B10F65">
        <w:rPr>
          <w:sz w:val="22"/>
          <w:szCs w:val="22"/>
          <w:lang w:eastAsia="en-US"/>
        </w:rPr>
        <w:t>)</w:t>
      </w:r>
      <w:r w:rsidR="0055643D" w:rsidRPr="00B10F65">
        <w:rPr>
          <w:sz w:val="22"/>
          <w:szCs w:val="22"/>
        </w:rPr>
        <w:t>:</w:t>
      </w:r>
    </w:p>
    <w:p w:rsidR="003718AA" w:rsidRPr="00B10F65" w:rsidRDefault="0055643D" w:rsidP="00251823">
      <w:pPr>
        <w:spacing w:line="320" w:lineRule="exact"/>
        <w:ind w:firstLine="709"/>
        <w:rPr>
          <w:sz w:val="22"/>
          <w:szCs w:val="22"/>
        </w:rPr>
      </w:pPr>
      <w:r w:rsidRPr="00B10F65">
        <w:rPr>
          <w:sz w:val="22"/>
          <w:szCs w:val="22"/>
        </w:rPr>
        <w:t xml:space="preserve">- </w:t>
      </w:r>
      <w:r w:rsidR="003713BE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3713BE" w:rsidRPr="00B10F65">
        <w:rPr>
          <w:sz w:val="22"/>
          <w:szCs w:val="22"/>
        </w:rPr>
        <w:t>коронавируса</w:t>
      </w:r>
      <w:proofErr w:type="spellEnd"/>
      <w:r w:rsidR="003713BE" w:rsidRPr="00B10F65">
        <w:rPr>
          <w:sz w:val="22"/>
          <w:szCs w:val="22"/>
        </w:rPr>
        <w:t xml:space="preserve"> 2019-</w:t>
      </w:r>
      <w:proofErr w:type="spellStart"/>
      <w:r w:rsidR="003713BE" w:rsidRPr="00B10F65">
        <w:rPr>
          <w:sz w:val="22"/>
          <w:szCs w:val="22"/>
          <w:lang w:val="en-US"/>
        </w:rPr>
        <w:t>nCoV</w:t>
      </w:r>
      <w:proofErr w:type="spellEnd"/>
      <w:r w:rsidR="009F630C" w:rsidRPr="00B10F65">
        <w:rPr>
          <w:sz w:val="22"/>
          <w:szCs w:val="22"/>
        </w:rPr>
        <w:t xml:space="preserve"> (экспресс метод)</w:t>
      </w:r>
      <w:r w:rsidR="00B10F65" w:rsidRPr="00B10F65">
        <w:rPr>
          <w:sz w:val="22"/>
          <w:szCs w:val="22"/>
        </w:rPr>
        <w:t xml:space="preserve"> время ожидания результата </w:t>
      </w:r>
      <w:r w:rsidR="00695F35">
        <w:rPr>
          <w:sz w:val="22"/>
          <w:szCs w:val="22"/>
        </w:rPr>
        <w:t>3</w:t>
      </w:r>
      <w:r w:rsidR="00B10F65" w:rsidRPr="00B10F65">
        <w:rPr>
          <w:sz w:val="22"/>
          <w:szCs w:val="22"/>
        </w:rPr>
        <w:t xml:space="preserve"> час</w:t>
      </w:r>
      <w:r w:rsidR="00695F35">
        <w:rPr>
          <w:sz w:val="22"/>
          <w:szCs w:val="22"/>
        </w:rPr>
        <w:t>а</w:t>
      </w:r>
      <w:r w:rsidRPr="00B10F65">
        <w:rPr>
          <w:sz w:val="22"/>
          <w:szCs w:val="22"/>
        </w:rPr>
        <w:t>;</w:t>
      </w:r>
      <w:r w:rsidR="009F630C" w:rsidRPr="00B10F65">
        <w:rPr>
          <w:sz w:val="22"/>
          <w:szCs w:val="22"/>
        </w:rPr>
        <w:t xml:space="preserve"> </w:t>
      </w:r>
    </w:p>
    <w:p w:rsidR="003718AA" w:rsidRPr="00B10F65" w:rsidRDefault="0055643D" w:rsidP="00251823">
      <w:pPr>
        <w:spacing w:line="320" w:lineRule="exact"/>
        <w:ind w:firstLine="709"/>
        <w:rPr>
          <w:sz w:val="22"/>
          <w:szCs w:val="22"/>
        </w:rPr>
      </w:pPr>
      <w:r w:rsidRPr="00B10F65">
        <w:rPr>
          <w:sz w:val="22"/>
          <w:szCs w:val="22"/>
        </w:rPr>
        <w:t xml:space="preserve">- </w:t>
      </w:r>
      <w:r w:rsidR="009F630C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9F630C" w:rsidRPr="00B10F65">
        <w:rPr>
          <w:sz w:val="22"/>
          <w:szCs w:val="22"/>
        </w:rPr>
        <w:t>коронавируса</w:t>
      </w:r>
      <w:proofErr w:type="spellEnd"/>
      <w:r w:rsidR="009F630C" w:rsidRPr="00B10F65">
        <w:rPr>
          <w:sz w:val="22"/>
          <w:szCs w:val="22"/>
        </w:rPr>
        <w:t xml:space="preserve"> 2019-</w:t>
      </w:r>
      <w:proofErr w:type="spellStart"/>
      <w:r w:rsidR="009F630C" w:rsidRPr="00B10F65">
        <w:rPr>
          <w:sz w:val="22"/>
          <w:szCs w:val="22"/>
          <w:lang w:val="en-US"/>
        </w:rPr>
        <w:t>nCoV</w:t>
      </w:r>
      <w:proofErr w:type="spellEnd"/>
      <w:r w:rsidR="009F630C" w:rsidRPr="00B10F65">
        <w:rPr>
          <w:sz w:val="22"/>
          <w:szCs w:val="22"/>
        </w:rPr>
        <w:t xml:space="preserve"> (с забором)</w:t>
      </w:r>
      <w:r w:rsidR="00B10F65">
        <w:rPr>
          <w:sz w:val="22"/>
          <w:szCs w:val="22"/>
        </w:rPr>
        <w:t>,</w:t>
      </w:r>
    </w:p>
    <w:p w:rsidR="00966AB7" w:rsidRPr="00396DA6" w:rsidRDefault="007D0079" w:rsidP="00251823">
      <w:pPr>
        <w:spacing w:line="320" w:lineRule="exact"/>
        <w:ind w:firstLine="709"/>
        <w:rPr>
          <w:sz w:val="22"/>
          <w:szCs w:val="22"/>
          <w:lang w:eastAsia="en-US"/>
        </w:rPr>
      </w:pPr>
      <w:r w:rsidRPr="00B10F65">
        <w:rPr>
          <w:sz w:val="22"/>
          <w:szCs w:val="22"/>
          <w:lang w:eastAsia="en-US"/>
        </w:rPr>
        <w:t xml:space="preserve">исходя </w:t>
      </w:r>
      <w:r w:rsidR="009F630C" w:rsidRPr="00B10F65">
        <w:rPr>
          <w:sz w:val="22"/>
          <w:szCs w:val="22"/>
          <w:lang w:eastAsia="en-US"/>
        </w:rPr>
        <w:t xml:space="preserve">из </w:t>
      </w:r>
      <w:r w:rsidRPr="00B10F65">
        <w:rPr>
          <w:sz w:val="22"/>
          <w:szCs w:val="22"/>
          <w:lang w:eastAsia="en-US"/>
        </w:rPr>
        <w:t xml:space="preserve">стоимости </w:t>
      </w:r>
      <w:r w:rsidR="009F630C" w:rsidRPr="00B10F65">
        <w:rPr>
          <w:sz w:val="22"/>
          <w:szCs w:val="22"/>
          <w:lang w:eastAsia="en-US"/>
        </w:rPr>
        <w:t xml:space="preserve">каждой </w:t>
      </w:r>
      <w:r w:rsidRPr="00B10F65">
        <w:rPr>
          <w:sz w:val="22"/>
          <w:szCs w:val="22"/>
          <w:lang w:eastAsia="en-US"/>
        </w:rPr>
        <w:t>услуг</w:t>
      </w:r>
      <w:r w:rsidR="009F630C" w:rsidRPr="00B10F65">
        <w:rPr>
          <w:sz w:val="22"/>
          <w:szCs w:val="22"/>
          <w:lang w:eastAsia="en-US"/>
        </w:rPr>
        <w:t>и</w:t>
      </w:r>
      <w:r w:rsidRPr="00B10F65">
        <w:rPr>
          <w:sz w:val="22"/>
          <w:szCs w:val="22"/>
          <w:lang w:eastAsia="en-US"/>
        </w:rPr>
        <w:t>, указанн</w:t>
      </w:r>
      <w:r w:rsidR="003713BE" w:rsidRPr="00B10F65">
        <w:rPr>
          <w:sz w:val="22"/>
          <w:szCs w:val="22"/>
          <w:lang w:eastAsia="en-US"/>
        </w:rPr>
        <w:t>ой</w:t>
      </w:r>
      <w:r w:rsidRPr="00B10F65">
        <w:rPr>
          <w:sz w:val="22"/>
          <w:szCs w:val="22"/>
          <w:lang w:eastAsia="en-US"/>
        </w:rPr>
        <w:t xml:space="preserve"> в </w:t>
      </w:r>
      <w:r w:rsidR="003713BE" w:rsidRPr="00B10F65">
        <w:rPr>
          <w:sz w:val="22"/>
          <w:szCs w:val="22"/>
          <w:lang w:eastAsia="en-US"/>
        </w:rPr>
        <w:t>п.2.1</w:t>
      </w:r>
      <w:r w:rsidRPr="00B10F65">
        <w:rPr>
          <w:sz w:val="22"/>
          <w:szCs w:val="22"/>
          <w:lang w:eastAsia="en-US"/>
        </w:rPr>
        <w:t xml:space="preserve"> Договор</w:t>
      </w:r>
      <w:r w:rsidR="003713BE" w:rsidRPr="00B10F65">
        <w:rPr>
          <w:sz w:val="22"/>
          <w:szCs w:val="22"/>
          <w:lang w:eastAsia="en-US"/>
        </w:rPr>
        <w:t>а</w:t>
      </w:r>
      <w:r w:rsidRPr="00B10F65">
        <w:rPr>
          <w:sz w:val="22"/>
          <w:szCs w:val="22"/>
          <w:lang w:eastAsia="en-US"/>
        </w:rPr>
        <w:t>.</w:t>
      </w:r>
    </w:p>
    <w:p w:rsidR="009F630C" w:rsidRDefault="009F630C" w:rsidP="00251823">
      <w:pPr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рамках договора, заключаемого акцептом настоящей оферты, Исполнитель оказывает только медицинские услуги, предусмотренные настоящей офертой, акцептованные Пациентом/Заказчиком на условиях, предусмотренных настоящей офертой, при условии, что биоматериал для оказании услуг получен Исполнителем от Пациента на территории пунктов приема биоматериала,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адреса</w:t>
      </w:r>
      <w:proofErr w:type="gramEnd"/>
      <w:r>
        <w:rPr>
          <w:sz w:val="22"/>
          <w:szCs w:val="22"/>
        </w:rPr>
        <w:t xml:space="preserve"> месторасположения которых указаны в п.11 настоящего Договора.</w:t>
      </w:r>
    </w:p>
    <w:p w:rsidR="00C3002D" w:rsidRDefault="009D261D" w:rsidP="00251823">
      <w:pPr>
        <w:spacing w:line="320" w:lineRule="exact"/>
        <w:ind w:firstLine="709"/>
        <w:rPr>
          <w:sz w:val="22"/>
          <w:szCs w:val="22"/>
        </w:rPr>
      </w:pPr>
      <w:r w:rsidRPr="00396DA6">
        <w:rPr>
          <w:sz w:val="22"/>
          <w:szCs w:val="22"/>
        </w:rPr>
        <w:t>Общая с</w:t>
      </w:r>
      <w:r w:rsidR="003713BE" w:rsidRPr="00396DA6">
        <w:rPr>
          <w:sz w:val="22"/>
          <w:szCs w:val="22"/>
        </w:rPr>
        <w:t>тоимость оказанн</w:t>
      </w:r>
      <w:r w:rsidRPr="00396DA6">
        <w:rPr>
          <w:sz w:val="22"/>
          <w:szCs w:val="22"/>
        </w:rPr>
        <w:t>ых</w:t>
      </w:r>
      <w:r w:rsidR="003713BE" w:rsidRPr="00396DA6">
        <w:rPr>
          <w:sz w:val="22"/>
          <w:szCs w:val="22"/>
        </w:rPr>
        <w:t xml:space="preserve"> услуг отражается  в чеке, являющемся приложением к договору.  </w:t>
      </w:r>
    </w:p>
    <w:p w:rsidR="00C3002D" w:rsidRDefault="00966AB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1.2. </w:t>
      </w:r>
      <w:r w:rsidR="008976E7">
        <w:rPr>
          <w:sz w:val="22"/>
          <w:szCs w:val="22"/>
          <w:lang w:eastAsia="en-US"/>
        </w:rPr>
        <w:t>Исполнитель осуществляет прием биоматериала Пациента непосредственно после акцепта настоящей публичной оферты.</w:t>
      </w:r>
    </w:p>
    <w:p w:rsidR="00C3002D" w:rsidRDefault="008976E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Срок оказания медицинской услуги и предоставление результата исследования </w:t>
      </w:r>
      <w:r w:rsidR="001B3093">
        <w:rPr>
          <w:sz w:val="22"/>
          <w:szCs w:val="22"/>
          <w:lang w:eastAsia="en-US"/>
        </w:rPr>
        <w:t xml:space="preserve">на электронную почту Заказчика/Пациента </w:t>
      </w:r>
      <w:proofErr w:type="gramStart"/>
      <w:r>
        <w:rPr>
          <w:sz w:val="22"/>
          <w:szCs w:val="22"/>
          <w:lang w:eastAsia="en-US"/>
        </w:rPr>
        <w:t>–</w:t>
      </w:r>
      <w:r w:rsidR="00826174">
        <w:rPr>
          <w:sz w:val="22"/>
          <w:szCs w:val="22"/>
          <w:lang w:eastAsia="en-US"/>
        </w:rPr>
        <w:t>в</w:t>
      </w:r>
      <w:proofErr w:type="gramEnd"/>
      <w:r w:rsidR="00826174">
        <w:rPr>
          <w:sz w:val="22"/>
          <w:szCs w:val="22"/>
          <w:lang w:eastAsia="en-US"/>
        </w:rPr>
        <w:t xml:space="preserve"> соответствии со сроками, указанными в разделе 6 </w:t>
      </w:r>
      <w:r w:rsidR="009F630C">
        <w:rPr>
          <w:sz w:val="22"/>
          <w:szCs w:val="22"/>
          <w:lang w:eastAsia="en-US"/>
        </w:rPr>
        <w:t xml:space="preserve">настоящего </w:t>
      </w:r>
      <w:r w:rsidR="00826174">
        <w:rPr>
          <w:sz w:val="22"/>
          <w:szCs w:val="22"/>
          <w:lang w:eastAsia="en-US"/>
        </w:rPr>
        <w:t>договора</w:t>
      </w:r>
      <w:r>
        <w:rPr>
          <w:sz w:val="22"/>
          <w:szCs w:val="22"/>
          <w:lang w:eastAsia="en-US"/>
        </w:rPr>
        <w:t>.</w:t>
      </w:r>
    </w:p>
    <w:p w:rsidR="00C3002D" w:rsidRDefault="001B3093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Результат оказания медицинских услуг оформляется результатом исследований.</w:t>
      </w:r>
    </w:p>
    <w:p w:rsidR="00C3002D" w:rsidRDefault="007D007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rFonts w:eastAsia="Calibri"/>
          <w:sz w:val="22"/>
          <w:szCs w:val="22"/>
          <w:lang w:eastAsia="en-US"/>
        </w:rPr>
        <w:t>1.3.</w:t>
      </w:r>
      <w:r w:rsidR="009D261D" w:rsidRPr="00396DA6">
        <w:rPr>
          <w:rFonts w:eastAsia="Calibri"/>
          <w:sz w:val="22"/>
          <w:szCs w:val="22"/>
          <w:lang w:eastAsia="en-US"/>
        </w:rPr>
        <w:t xml:space="preserve"> Исполнитель </w:t>
      </w:r>
      <w:r w:rsidRPr="00396DA6">
        <w:rPr>
          <w:rFonts w:eastAsia="Calibri"/>
          <w:sz w:val="22"/>
          <w:szCs w:val="22"/>
          <w:lang w:eastAsia="en-US"/>
        </w:rPr>
        <w:t xml:space="preserve"> </w:t>
      </w:r>
      <w:r w:rsidR="009D261D" w:rsidRPr="00396DA6">
        <w:rPr>
          <w:rFonts w:eastAsia="Calibri"/>
          <w:sz w:val="22"/>
          <w:szCs w:val="22"/>
          <w:lang w:eastAsia="en-US"/>
        </w:rPr>
        <w:t xml:space="preserve">информирует Пациента, о том, что услуги оказываются в соответствии с </w:t>
      </w:r>
      <w:r w:rsidR="009D261D" w:rsidRPr="00396DA6">
        <w:rPr>
          <w:sz w:val="22"/>
          <w:szCs w:val="22"/>
        </w:rPr>
        <w:t xml:space="preserve">лицензией на осуществление медицинской деятельности, </w:t>
      </w:r>
      <w:r w:rsidR="009D261D" w:rsidRPr="00396DA6">
        <w:rPr>
          <w:rFonts w:eastAsia="Calibri"/>
          <w:sz w:val="22"/>
          <w:szCs w:val="22"/>
          <w:lang w:eastAsia="en-US"/>
        </w:rPr>
        <w:t xml:space="preserve">а также предоставляет </w:t>
      </w:r>
      <w:r w:rsidR="009D261D" w:rsidRPr="00396DA6">
        <w:rPr>
          <w:sz w:val="22"/>
          <w:szCs w:val="22"/>
        </w:rPr>
        <w:t>возможность ознакомиться на сайте Исполнителя</w:t>
      </w:r>
      <w:r w:rsidR="00893EEE">
        <w:rPr>
          <w:sz w:val="22"/>
          <w:szCs w:val="22"/>
        </w:rPr>
        <w:t xml:space="preserve">, а также на информационных стендах (стойках) Исполнителя, расположенных в местах оказания Исполнителем медицинских услуг </w:t>
      </w:r>
      <w:r w:rsidR="00947A4F">
        <w:rPr>
          <w:sz w:val="22"/>
          <w:szCs w:val="22"/>
        </w:rPr>
        <w:t xml:space="preserve">и пунктах приема биоматериалов Пациентов </w:t>
      </w:r>
      <w:r w:rsidR="009D261D" w:rsidRPr="00396DA6">
        <w:rPr>
          <w:sz w:val="22"/>
          <w:szCs w:val="22"/>
        </w:rPr>
        <w:t xml:space="preserve">с перечнем услуг, отраженных в лицензии на медицинскую деятельность. </w:t>
      </w:r>
      <w:r w:rsidR="00893EEE">
        <w:rPr>
          <w:sz w:val="22"/>
          <w:szCs w:val="22"/>
        </w:rPr>
        <w:t xml:space="preserve">Копия указанной лицензии </w:t>
      </w:r>
      <w:r w:rsidR="009F630C">
        <w:rPr>
          <w:sz w:val="22"/>
          <w:szCs w:val="22"/>
        </w:rPr>
        <w:t xml:space="preserve">(выписки из реестра лицензий) </w:t>
      </w:r>
      <w:r w:rsidR="00893EEE">
        <w:rPr>
          <w:sz w:val="22"/>
          <w:szCs w:val="22"/>
        </w:rPr>
        <w:t>может быть предоставлена Пациенту по его требованию в месте оказания медицинских услуг Исполнителем.</w:t>
      </w:r>
    </w:p>
    <w:p w:rsidR="00C3002D" w:rsidRDefault="007D007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i/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Услуги оказываются амбулаторно</w:t>
      </w:r>
      <w:r w:rsidR="003713BE" w:rsidRPr="00396DA6">
        <w:rPr>
          <w:sz w:val="22"/>
          <w:szCs w:val="22"/>
          <w:lang w:eastAsia="en-US"/>
        </w:rPr>
        <w:t xml:space="preserve"> </w:t>
      </w:r>
      <w:r w:rsidRPr="00396DA6">
        <w:rPr>
          <w:sz w:val="22"/>
          <w:szCs w:val="22"/>
          <w:lang w:eastAsia="en-US"/>
        </w:rPr>
        <w:t>по месту нахождения Исполнителя</w:t>
      </w:r>
      <w:r w:rsidRPr="00396DA6">
        <w:rPr>
          <w:i/>
          <w:sz w:val="22"/>
          <w:szCs w:val="22"/>
          <w:lang w:eastAsia="en-US"/>
        </w:rPr>
        <w:t>.</w:t>
      </w:r>
    </w:p>
    <w:p w:rsidR="00C3002D" w:rsidRDefault="008976E7" w:rsidP="00251823">
      <w:pPr>
        <w:shd w:val="clear" w:color="auto" w:fill="FFFFFF"/>
        <w:spacing w:line="320" w:lineRule="exact"/>
        <w:ind w:firstLine="709"/>
        <w:jc w:val="both"/>
        <w:rPr>
          <w:color w:val="494949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Для </w:t>
      </w:r>
      <w:r w:rsidR="00893EEE">
        <w:rPr>
          <w:color w:val="000000"/>
          <w:sz w:val="22"/>
          <w:szCs w:val="22"/>
          <w:shd w:val="clear" w:color="auto" w:fill="FFFFFF"/>
        </w:rPr>
        <w:t xml:space="preserve">забора и </w:t>
      </w:r>
      <w:r>
        <w:rPr>
          <w:color w:val="000000"/>
          <w:sz w:val="22"/>
          <w:szCs w:val="22"/>
          <w:shd w:val="clear" w:color="auto" w:fill="FFFFFF"/>
        </w:rPr>
        <w:t>приема биоматериала Пациента и оказание У</w:t>
      </w:r>
      <w:r w:rsidR="00A72A37" w:rsidRPr="00396DA6">
        <w:rPr>
          <w:color w:val="000000"/>
          <w:sz w:val="22"/>
          <w:szCs w:val="22"/>
          <w:shd w:val="clear" w:color="auto" w:fill="FFFFFF"/>
        </w:rPr>
        <w:t xml:space="preserve">слуг по исследованию </w:t>
      </w:r>
      <w:r>
        <w:rPr>
          <w:color w:val="000000"/>
          <w:sz w:val="22"/>
          <w:szCs w:val="22"/>
          <w:shd w:val="clear" w:color="auto" w:fill="FFFFFF"/>
        </w:rPr>
        <w:t xml:space="preserve">Исполнитель </w:t>
      </w:r>
      <w:r w:rsidR="00A72A37" w:rsidRPr="00396DA6">
        <w:rPr>
          <w:color w:val="000000"/>
          <w:sz w:val="22"/>
          <w:szCs w:val="22"/>
          <w:shd w:val="clear" w:color="auto" w:fill="FFFFFF"/>
        </w:rPr>
        <w:t>осуществляет передач</w:t>
      </w:r>
      <w:r>
        <w:rPr>
          <w:color w:val="000000"/>
          <w:sz w:val="22"/>
          <w:szCs w:val="22"/>
          <w:shd w:val="clear" w:color="auto" w:fill="FFFFFF"/>
        </w:rPr>
        <w:t>у</w:t>
      </w:r>
      <w:r w:rsidR="00A72A37" w:rsidRPr="00396DA6">
        <w:rPr>
          <w:color w:val="000000"/>
          <w:sz w:val="22"/>
          <w:szCs w:val="22"/>
          <w:shd w:val="clear" w:color="auto" w:fill="FFFFFF"/>
        </w:rPr>
        <w:t xml:space="preserve">  Пациенту набора для взятия биоматериала. </w:t>
      </w:r>
    </w:p>
    <w:p w:rsidR="00C3002D" w:rsidRDefault="00966AB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pacing w:val="-12"/>
          <w:sz w:val="22"/>
          <w:szCs w:val="22"/>
        </w:rPr>
      </w:pPr>
      <w:r w:rsidRPr="00396DA6">
        <w:rPr>
          <w:sz w:val="22"/>
          <w:szCs w:val="22"/>
        </w:rPr>
        <w:lastRenderedPageBreak/>
        <w:t xml:space="preserve">1.4. </w:t>
      </w:r>
      <w:r w:rsidR="007D0079" w:rsidRPr="00396DA6">
        <w:rPr>
          <w:sz w:val="22"/>
          <w:szCs w:val="22"/>
        </w:rPr>
        <w:t xml:space="preserve">Услуга оказывается в случае предоставления Исполнителю письменного </w:t>
      </w:r>
      <w:r w:rsidR="00A72A37" w:rsidRPr="00396DA6">
        <w:rPr>
          <w:sz w:val="22"/>
          <w:szCs w:val="22"/>
        </w:rPr>
        <w:t xml:space="preserve">добровольного информированного </w:t>
      </w:r>
      <w:r w:rsidR="007D0079" w:rsidRPr="00396DA6">
        <w:rPr>
          <w:sz w:val="22"/>
          <w:szCs w:val="22"/>
        </w:rPr>
        <w:t xml:space="preserve">согласия </w:t>
      </w:r>
      <w:r w:rsidR="00D6645C" w:rsidRPr="00396DA6">
        <w:rPr>
          <w:sz w:val="22"/>
          <w:szCs w:val="22"/>
          <w:lang w:eastAsia="en-US"/>
        </w:rPr>
        <w:t>Пациента</w:t>
      </w:r>
      <w:r w:rsidR="00D6645C">
        <w:rPr>
          <w:sz w:val="22"/>
          <w:szCs w:val="22"/>
          <w:lang w:eastAsia="en-US"/>
        </w:rPr>
        <w:t xml:space="preserve"> </w:t>
      </w:r>
      <w:r w:rsidR="00D6645C" w:rsidRPr="00396DA6">
        <w:rPr>
          <w:sz w:val="22"/>
          <w:szCs w:val="22"/>
          <w:lang w:eastAsia="en-US"/>
        </w:rPr>
        <w:t>(законного представителя Пациента)</w:t>
      </w:r>
      <w:r w:rsidR="00D6645C">
        <w:rPr>
          <w:sz w:val="22"/>
          <w:szCs w:val="22"/>
        </w:rPr>
        <w:t xml:space="preserve"> </w:t>
      </w:r>
      <w:r w:rsidR="00087513">
        <w:rPr>
          <w:sz w:val="22"/>
          <w:szCs w:val="22"/>
        </w:rPr>
        <w:t>на виды медицинских вмешательств</w:t>
      </w:r>
      <w:r w:rsidR="00AF7B86" w:rsidRPr="00396DA6">
        <w:rPr>
          <w:sz w:val="22"/>
          <w:szCs w:val="22"/>
          <w:lang w:eastAsia="en-US"/>
        </w:rPr>
        <w:t>, данного в порядке, установленном законодательством Российской Федерации об охране здоровья граждан</w:t>
      </w:r>
      <w:r w:rsidR="0086111D" w:rsidRPr="00396DA6">
        <w:rPr>
          <w:sz w:val="22"/>
          <w:szCs w:val="22"/>
          <w:lang w:eastAsia="en-US"/>
        </w:rPr>
        <w:t>.</w:t>
      </w:r>
      <w:r w:rsidR="007D0079" w:rsidRPr="00396DA6">
        <w:rPr>
          <w:spacing w:val="-12"/>
          <w:sz w:val="22"/>
          <w:szCs w:val="22"/>
        </w:rPr>
        <w:t xml:space="preserve"> </w:t>
      </w:r>
    </w:p>
    <w:p w:rsidR="00C3002D" w:rsidRDefault="00332C52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1.</w:t>
      </w:r>
      <w:r>
        <w:rPr>
          <w:sz w:val="22"/>
          <w:szCs w:val="22"/>
        </w:rPr>
        <w:t>5</w:t>
      </w:r>
      <w:r w:rsidRPr="00396DA6">
        <w:rPr>
          <w:sz w:val="22"/>
          <w:szCs w:val="22"/>
        </w:rPr>
        <w:t>. В установленных законодательством случаях, когда Заказчик является законным представителем Пациента, являющегося недееспособным/ограниченно дееспособным лицом, либо лицом, не достигшим 18-летнего возраста, вся информация о Пациенте, о состоянии его здоровья и пр., подлежит передаче Заказчику, а также Пациенту – при достижении им 15-летнего возраста.</w:t>
      </w:r>
    </w:p>
    <w:p w:rsidR="00C3002D" w:rsidRDefault="00C442F1" w:rsidP="00251823">
      <w:pPr>
        <w:widowControl w:val="0"/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</w:rPr>
        <w:t>1.</w:t>
      </w:r>
      <w:r w:rsidR="00332C52">
        <w:rPr>
          <w:sz w:val="22"/>
          <w:szCs w:val="22"/>
        </w:rPr>
        <w:t>6</w:t>
      </w:r>
      <w:r w:rsidRPr="00396DA6">
        <w:rPr>
          <w:sz w:val="22"/>
          <w:szCs w:val="22"/>
        </w:rPr>
        <w:t xml:space="preserve">. </w:t>
      </w:r>
      <w:proofErr w:type="gramStart"/>
      <w:r w:rsidRPr="00396DA6">
        <w:rPr>
          <w:sz w:val="22"/>
          <w:szCs w:val="22"/>
        </w:rPr>
        <w:t>Медицинские услуги оказываются в соответствии с требованиями Закона РФ от 7.02.1992 г. №23000-1 «О защите прав потребителей» и Федерального закона от 21.11.2011 г. №323-ФЗ «Об основах охраны и здоровья граждан в Российской Федерации», Правилами предоставления платных медицинских услуг, утвержденны</w:t>
      </w:r>
      <w:r w:rsidR="00893EEE">
        <w:rPr>
          <w:sz w:val="22"/>
          <w:szCs w:val="22"/>
        </w:rPr>
        <w:t>ми</w:t>
      </w:r>
      <w:r w:rsidRPr="00396DA6">
        <w:rPr>
          <w:sz w:val="22"/>
          <w:szCs w:val="22"/>
        </w:rPr>
        <w:t xml:space="preserve"> </w:t>
      </w:r>
      <w:r w:rsidR="00893EEE">
        <w:rPr>
          <w:sz w:val="22"/>
          <w:szCs w:val="22"/>
        </w:rPr>
        <w:t>Постановлением Правительства РФ от 04.10.2012 N 1006</w:t>
      </w:r>
      <w:r w:rsidRPr="00396DA6">
        <w:rPr>
          <w:sz w:val="22"/>
          <w:szCs w:val="22"/>
        </w:rPr>
        <w:t>, настоящим договором и приложениями к нему.</w:t>
      </w:r>
      <w:proofErr w:type="gramEnd"/>
      <w:r w:rsidRPr="00396DA6">
        <w:rPr>
          <w:sz w:val="22"/>
          <w:szCs w:val="22"/>
        </w:rPr>
        <w:t xml:space="preserve"> Акцептом настоящего Договора Заказчик (Пациент) подтверждает, что он ознакомился с вышеуказанными документами, и обязуется их соблюдать.</w:t>
      </w:r>
      <w:r w:rsidR="00893EEE" w:rsidRPr="00893EEE">
        <w:rPr>
          <w:sz w:val="22"/>
          <w:szCs w:val="22"/>
        </w:rPr>
        <w:t xml:space="preserve"> </w:t>
      </w:r>
      <w:r w:rsidR="00893EEE">
        <w:rPr>
          <w:sz w:val="22"/>
          <w:szCs w:val="22"/>
        </w:rPr>
        <w:t>Указанные документы размещаются на интернет-сайте</w:t>
      </w:r>
      <w:r w:rsidR="00087513">
        <w:rPr>
          <w:sz w:val="22"/>
          <w:szCs w:val="22"/>
        </w:rPr>
        <w:t xml:space="preserve"> Исполнителя</w:t>
      </w:r>
      <w:r w:rsidR="00893EEE">
        <w:rPr>
          <w:sz w:val="22"/>
          <w:szCs w:val="22"/>
        </w:rPr>
        <w:t xml:space="preserve"> и </w:t>
      </w:r>
      <w:r w:rsidR="00893EEE">
        <w:rPr>
          <w:sz w:val="22"/>
          <w:szCs w:val="22"/>
          <w:shd w:val="clear" w:color="auto" w:fill="FFFFFF"/>
        </w:rPr>
        <w:t>информационных стендах (стойках) Исполнителя.</w:t>
      </w:r>
      <w:r w:rsidR="00F13E0F" w:rsidRPr="00396DA6">
        <w:rPr>
          <w:sz w:val="22"/>
          <w:szCs w:val="22"/>
          <w:lang w:eastAsia="en-US"/>
        </w:rPr>
        <w:t>1.</w:t>
      </w:r>
      <w:r w:rsidRPr="00396DA6">
        <w:rPr>
          <w:sz w:val="22"/>
          <w:szCs w:val="22"/>
          <w:lang w:eastAsia="en-US"/>
        </w:rPr>
        <w:t>7.</w:t>
      </w:r>
      <w:r w:rsidR="00F13E0F" w:rsidRPr="00396DA6">
        <w:rPr>
          <w:sz w:val="22"/>
          <w:szCs w:val="22"/>
          <w:lang w:eastAsia="en-US"/>
        </w:rPr>
        <w:t xml:space="preserve"> </w:t>
      </w:r>
      <w:proofErr w:type="gramStart"/>
      <w:r w:rsidR="00F13E0F" w:rsidRPr="00396DA6">
        <w:rPr>
          <w:sz w:val="22"/>
          <w:szCs w:val="22"/>
          <w:lang w:eastAsia="en-US"/>
        </w:rPr>
        <w:t>В соответствии с пунктом 6 Правил предоставления медицинскими организациями платных медицинских услуг, утвержденных  постановлением Правительства РФ от 04.10.2012 № 1006 (далее – Правила) Пациент уведомлен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  <w:proofErr w:type="gramEnd"/>
    </w:p>
    <w:p w:rsidR="00C3002D" w:rsidRDefault="00F13E0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proofErr w:type="gramStart"/>
      <w:r w:rsidRPr="00396DA6">
        <w:rPr>
          <w:sz w:val="22"/>
          <w:szCs w:val="22"/>
          <w:lang w:eastAsia="en-US"/>
        </w:rPr>
        <w:t xml:space="preserve">Согласно пункта 15 Правил, Пациент уведомлен,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</w:t>
      </w:r>
      <w:r w:rsidR="00EA5C1A" w:rsidRPr="00396DA6">
        <w:rPr>
          <w:sz w:val="22"/>
          <w:szCs w:val="22"/>
          <w:lang w:eastAsia="en-US"/>
        </w:rPr>
        <w:t>Пациента</w:t>
      </w:r>
      <w:r w:rsidRPr="00396DA6">
        <w:rPr>
          <w:sz w:val="22"/>
          <w:szCs w:val="22"/>
          <w:lang w:eastAsia="en-US"/>
        </w:rPr>
        <w:t>.</w:t>
      </w:r>
      <w:proofErr w:type="gramEnd"/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1.8.  Неотъемлемой частью настоящего Договора являются следующие документы Исполнителя, размещенные на сайте </w:t>
      </w:r>
      <w:r w:rsidR="00087513">
        <w:rPr>
          <w:sz w:val="22"/>
          <w:szCs w:val="22"/>
          <w:lang w:eastAsia="en-US"/>
        </w:rPr>
        <w:t xml:space="preserve">Исполнителя и </w:t>
      </w:r>
      <w:r w:rsidR="00087513">
        <w:rPr>
          <w:sz w:val="22"/>
          <w:szCs w:val="22"/>
          <w:shd w:val="clear" w:color="auto" w:fill="FFFFFF"/>
        </w:rPr>
        <w:t>информационных стендах (стойках) Исполнителя в местах оказания услуг и пунктах приема биоматериала</w:t>
      </w:r>
      <w:r w:rsidR="006E2113" w:rsidRPr="00D9593B">
        <w:rPr>
          <w:sz w:val="22"/>
          <w:szCs w:val="22"/>
          <w:lang w:eastAsia="en-US"/>
        </w:rPr>
        <w:t>, с которыми Заказчик/Пациент ознакомлен и согласен</w:t>
      </w:r>
      <w:r w:rsidRPr="00D9593B">
        <w:rPr>
          <w:sz w:val="22"/>
          <w:szCs w:val="22"/>
          <w:lang w:eastAsia="en-US"/>
        </w:rPr>
        <w:t xml:space="preserve">: 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>- Прейскурант на медицинские услуги</w:t>
      </w:r>
      <w:r w:rsidR="000F4490">
        <w:rPr>
          <w:sz w:val="22"/>
          <w:szCs w:val="22"/>
          <w:lang w:eastAsia="en-US"/>
        </w:rPr>
        <w:t>, оказываемые Исполнителем</w:t>
      </w:r>
      <w:r w:rsidRPr="00D9593B">
        <w:rPr>
          <w:sz w:val="22"/>
          <w:szCs w:val="22"/>
          <w:lang w:eastAsia="en-US"/>
        </w:rPr>
        <w:t xml:space="preserve">; 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- Информированное добровольное согласие </w:t>
      </w:r>
      <w:r w:rsidR="00573F05">
        <w:rPr>
          <w:sz w:val="22"/>
          <w:szCs w:val="22"/>
          <w:lang w:eastAsia="en-US"/>
        </w:rPr>
        <w:t xml:space="preserve">(ИДС) </w:t>
      </w:r>
      <w:r w:rsidRPr="00D9593B">
        <w:rPr>
          <w:sz w:val="22"/>
          <w:szCs w:val="22"/>
          <w:lang w:eastAsia="en-US"/>
        </w:rPr>
        <w:t xml:space="preserve">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помощи; </w:t>
      </w:r>
    </w:p>
    <w:p w:rsidR="00087513" w:rsidRPr="006B590F" w:rsidRDefault="00087513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B590F">
        <w:rPr>
          <w:sz w:val="22"/>
          <w:szCs w:val="22"/>
          <w:lang w:eastAsia="en-US"/>
        </w:rPr>
        <w:t>-</w:t>
      </w:r>
      <w:r>
        <w:rPr>
          <w:sz w:val="22"/>
          <w:szCs w:val="22"/>
          <w:lang w:eastAsia="en-US"/>
        </w:rPr>
        <w:t xml:space="preserve"> </w:t>
      </w:r>
      <w:r w:rsidRPr="004F627E">
        <w:rPr>
          <w:sz w:val="22"/>
          <w:szCs w:val="22"/>
          <w:lang w:eastAsia="en-US"/>
        </w:rPr>
        <w:t>Условия ПЦР-тестирования на COVID-19</w:t>
      </w:r>
      <w:r w:rsidR="00D6645C">
        <w:rPr>
          <w:sz w:val="22"/>
          <w:szCs w:val="22"/>
          <w:lang w:eastAsia="en-US"/>
        </w:rPr>
        <w:t>,</w:t>
      </w:r>
      <w:r w:rsidRPr="004F627E">
        <w:rPr>
          <w:sz w:val="22"/>
          <w:szCs w:val="22"/>
          <w:lang w:eastAsia="en-US"/>
        </w:rPr>
        <w:t xml:space="preserve"> </w:t>
      </w:r>
      <w:r w:rsidRPr="006B590F">
        <w:rPr>
          <w:sz w:val="22"/>
          <w:szCs w:val="22"/>
          <w:lang w:eastAsia="en-US"/>
        </w:rPr>
        <w:t>Правила подготовки пациента к лабораторным исследованиям</w:t>
      </w:r>
      <w:r w:rsidR="00D6645C">
        <w:rPr>
          <w:sz w:val="22"/>
          <w:szCs w:val="22"/>
          <w:lang w:eastAsia="en-US"/>
        </w:rPr>
        <w:t>;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- Согласие Заказчика/Пациента на обработку персональных данных; 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Акцептуя настоящую публичную оферту, Заказчик/Пациент: 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>- под</w:t>
      </w:r>
      <w:r w:rsidR="006E2113" w:rsidRPr="00D9593B">
        <w:rPr>
          <w:sz w:val="22"/>
          <w:szCs w:val="22"/>
          <w:lang w:eastAsia="en-US"/>
        </w:rPr>
        <w:t>т</w:t>
      </w:r>
      <w:r w:rsidRPr="00D9593B">
        <w:rPr>
          <w:sz w:val="22"/>
          <w:szCs w:val="22"/>
          <w:lang w:eastAsia="en-US"/>
        </w:rPr>
        <w:t xml:space="preserve">верждает, что вся информация (в том числе, фамилия, имя, отчество, дата рождения, место жительства, паспортные данные, номер телефона и адрес электронной почты), указанная </w:t>
      </w:r>
      <w:r w:rsidR="006E2113" w:rsidRPr="00D9593B">
        <w:rPr>
          <w:sz w:val="22"/>
          <w:szCs w:val="22"/>
          <w:lang w:eastAsia="en-US"/>
        </w:rPr>
        <w:t xml:space="preserve">им для заключения и исполнения настоящего договора </w:t>
      </w:r>
      <w:r w:rsidRPr="00D9593B">
        <w:rPr>
          <w:sz w:val="22"/>
          <w:szCs w:val="22"/>
          <w:lang w:eastAsia="en-US"/>
        </w:rPr>
        <w:t xml:space="preserve">достоверна и не содержит ошибок; </w:t>
      </w:r>
    </w:p>
    <w:p w:rsidR="007B5349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>- дает «Информированное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помощи», форма которого размещена на сайте</w:t>
      </w:r>
      <w:r w:rsidR="006E2113" w:rsidRPr="00D9593B">
        <w:rPr>
          <w:sz w:val="22"/>
          <w:szCs w:val="22"/>
          <w:lang w:eastAsia="en-US"/>
        </w:rPr>
        <w:t xml:space="preserve"> </w:t>
      </w:r>
      <w:r w:rsidR="00087513">
        <w:rPr>
          <w:sz w:val="22"/>
          <w:szCs w:val="22"/>
          <w:lang w:eastAsia="en-US"/>
        </w:rPr>
        <w:t xml:space="preserve">Исполнителя и </w:t>
      </w:r>
      <w:r w:rsidR="00087513">
        <w:rPr>
          <w:sz w:val="22"/>
          <w:szCs w:val="22"/>
          <w:shd w:val="clear" w:color="auto" w:fill="FFFFFF"/>
        </w:rPr>
        <w:t>информационных стендах (стойках) Исполнителя в местах оказания услуг</w:t>
      </w:r>
      <w:r w:rsidR="00D6645C">
        <w:rPr>
          <w:sz w:val="22"/>
          <w:szCs w:val="22"/>
          <w:shd w:val="clear" w:color="auto" w:fill="FFFFFF"/>
        </w:rPr>
        <w:t xml:space="preserve"> и пунктах приема биоматериала</w:t>
      </w:r>
      <w:r w:rsidR="00087513">
        <w:rPr>
          <w:sz w:val="22"/>
          <w:szCs w:val="22"/>
          <w:shd w:val="clear" w:color="auto" w:fill="FFFFFF"/>
        </w:rPr>
        <w:t>.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1.9.  Для  заключения Договора Заказчик </w:t>
      </w:r>
      <w:r w:rsidR="008C332A" w:rsidRPr="00650440">
        <w:rPr>
          <w:sz w:val="22"/>
          <w:szCs w:val="22"/>
        </w:rPr>
        <w:t>/Пациент: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lastRenderedPageBreak/>
        <w:t>1.9.1. П</w:t>
      </w:r>
      <w:r w:rsidR="00D9593B" w:rsidRPr="00650440">
        <w:rPr>
          <w:sz w:val="22"/>
          <w:szCs w:val="22"/>
        </w:rPr>
        <w:t>редоставляет Исполнителю следующую информацию о Заказчике</w:t>
      </w:r>
      <w:r w:rsidR="00C6735D">
        <w:rPr>
          <w:sz w:val="22"/>
          <w:szCs w:val="22"/>
        </w:rPr>
        <w:t xml:space="preserve"> и </w:t>
      </w:r>
      <w:r w:rsidR="00D9593B" w:rsidRPr="00650440">
        <w:rPr>
          <w:sz w:val="22"/>
          <w:szCs w:val="22"/>
        </w:rPr>
        <w:t xml:space="preserve">Пациенте: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фамилия, имя, отчество;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дата рождения;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</w:t>
      </w:r>
      <w:r w:rsidR="00B9541E">
        <w:rPr>
          <w:sz w:val="22"/>
          <w:szCs w:val="22"/>
        </w:rPr>
        <w:t xml:space="preserve"> </w:t>
      </w:r>
      <w:r w:rsidRPr="00650440">
        <w:rPr>
          <w:sz w:val="22"/>
          <w:szCs w:val="22"/>
        </w:rPr>
        <w:t>место рождения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адрес места жительства;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контактный телефон: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адрес электронной почты;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наименование и реквизиты документа, удостоверяющего полномочия законного представителя Потребителя (при </w:t>
      </w:r>
      <w:r w:rsidR="00650440" w:rsidRPr="00650440">
        <w:rPr>
          <w:sz w:val="22"/>
          <w:szCs w:val="22"/>
        </w:rPr>
        <w:t>заключении договора</w:t>
      </w:r>
      <w:r w:rsidRPr="00650440">
        <w:rPr>
          <w:sz w:val="22"/>
          <w:szCs w:val="22"/>
        </w:rPr>
        <w:t xml:space="preserve"> законным представителем);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 перечень</w:t>
      </w:r>
      <w:r w:rsidR="00D6645C">
        <w:rPr>
          <w:sz w:val="22"/>
          <w:szCs w:val="22"/>
        </w:rPr>
        <w:t xml:space="preserve"> выбранных</w:t>
      </w:r>
      <w:r w:rsidRPr="00650440">
        <w:rPr>
          <w:sz w:val="22"/>
          <w:szCs w:val="22"/>
        </w:rPr>
        <w:t xml:space="preserve"> услуг (лабораторных исследований биоматериала), указанный в соответствии с «Прейскурантом медицинских услуг, оказываемых Исполнителем</w:t>
      </w:r>
      <w:r w:rsidR="00AD6F85">
        <w:rPr>
          <w:sz w:val="22"/>
          <w:szCs w:val="22"/>
        </w:rPr>
        <w:t>»</w:t>
      </w:r>
      <w:r w:rsidR="008337FD">
        <w:rPr>
          <w:sz w:val="22"/>
          <w:szCs w:val="22"/>
        </w:rPr>
        <w:t xml:space="preserve"> путем выбора на сайте или терминале Исполнителя </w:t>
      </w:r>
      <w:proofErr w:type="gramStart"/>
      <w:r w:rsidR="008337FD">
        <w:rPr>
          <w:sz w:val="22"/>
          <w:szCs w:val="22"/>
        </w:rPr>
        <w:t>из</w:t>
      </w:r>
      <w:proofErr w:type="gramEnd"/>
      <w:r w:rsidR="008337FD">
        <w:rPr>
          <w:sz w:val="22"/>
          <w:szCs w:val="22"/>
        </w:rPr>
        <w:t xml:space="preserve"> оказываемых Исполнителем по настоящей публичной оферте</w:t>
      </w:r>
      <w:r w:rsidRPr="00650440">
        <w:rPr>
          <w:sz w:val="22"/>
          <w:szCs w:val="22"/>
        </w:rPr>
        <w:t xml:space="preserve">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данные о подтверждении Заказчиком/Пациентом Согласия на обработку его персональных данных, форма которого размещена на сайте </w:t>
      </w:r>
      <w:r w:rsidR="008337FD">
        <w:rPr>
          <w:sz w:val="22"/>
          <w:szCs w:val="22"/>
        </w:rPr>
        <w:t>Исполнителя</w:t>
      </w:r>
      <w:r w:rsidRPr="00650440">
        <w:rPr>
          <w:sz w:val="22"/>
          <w:szCs w:val="22"/>
        </w:rPr>
        <w:t xml:space="preserve"> (Приложение № 2 к настоящей публичной оферте).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Предоставление указанных сведений осуществляется по выбору Заказчика</w:t>
      </w:r>
      <w:r w:rsidR="003A3F50">
        <w:rPr>
          <w:sz w:val="22"/>
          <w:szCs w:val="22"/>
        </w:rPr>
        <w:t>:</w:t>
      </w:r>
      <w:r w:rsidR="008C332A" w:rsidRPr="00650440">
        <w:rPr>
          <w:sz w:val="22"/>
          <w:szCs w:val="22"/>
        </w:rPr>
        <w:t xml:space="preserve">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</w:t>
      </w:r>
      <w:r w:rsidR="00087513" w:rsidRPr="00087513">
        <w:rPr>
          <w:sz w:val="22"/>
          <w:szCs w:val="22"/>
        </w:rPr>
        <w:t xml:space="preserve"> </w:t>
      </w:r>
      <w:r w:rsidR="00087513" w:rsidRPr="00650440">
        <w:rPr>
          <w:sz w:val="22"/>
          <w:szCs w:val="22"/>
        </w:rPr>
        <w:t>путем</w:t>
      </w:r>
      <w:r w:rsidR="00361809">
        <w:rPr>
          <w:sz w:val="22"/>
          <w:szCs w:val="22"/>
        </w:rPr>
        <w:t xml:space="preserve"> регистрации и</w:t>
      </w:r>
      <w:r w:rsidR="00087513" w:rsidRPr="00650440">
        <w:rPr>
          <w:sz w:val="22"/>
          <w:szCs w:val="22"/>
        </w:rPr>
        <w:t xml:space="preserve"> заполнения формы</w:t>
      </w:r>
      <w:r w:rsidR="00087513">
        <w:rPr>
          <w:sz w:val="22"/>
          <w:szCs w:val="22"/>
        </w:rPr>
        <w:t xml:space="preserve"> </w:t>
      </w:r>
      <w:r w:rsidRPr="00650440">
        <w:rPr>
          <w:sz w:val="22"/>
          <w:szCs w:val="22"/>
        </w:rPr>
        <w:t xml:space="preserve"> на сайте </w:t>
      </w:r>
      <w:r w:rsidR="00087513">
        <w:rPr>
          <w:sz w:val="22"/>
          <w:szCs w:val="22"/>
        </w:rPr>
        <w:t>Исполнителя</w:t>
      </w:r>
      <w:r w:rsidR="00D6645C">
        <w:rPr>
          <w:sz w:val="22"/>
          <w:szCs w:val="22"/>
        </w:rPr>
        <w:t>;</w:t>
      </w:r>
      <w:r w:rsidRPr="00650440">
        <w:rPr>
          <w:sz w:val="22"/>
          <w:szCs w:val="22"/>
        </w:rPr>
        <w:t xml:space="preserve">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</w:t>
      </w:r>
      <w:r w:rsidR="00087513" w:rsidRPr="00650440">
        <w:rPr>
          <w:sz w:val="22"/>
          <w:szCs w:val="22"/>
        </w:rPr>
        <w:t>путем</w:t>
      </w:r>
      <w:r w:rsidR="00361809">
        <w:rPr>
          <w:sz w:val="22"/>
          <w:szCs w:val="22"/>
        </w:rPr>
        <w:t xml:space="preserve"> регистрации и</w:t>
      </w:r>
      <w:r w:rsidR="00087513" w:rsidRPr="00650440">
        <w:rPr>
          <w:sz w:val="22"/>
          <w:szCs w:val="22"/>
        </w:rPr>
        <w:t xml:space="preserve"> заполнения формы</w:t>
      </w:r>
      <w:r w:rsidR="00087513">
        <w:rPr>
          <w:sz w:val="22"/>
          <w:szCs w:val="22"/>
        </w:rPr>
        <w:t xml:space="preserve"> </w:t>
      </w:r>
      <w:r w:rsidRPr="00650440">
        <w:rPr>
          <w:sz w:val="22"/>
          <w:szCs w:val="22"/>
        </w:rPr>
        <w:t>на терминалах Исполнителя в пунк</w:t>
      </w:r>
      <w:r w:rsidR="008C332A" w:rsidRPr="00650440">
        <w:rPr>
          <w:sz w:val="22"/>
          <w:szCs w:val="22"/>
        </w:rPr>
        <w:t>т</w:t>
      </w:r>
      <w:r w:rsidRPr="00650440">
        <w:rPr>
          <w:sz w:val="22"/>
          <w:szCs w:val="22"/>
        </w:rPr>
        <w:t xml:space="preserve">ах приема </w:t>
      </w:r>
      <w:r w:rsidR="00087513">
        <w:rPr>
          <w:sz w:val="22"/>
          <w:szCs w:val="22"/>
        </w:rPr>
        <w:t xml:space="preserve">биоматериала, </w:t>
      </w:r>
      <w:proofErr w:type="gramStart"/>
      <w:r w:rsidR="00087513">
        <w:rPr>
          <w:sz w:val="22"/>
          <w:szCs w:val="22"/>
        </w:rPr>
        <w:t>адреса</w:t>
      </w:r>
      <w:proofErr w:type="gramEnd"/>
      <w:r w:rsidR="00087513">
        <w:rPr>
          <w:sz w:val="22"/>
          <w:szCs w:val="22"/>
        </w:rPr>
        <w:t xml:space="preserve"> месторасположения которых указаны в п.11 настоящего Договора</w:t>
      </w:r>
      <w:r w:rsidR="0044094A">
        <w:rPr>
          <w:sz w:val="22"/>
          <w:szCs w:val="22"/>
        </w:rPr>
        <w:t>.</w:t>
      </w:r>
    </w:p>
    <w:p w:rsidR="00C3002D" w:rsidRDefault="00087513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В случае невозможности предоставления сведений о Заказчике</w:t>
      </w:r>
      <w:r w:rsidR="00D6645C">
        <w:rPr>
          <w:sz w:val="22"/>
          <w:szCs w:val="22"/>
        </w:rPr>
        <w:t xml:space="preserve"> и </w:t>
      </w:r>
      <w:r>
        <w:rPr>
          <w:sz w:val="22"/>
          <w:szCs w:val="22"/>
        </w:rPr>
        <w:t>Пациенте вышеуказанными способами -  п</w:t>
      </w:r>
      <w:r w:rsidR="008C332A" w:rsidRPr="00650440">
        <w:rPr>
          <w:sz w:val="22"/>
          <w:szCs w:val="22"/>
        </w:rPr>
        <w:t xml:space="preserve">утем </w:t>
      </w:r>
      <w:r w:rsidR="00D9593B" w:rsidRPr="00650440">
        <w:rPr>
          <w:sz w:val="22"/>
          <w:szCs w:val="22"/>
        </w:rPr>
        <w:t>предоставлени</w:t>
      </w:r>
      <w:r w:rsidR="008C332A" w:rsidRPr="00650440">
        <w:rPr>
          <w:sz w:val="22"/>
          <w:szCs w:val="22"/>
        </w:rPr>
        <w:t>я</w:t>
      </w:r>
      <w:r w:rsidR="00D9593B" w:rsidRPr="00650440">
        <w:rPr>
          <w:sz w:val="22"/>
          <w:szCs w:val="22"/>
        </w:rPr>
        <w:t xml:space="preserve"> сведений </w:t>
      </w:r>
      <w:r w:rsidR="008C332A" w:rsidRPr="00650440">
        <w:rPr>
          <w:sz w:val="22"/>
          <w:szCs w:val="22"/>
        </w:rPr>
        <w:t xml:space="preserve">администратору Исполнителя </w:t>
      </w:r>
      <w:r w:rsidR="00D9593B" w:rsidRPr="00650440">
        <w:rPr>
          <w:sz w:val="22"/>
          <w:szCs w:val="22"/>
        </w:rPr>
        <w:t xml:space="preserve">для заполнения форм в пунктах приема </w:t>
      </w:r>
      <w:r>
        <w:rPr>
          <w:sz w:val="22"/>
          <w:szCs w:val="22"/>
        </w:rPr>
        <w:t>биоматериала,</w:t>
      </w:r>
      <w:r w:rsidR="00B9541E">
        <w:rPr>
          <w:sz w:val="22"/>
          <w:szCs w:val="22"/>
        </w:rPr>
        <w:t xml:space="preserve"> </w:t>
      </w:r>
      <w:proofErr w:type="gramStart"/>
      <w:r w:rsidR="00B9541E">
        <w:rPr>
          <w:sz w:val="22"/>
          <w:szCs w:val="22"/>
        </w:rPr>
        <w:t>адреса</w:t>
      </w:r>
      <w:proofErr w:type="gramEnd"/>
      <w:r w:rsidR="00B9541E">
        <w:rPr>
          <w:sz w:val="22"/>
          <w:szCs w:val="22"/>
        </w:rPr>
        <w:t xml:space="preserve"> месторасположения которых указаны в п.11 настоящего Договора. 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1.9.2. Предоставляет  Исполнителю</w:t>
      </w:r>
      <w:r w:rsidR="003C18B1">
        <w:rPr>
          <w:sz w:val="22"/>
          <w:szCs w:val="22"/>
        </w:rPr>
        <w:t>:</w:t>
      </w:r>
      <w:r w:rsidRPr="00650440">
        <w:rPr>
          <w:sz w:val="22"/>
          <w:szCs w:val="22"/>
        </w:rPr>
        <w:t xml:space="preserve"> </w:t>
      </w:r>
    </w:p>
    <w:p w:rsidR="00C3002D" w:rsidRDefault="0044094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8337FD">
        <w:rPr>
          <w:sz w:val="22"/>
          <w:szCs w:val="22"/>
        </w:rPr>
        <w:t>с</w:t>
      </w:r>
      <w:r w:rsidR="008C332A" w:rsidRPr="00650440">
        <w:rPr>
          <w:sz w:val="22"/>
          <w:szCs w:val="22"/>
        </w:rPr>
        <w:t>огласие на обработку персональных данных Заказчика/Пациента</w:t>
      </w:r>
      <w:r w:rsidR="003C18B1">
        <w:rPr>
          <w:sz w:val="22"/>
          <w:szCs w:val="22"/>
        </w:rPr>
        <w:t>;</w:t>
      </w:r>
      <w:r w:rsidR="008C332A" w:rsidRPr="00650440">
        <w:rPr>
          <w:sz w:val="22"/>
          <w:szCs w:val="22"/>
        </w:rPr>
        <w:t xml:space="preserve"> </w:t>
      </w:r>
    </w:p>
    <w:p w:rsidR="00C3002D" w:rsidRDefault="0044094A" w:rsidP="00251823">
      <w:pPr>
        <w:pStyle w:val="Default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- </w:t>
      </w:r>
      <w:r w:rsidR="008337FD">
        <w:rPr>
          <w:sz w:val="22"/>
          <w:szCs w:val="22"/>
          <w:lang w:eastAsia="en-US"/>
        </w:rPr>
        <w:t>и</w:t>
      </w:r>
      <w:r w:rsidR="008C332A" w:rsidRPr="00650440">
        <w:rPr>
          <w:sz w:val="22"/>
          <w:szCs w:val="22"/>
          <w:lang w:eastAsia="en-US"/>
        </w:rPr>
        <w:t>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</w:t>
      </w:r>
      <w:r w:rsidR="00D6645C">
        <w:rPr>
          <w:sz w:val="22"/>
          <w:szCs w:val="22"/>
          <w:lang w:eastAsia="en-US"/>
        </w:rPr>
        <w:t>;</w:t>
      </w:r>
    </w:p>
    <w:p w:rsidR="00C3002D" w:rsidRDefault="0044094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  <w:lang w:eastAsia="en-US"/>
        </w:rPr>
        <w:t xml:space="preserve">- </w:t>
      </w:r>
      <w:r w:rsidR="00AD6F85">
        <w:rPr>
          <w:sz w:val="22"/>
          <w:szCs w:val="22"/>
          <w:lang w:eastAsia="en-US"/>
        </w:rPr>
        <w:t xml:space="preserve">путем </w:t>
      </w:r>
      <w:r w:rsidR="008337FD">
        <w:rPr>
          <w:sz w:val="22"/>
          <w:szCs w:val="22"/>
          <w:lang w:eastAsia="en-US"/>
        </w:rPr>
        <w:t xml:space="preserve">подтверждения принятия указанных документов при заполнении форм, согласно п.1.9.1 настоящего договора </w:t>
      </w:r>
      <w:r w:rsidR="008337FD">
        <w:rPr>
          <w:sz w:val="22"/>
          <w:szCs w:val="22"/>
        </w:rPr>
        <w:t xml:space="preserve">на сайте Исполнителя,   на терминалах Исполнителя в пунктах приема биоматериала, </w:t>
      </w:r>
      <w:proofErr w:type="gramStart"/>
      <w:r w:rsidR="008337FD">
        <w:rPr>
          <w:sz w:val="22"/>
          <w:szCs w:val="22"/>
        </w:rPr>
        <w:t>адреса</w:t>
      </w:r>
      <w:proofErr w:type="gramEnd"/>
      <w:r w:rsidR="008337FD">
        <w:rPr>
          <w:sz w:val="22"/>
          <w:szCs w:val="22"/>
        </w:rPr>
        <w:t xml:space="preserve"> месторасположения которых указаны в п.11 настоящего Договора с последующим </w:t>
      </w:r>
      <w:r w:rsidR="00AD6F85">
        <w:rPr>
          <w:sz w:val="22"/>
          <w:szCs w:val="22"/>
          <w:lang w:eastAsia="en-US"/>
        </w:rPr>
        <w:t>подписани</w:t>
      </w:r>
      <w:r w:rsidR="001C677F">
        <w:rPr>
          <w:sz w:val="22"/>
          <w:szCs w:val="22"/>
          <w:lang w:eastAsia="en-US"/>
        </w:rPr>
        <w:t>ем</w:t>
      </w:r>
      <w:r w:rsidR="00AD6F85">
        <w:rPr>
          <w:sz w:val="22"/>
          <w:szCs w:val="22"/>
          <w:lang w:eastAsia="en-US"/>
        </w:rPr>
        <w:t xml:space="preserve"> их на предоставляемом Исполнит</w:t>
      </w:r>
      <w:r w:rsidR="00573F05">
        <w:rPr>
          <w:sz w:val="22"/>
          <w:szCs w:val="22"/>
          <w:lang w:eastAsia="en-US"/>
        </w:rPr>
        <w:t>е</w:t>
      </w:r>
      <w:r w:rsidR="00AD6F85">
        <w:rPr>
          <w:sz w:val="22"/>
          <w:szCs w:val="22"/>
          <w:lang w:eastAsia="en-US"/>
        </w:rPr>
        <w:t>лем бумажном носителе</w:t>
      </w:r>
      <w:r w:rsidR="008337FD">
        <w:rPr>
          <w:sz w:val="22"/>
          <w:szCs w:val="22"/>
          <w:lang w:eastAsia="en-US"/>
        </w:rPr>
        <w:t>.</w:t>
      </w:r>
      <w:r w:rsidR="00826174">
        <w:rPr>
          <w:sz w:val="22"/>
          <w:szCs w:val="22"/>
          <w:lang w:eastAsia="en-US"/>
        </w:rPr>
        <w:t xml:space="preserve"> 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1.9.3. Выб</w:t>
      </w:r>
      <w:r w:rsidR="00650440">
        <w:rPr>
          <w:sz w:val="22"/>
          <w:szCs w:val="22"/>
        </w:rPr>
        <w:t>и</w:t>
      </w:r>
      <w:r w:rsidRPr="00650440">
        <w:rPr>
          <w:sz w:val="22"/>
          <w:szCs w:val="22"/>
        </w:rPr>
        <w:t>ра</w:t>
      </w:r>
      <w:r w:rsidR="00650440">
        <w:rPr>
          <w:sz w:val="22"/>
          <w:szCs w:val="22"/>
        </w:rPr>
        <w:t xml:space="preserve">ет </w:t>
      </w:r>
      <w:r w:rsidRPr="00650440">
        <w:rPr>
          <w:sz w:val="22"/>
          <w:szCs w:val="22"/>
        </w:rPr>
        <w:t xml:space="preserve"> услуг</w:t>
      </w:r>
      <w:r w:rsidR="00650440">
        <w:rPr>
          <w:sz w:val="22"/>
          <w:szCs w:val="22"/>
        </w:rPr>
        <w:t>и</w:t>
      </w:r>
      <w:r w:rsidR="00573F05">
        <w:rPr>
          <w:sz w:val="22"/>
          <w:szCs w:val="22"/>
        </w:rPr>
        <w:t xml:space="preserve"> из </w:t>
      </w:r>
      <w:proofErr w:type="gramStart"/>
      <w:r w:rsidR="00573F05">
        <w:rPr>
          <w:sz w:val="22"/>
          <w:szCs w:val="22"/>
        </w:rPr>
        <w:t>указанных</w:t>
      </w:r>
      <w:proofErr w:type="gramEnd"/>
      <w:r w:rsidR="00573F05">
        <w:rPr>
          <w:sz w:val="22"/>
          <w:szCs w:val="22"/>
        </w:rPr>
        <w:t xml:space="preserve"> в</w:t>
      </w:r>
      <w:r w:rsidR="008337FD">
        <w:rPr>
          <w:sz w:val="22"/>
          <w:szCs w:val="22"/>
        </w:rPr>
        <w:t xml:space="preserve"> п</w:t>
      </w:r>
      <w:r w:rsidR="0044094A">
        <w:rPr>
          <w:sz w:val="22"/>
          <w:szCs w:val="22"/>
        </w:rPr>
        <w:t>.</w:t>
      </w:r>
      <w:r w:rsidR="008337FD">
        <w:rPr>
          <w:sz w:val="22"/>
          <w:szCs w:val="22"/>
        </w:rPr>
        <w:t xml:space="preserve"> 1.1 настоящей оферты</w:t>
      </w:r>
      <w:r w:rsidR="00573F05">
        <w:rPr>
          <w:sz w:val="22"/>
          <w:szCs w:val="22"/>
        </w:rPr>
        <w:t>.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1.9.4. </w:t>
      </w:r>
      <w:r w:rsidR="008337FD">
        <w:rPr>
          <w:sz w:val="22"/>
          <w:szCs w:val="22"/>
        </w:rPr>
        <w:t xml:space="preserve">До оказания услуг </w:t>
      </w:r>
      <w:proofErr w:type="gramStart"/>
      <w:r w:rsidR="008337FD">
        <w:rPr>
          <w:sz w:val="22"/>
          <w:szCs w:val="22"/>
        </w:rPr>
        <w:t>о</w:t>
      </w:r>
      <w:r w:rsidRPr="00650440">
        <w:rPr>
          <w:sz w:val="22"/>
          <w:szCs w:val="22"/>
        </w:rPr>
        <w:t>пла</w:t>
      </w:r>
      <w:r w:rsidR="003912CF">
        <w:rPr>
          <w:sz w:val="22"/>
          <w:szCs w:val="22"/>
        </w:rPr>
        <w:t>чивает</w:t>
      </w:r>
      <w:r w:rsidRPr="00650440">
        <w:rPr>
          <w:sz w:val="22"/>
          <w:szCs w:val="22"/>
        </w:rPr>
        <w:t xml:space="preserve"> стоимост</w:t>
      </w:r>
      <w:r w:rsidR="003912CF">
        <w:rPr>
          <w:sz w:val="22"/>
          <w:szCs w:val="22"/>
        </w:rPr>
        <w:t>ь</w:t>
      </w:r>
      <w:r w:rsidRPr="00650440">
        <w:rPr>
          <w:sz w:val="22"/>
          <w:szCs w:val="22"/>
        </w:rPr>
        <w:t xml:space="preserve"> услуг</w:t>
      </w:r>
      <w:proofErr w:type="gramEnd"/>
      <w:r w:rsidRPr="00650440">
        <w:rPr>
          <w:sz w:val="22"/>
          <w:szCs w:val="22"/>
        </w:rPr>
        <w:t xml:space="preserve"> </w:t>
      </w:r>
      <w:r w:rsidR="003912CF">
        <w:rPr>
          <w:sz w:val="22"/>
          <w:szCs w:val="22"/>
        </w:rPr>
        <w:t xml:space="preserve">в соответствии с разделом 2 </w:t>
      </w:r>
      <w:r w:rsidR="008337FD">
        <w:rPr>
          <w:sz w:val="22"/>
          <w:szCs w:val="22"/>
        </w:rPr>
        <w:t>настоящей оферты. В случае невозможности использования указанных способов оплаты - наличными денежными средствами в кассу Исполнителя</w:t>
      </w:r>
      <w:r w:rsidR="003912CF">
        <w:rPr>
          <w:sz w:val="22"/>
          <w:szCs w:val="22"/>
        </w:rPr>
        <w:t>.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1.9.5. Подпис</w:t>
      </w:r>
      <w:r w:rsidR="008337FD">
        <w:rPr>
          <w:sz w:val="22"/>
          <w:szCs w:val="22"/>
        </w:rPr>
        <w:t xml:space="preserve">ывает собственноручной подписью </w:t>
      </w:r>
      <w:r w:rsidRPr="00650440">
        <w:rPr>
          <w:sz w:val="22"/>
          <w:szCs w:val="22"/>
        </w:rPr>
        <w:t xml:space="preserve"> выдаваем</w:t>
      </w:r>
      <w:r w:rsidR="008337FD">
        <w:rPr>
          <w:sz w:val="22"/>
          <w:szCs w:val="22"/>
        </w:rPr>
        <w:t>ый</w:t>
      </w:r>
      <w:r w:rsidRPr="00650440">
        <w:rPr>
          <w:sz w:val="22"/>
          <w:szCs w:val="22"/>
        </w:rPr>
        <w:t xml:space="preserve"> </w:t>
      </w:r>
      <w:r w:rsidR="000F4490" w:rsidRPr="00650440">
        <w:rPr>
          <w:sz w:val="22"/>
          <w:szCs w:val="22"/>
        </w:rPr>
        <w:t>терминалом Исполнителя</w:t>
      </w:r>
      <w:r w:rsidR="00573F05">
        <w:rPr>
          <w:sz w:val="22"/>
          <w:szCs w:val="22"/>
        </w:rPr>
        <w:t xml:space="preserve"> </w:t>
      </w:r>
      <w:r w:rsidR="000F4490" w:rsidRPr="00650440">
        <w:rPr>
          <w:sz w:val="22"/>
          <w:szCs w:val="22"/>
        </w:rPr>
        <w:t xml:space="preserve"> в пунктах приема Исполнителя, </w:t>
      </w:r>
      <w:r w:rsidR="008337FD">
        <w:rPr>
          <w:sz w:val="22"/>
          <w:szCs w:val="22"/>
        </w:rPr>
        <w:t>указанных в п.11 настоящего договора</w:t>
      </w:r>
      <w:r w:rsidR="00573F05">
        <w:rPr>
          <w:sz w:val="22"/>
          <w:szCs w:val="22"/>
        </w:rPr>
        <w:t>, заявку</w:t>
      </w:r>
      <w:r w:rsidR="00B65229">
        <w:rPr>
          <w:sz w:val="22"/>
          <w:szCs w:val="22"/>
        </w:rPr>
        <w:t xml:space="preserve"> Заказчика</w:t>
      </w:r>
      <w:r w:rsidR="00573F05">
        <w:rPr>
          <w:sz w:val="22"/>
          <w:szCs w:val="22"/>
        </w:rPr>
        <w:t xml:space="preserve">, сформированную на основании предоставленных данных, </w:t>
      </w:r>
      <w:r w:rsidR="000F4490" w:rsidRPr="00650440">
        <w:rPr>
          <w:sz w:val="22"/>
          <w:szCs w:val="22"/>
        </w:rPr>
        <w:t xml:space="preserve"> </w:t>
      </w:r>
      <w:r w:rsidR="00573F05">
        <w:rPr>
          <w:sz w:val="22"/>
          <w:szCs w:val="22"/>
        </w:rPr>
        <w:t xml:space="preserve">ИДС, согласие на обработку персональных данных, </w:t>
      </w:r>
      <w:r w:rsidR="000F4490" w:rsidRPr="00650440">
        <w:rPr>
          <w:sz w:val="22"/>
          <w:szCs w:val="22"/>
        </w:rPr>
        <w:t>ч</w:t>
      </w:r>
      <w:r w:rsidRPr="00650440">
        <w:rPr>
          <w:sz w:val="22"/>
          <w:szCs w:val="22"/>
        </w:rPr>
        <w:t>ек на оплату</w:t>
      </w:r>
      <w:r w:rsidR="000F4490" w:rsidRPr="00650440">
        <w:rPr>
          <w:sz w:val="22"/>
          <w:szCs w:val="22"/>
        </w:rPr>
        <w:t xml:space="preserve"> услуг Исполнителя.</w:t>
      </w:r>
    </w:p>
    <w:p w:rsidR="00C3002D" w:rsidRDefault="00C3002D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pacing w:val="-12"/>
          <w:sz w:val="22"/>
        </w:rPr>
      </w:pPr>
    </w:p>
    <w:p w:rsidR="00C3002D" w:rsidRDefault="006E2A29" w:rsidP="00251823">
      <w:pPr>
        <w:autoSpaceDE w:val="0"/>
        <w:autoSpaceDN w:val="0"/>
        <w:adjustRightInd w:val="0"/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2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327B8F" w:rsidRPr="00396DA6">
        <w:rPr>
          <w:rFonts w:eastAsia="Calibri"/>
          <w:b/>
          <w:sz w:val="22"/>
          <w:szCs w:val="22"/>
          <w:lang w:eastAsia="en-US"/>
        </w:rPr>
        <w:t>Стоимость</w:t>
      </w:r>
      <w:r w:rsidR="000658BE" w:rsidRPr="00396DA6">
        <w:rPr>
          <w:rFonts w:eastAsia="Calibri"/>
          <w:b/>
          <w:sz w:val="22"/>
          <w:szCs w:val="22"/>
          <w:lang w:eastAsia="en-US"/>
        </w:rPr>
        <w:t xml:space="preserve"> услуг и порядок  оплаты</w:t>
      </w:r>
    </w:p>
    <w:p w:rsidR="00C3002D" w:rsidRPr="00B10F65" w:rsidRDefault="002138B6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 </w:t>
      </w:r>
      <w:r w:rsidR="00966AB7" w:rsidRPr="00B10F65">
        <w:rPr>
          <w:sz w:val="22"/>
          <w:szCs w:val="22"/>
          <w:lang w:eastAsia="en-US"/>
        </w:rPr>
        <w:t xml:space="preserve">2.1. </w:t>
      </w:r>
      <w:r w:rsidR="006B741B" w:rsidRPr="00B10F65">
        <w:rPr>
          <w:sz w:val="22"/>
          <w:szCs w:val="22"/>
          <w:lang w:eastAsia="en-US"/>
        </w:rPr>
        <w:t xml:space="preserve">Стоимость медицинских услуг </w:t>
      </w:r>
      <w:r w:rsidR="00815295" w:rsidRPr="00B10F65">
        <w:rPr>
          <w:sz w:val="22"/>
          <w:szCs w:val="22"/>
          <w:lang w:eastAsia="en-US"/>
        </w:rPr>
        <w:t xml:space="preserve">указывается в кассовом чеке об оплате услуги по договору и </w:t>
      </w:r>
      <w:r w:rsidR="006B741B" w:rsidRPr="00B10F65">
        <w:rPr>
          <w:sz w:val="22"/>
          <w:szCs w:val="22"/>
          <w:lang w:eastAsia="en-US"/>
        </w:rPr>
        <w:t xml:space="preserve">определяется, </w:t>
      </w:r>
      <w:r w:rsidR="00C469CF" w:rsidRPr="00B10F65">
        <w:rPr>
          <w:sz w:val="22"/>
          <w:szCs w:val="22"/>
          <w:lang w:eastAsia="en-US"/>
        </w:rPr>
        <w:t>в соответствии с Прейскурантом медицинских услуг, оказываемых Исполнит</w:t>
      </w:r>
      <w:r w:rsidR="00612B8D" w:rsidRPr="00B10F65">
        <w:rPr>
          <w:sz w:val="22"/>
          <w:szCs w:val="22"/>
          <w:lang w:eastAsia="en-US"/>
        </w:rPr>
        <w:t>е</w:t>
      </w:r>
      <w:r w:rsidR="00C469CF" w:rsidRPr="00B10F65">
        <w:rPr>
          <w:sz w:val="22"/>
          <w:szCs w:val="22"/>
          <w:lang w:eastAsia="en-US"/>
        </w:rPr>
        <w:t>лем,</w:t>
      </w:r>
      <w:r w:rsidR="00612B8D" w:rsidRPr="00B10F65">
        <w:rPr>
          <w:sz w:val="22"/>
          <w:szCs w:val="22"/>
          <w:lang w:eastAsia="en-US"/>
        </w:rPr>
        <w:t xml:space="preserve"> размещенном на сайте Исполнителя, </w:t>
      </w:r>
      <w:r w:rsidR="00C469CF" w:rsidRPr="00B10F65">
        <w:rPr>
          <w:sz w:val="22"/>
          <w:szCs w:val="22"/>
          <w:lang w:eastAsia="en-US"/>
        </w:rPr>
        <w:t xml:space="preserve"> и</w:t>
      </w:r>
      <w:r w:rsidR="006B741B" w:rsidRPr="00B10F65">
        <w:rPr>
          <w:sz w:val="22"/>
          <w:szCs w:val="22"/>
          <w:lang w:eastAsia="en-US"/>
        </w:rPr>
        <w:t xml:space="preserve">сходя из </w:t>
      </w:r>
      <w:r w:rsidR="003713BE" w:rsidRPr="00B10F65">
        <w:rPr>
          <w:sz w:val="22"/>
          <w:szCs w:val="22"/>
          <w:lang w:eastAsia="en-US"/>
        </w:rPr>
        <w:t>Стоимости оказания одной медицинской услуги</w:t>
      </w:r>
      <w:r w:rsidR="00423A8F" w:rsidRPr="00B10F65">
        <w:rPr>
          <w:sz w:val="22"/>
          <w:szCs w:val="22"/>
          <w:lang w:eastAsia="en-US"/>
        </w:rPr>
        <w:t>:</w:t>
      </w:r>
      <w:r w:rsidR="003713BE" w:rsidRPr="00B10F65">
        <w:rPr>
          <w:sz w:val="22"/>
          <w:szCs w:val="22"/>
          <w:lang w:eastAsia="en-US"/>
        </w:rPr>
        <w:t xml:space="preserve"> </w:t>
      </w:r>
    </w:p>
    <w:p w:rsidR="00C3002D" w:rsidRPr="00B10F65" w:rsidRDefault="00423A8F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B10F65">
        <w:rPr>
          <w:sz w:val="22"/>
          <w:szCs w:val="22"/>
          <w:lang w:eastAsia="en-US"/>
        </w:rPr>
        <w:t>-</w:t>
      </w:r>
      <w:r w:rsidR="00C35FA3" w:rsidRPr="00B10F65">
        <w:rPr>
          <w:sz w:val="22"/>
          <w:szCs w:val="22"/>
          <w:lang w:eastAsia="en-US"/>
        </w:rPr>
        <w:t xml:space="preserve"> </w:t>
      </w:r>
      <w:r w:rsidR="003713BE" w:rsidRPr="00B10F65">
        <w:rPr>
          <w:sz w:val="22"/>
          <w:szCs w:val="22"/>
          <w:lang w:eastAsia="en-US"/>
        </w:rPr>
        <w:t>проведение одного анализа «</w:t>
      </w:r>
      <w:r w:rsidR="003713BE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3713BE" w:rsidRPr="00B10F65">
        <w:rPr>
          <w:sz w:val="22"/>
          <w:szCs w:val="22"/>
        </w:rPr>
        <w:t>коронавируса</w:t>
      </w:r>
      <w:proofErr w:type="spellEnd"/>
      <w:r w:rsidR="003713BE" w:rsidRPr="00B10F65">
        <w:rPr>
          <w:sz w:val="22"/>
          <w:szCs w:val="22"/>
        </w:rPr>
        <w:t xml:space="preserve"> 2019-</w:t>
      </w:r>
      <w:proofErr w:type="spellStart"/>
      <w:r w:rsidR="003713BE" w:rsidRPr="00B10F65">
        <w:rPr>
          <w:sz w:val="22"/>
          <w:szCs w:val="22"/>
          <w:lang w:val="en-US"/>
        </w:rPr>
        <w:t>nCoV</w:t>
      </w:r>
      <w:proofErr w:type="spellEnd"/>
      <w:r w:rsidR="00AC3F27" w:rsidRPr="00B10F65">
        <w:rPr>
          <w:sz w:val="22"/>
          <w:szCs w:val="22"/>
        </w:rPr>
        <w:t xml:space="preserve"> </w:t>
      </w:r>
      <w:r w:rsidR="001F37D7" w:rsidRPr="00B10F65">
        <w:rPr>
          <w:sz w:val="22"/>
          <w:szCs w:val="22"/>
        </w:rPr>
        <w:t>(</w:t>
      </w:r>
      <w:r w:rsidR="00AC3F27" w:rsidRPr="00B10F65">
        <w:rPr>
          <w:sz w:val="22"/>
          <w:szCs w:val="22"/>
        </w:rPr>
        <w:t>экспресс метод</w:t>
      </w:r>
      <w:r w:rsidR="001F37D7" w:rsidRPr="00B10F65">
        <w:rPr>
          <w:sz w:val="22"/>
          <w:szCs w:val="22"/>
        </w:rPr>
        <w:t>)</w:t>
      </w:r>
      <w:r w:rsidR="00B10F65" w:rsidRPr="00B10F65">
        <w:rPr>
          <w:sz w:val="22"/>
          <w:szCs w:val="22"/>
        </w:rPr>
        <w:t xml:space="preserve"> время ожидания результата </w:t>
      </w:r>
      <w:r w:rsidR="00695F35">
        <w:rPr>
          <w:sz w:val="22"/>
          <w:szCs w:val="22"/>
        </w:rPr>
        <w:t>3</w:t>
      </w:r>
      <w:r w:rsidR="00B10F65" w:rsidRPr="00B10F65">
        <w:rPr>
          <w:sz w:val="22"/>
          <w:szCs w:val="22"/>
        </w:rPr>
        <w:t xml:space="preserve"> час</w:t>
      </w:r>
      <w:r w:rsidR="00695F35">
        <w:rPr>
          <w:sz w:val="22"/>
          <w:szCs w:val="22"/>
        </w:rPr>
        <w:t>а</w:t>
      </w:r>
      <w:r w:rsidR="003713BE" w:rsidRPr="00B10F65">
        <w:rPr>
          <w:sz w:val="22"/>
          <w:szCs w:val="22"/>
        </w:rPr>
        <w:t xml:space="preserve">»,  которое составляет  </w:t>
      </w:r>
      <w:r w:rsidR="00AC3F27" w:rsidRPr="00B10F65">
        <w:rPr>
          <w:sz w:val="22"/>
          <w:szCs w:val="22"/>
        </w:rPr>
        <w:t xml:space="preserve">2750  </w:t>
      </w:r>
      <w:r w:rsidR="003713BE" w:rsidRPr="00B10F65">
        <w:rPr>
          <w:sz w:val="22"/>
          <w:szCs w:val="22"/>
        </w:rPr>
        <w:t xml:space="preserve">руб. </w:t>
      </w:r>
      <w:r w:rsidR="00AC3F27" w:rsidRPr="00B10F65">
        <w:rPr>
          <w:sz w:val="22"/>
          <w:szCs w:val="22"/>
        </w:rPr>
        <w:t>00</w:t>
      </w:r>
      <w:r w:rsidR="003713BE" w:rsidRPr="00B10F65">
        <w:rPr>
          <w:sz w:val="22"/>
          <w:szCs w:val="22"/>
        </w:rPr>
        <w:t xml:space="preserve"> коп</w:t>
      </w:r>
      <w:proofErr w:type="gramStart"/>
      <w:r w:rsidR="003713BE" w:rsidRPr="00B10F65">
        <w:rPr>
          <w:sz w:val="22"/>
          <w:szCs w:val="22"/>
        </w:rPr>
        <w:t>.</w:t>
      </w:r>
      <w:proofErr w:type="gramEnd"/>
      <w:r w:rsidR="003713BE" w:rsidRPr="00B10F65">
        <w:rPr>
          <w:sz w:val="22"/>
          <w:szCs w:val="22"/>
        </w:rPr>
        <w:t xml:space="preserve"> </w:t>
      </w:r>
      <w:proofErr w:type="gramStart"/>
      <w:r w:rsidR="003713BE" w:rsidRPr="00B10F65">
        <w:rPr>
          <w:sz w:val="22"/>
          <w:szCs w:val="22"/>
        </w:rPr>
        <w:t>з</w:t>
      </w:r>
      <w:proofErr w:type="gramEnd"/>
      <w:r w:rsidR="003713BE" w:rsidRPr="00B10F65">
        <w:rPr>
          <w:sz w:val="22"/>
          <w:szCs w:val="22"/>
        </w:rPr>
        <w:t xml:space="preserve">а одну услугу (один </w:t>
      </w:r>
      <w:r w:rsidR="003713BE" w:rsidRPr="00B10F65">
        <w:rPr>
          <w:sz w:val="22"/>
          <w:szCs w:val="22"/>
        </w:rPr>
        <w:lastRenderedPageBreak/>
        <w:t xml:space="preserve">анализ). </w:t>
      </w:r>
    </w:p>
    <w:p w:rsidR="00695F35" w:rsidRDefault="00423A8F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B10F65">
        <w:rPr>
          <w:sz w:val="22"/>
          <w:szCs w:val="22"/>
        </w:rPr>
        <w:t>-</w:t>
      </w:r>
      <w:r w:rsidR="00C35FA3" w:rsidRPr="00B10F65">
        <w:rPr>
          <w:sz w:val="22"/>
          <w:szCs w:val="22"/>
        </w:rPr>
        <w:t xml:space="preserve"> проведение одного анализа</w:t>
      </w:r>
      <w:r w:rsidR="003912CF" w:rsidRPr="00B10F65">
        <w:rPr>
          <w:sz w:val="22"/>
          <w:szCs w:val="22"/>
        </w:rPr>
        <w:t xml:space="preserve"> «</w:t>
      </w:r>
      <w:r w:rsidR="00AC3F27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AC3F27" w:rsidRPr="00B10F65">
        <w:rPr>
          <w:sz w:val="22"/>
          <w:szCs w:val="22"/>
        </w:rPr>
        <w:t>коронавируса</w:t>
      </w:r>
      <w:proofErr w:type="spellEnd"/>
      <w:r w:rsidR="00AC3F27" w:rsidRPr="00B10F65">
        <w:rPr>
          <w:sz w:val="22"/>
          <w:szCs w:val="22"/>
        </w:rPr>
        <w:t xml:space="preserve"> 2019-</w:t>
      </w:r>
      <w:r w:rsidR="00AC3F27" w:rsidRPr="00B10F65">
        <w:rPr>
          <w:sz w:val="22"/>
          <w:szCs w:val="22"/>
          <w:lang w:val="en-US"/>
        </w:rPr>
        <w:t>nCoV</w:t>
      </w:r>
      <w:r w:rsidR="00AC3F27" w:rsidRPr="00B10F65">
        <w:rPr>
          <w:sz w:val="22"/>
          <w:szCs w:val="22"/>
        </w:rPr>
        <w:t xml:space="preserve"> (с забором)</w:t>
      </w:r>
      <w:r w:rsidR="003912CF" w:rsidRPr="00B10F65">
        <w:rPr>
          <w:sz w:val="22"/>
          <w:szCs w:val="22"/>
        </w:rPr>
        <w:t>»</w:t>
      </w:r>
      <w:r w:rsidR="00AC3F27" w:rsidRPr="00B10F65">
        <w:rPr>
          <w:sz w:val="22"/>
          <w:szCs w:val="22"/>
        </w:rPr>
        <w:t xml:space="preserve"> </w:t>
      </w:r>
      <w:r w:rsidR="003912CF" w:rsidRPr="00B10F65">
        <w:rPr>
          <w:sz w:val="22"/>
          <w:szCs w:val="22"/>
        </w:rPr>
        <w:t xml:space="preserve">которое составляет  </w:t>
      </w:r>
      <w:r w:rsidR="00AC3F27" w:rsidRPr="00B10F65">
        <w:rPr>
          <w:sz w:val="22"/>
          <w:szCs w:val="22"/>
        </w:rPr>
        <w:t xml:space="preserve">1800 </w:t>
      </w:r>
      <w:r w:rsidR="003912CF" w:rsidRPr="00B10F65">
        <w:rPr>
          <w:sz w:val="22"/>
          <w:szCs w:val="22"/>
        </w:rPr>
        <w:t xml:space="preserve">руб. </w:t>
      </w:r>
      <w:r w:rsidR="00AC3F27" w:rsidRPr="00B10F65">
        <w:rPr>
          <w:sz w:val="22"/>
          <w:szCs w:val="22"/>
        </w:rPr>
        <w:t>00</w:t>
      </w:r>
      <w:r w:rsidR="003912CF" w:rsidRPr="00B10F65">
        <w:rPr>
          <w:sz w:val="22"/>
          <w:szCs w:val="22"/>
        </w:rPr>
        <w:t xml:space="preserve"> коп</w:t>
      </w:r>
      <w:proofErr w:type="gramStart"/>
      <w:r w:rsidR="003912CF" w:rsidRPr="00B10F65">
        <w:rPr>
          <w:sz w:val="22"/>
          <w:szCs w:val="22"/>
        </w:rPr>
        <w:t>.</w:t>
      </w:r>
      <w:proofErr w:type="gramEnd"/>
      <w:r w:rsidR="003912CF" w:rsidRPr="00B10F65">
        <w:rPr>
          <w:sz w:val="22"/>
          <w:szCs w:val="22"/>
        </w:rPr>
        <w:t xml:space="preserve"> </w:t>
      </w:r>
      <w:proofErr w:type="gramStart"/>
      <w:r w:rsidR="003912CF" w:rsidRPr="00B10F65">
        <w:rPr>
          <w:sz w:val="22"/>
          <w:szCs w:val="22"/>
        </w:rPr>
        <w:t>з</w:t>
      </w:r>
      <w:proofErr w:type="gramEnd"/>
      <w:r w:rsidR="003912CF" w:rsidRPr="00B10F65">
        <w:rPr>
          <w:sz w:val="22"/>
          <w:szCs w:val="22"/>
        </w:rPr>
        <w:t>а одну услугу (один анализ).</w:t>
      </w:r>
    </w:p>
    <w:p w:rsidR="00C3002D" w:rsidRDefault="00966AB7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B10F65">
        <w:rPr>
          <w:sz w:val="22"/>
          <w:szCs w:val="22"/>
          <w:lang w:eastAsia="en-US"/>
        </w:rPr>
        <w:t xml:space="preserve">2.2. Оплата </w:t>
      </w:r>
      <w:r w:rsidR="003713BE" w:rsidRPr="00B10F65">
        <w:rPr>
          <w:sz w:val="22"/>
          <w:szCs w:val="22"/>
        </w:rPr>
        <w:t xml:space="preserve">медицинских   услуг производится </w:t>
      </w:r>
      <w:r w:rsidR="00EA5C1A" w:rsidRPr="00B10F65">
        <w:rPr>
          <w:sz w:val="22"/>
          <w:szCs w:val="22"/>
        </w:rPr>
        <w:t>Заказчиком</w:t>
      </w:r>
      <w:r w:rsidR="003713BE" w:rsidRPr="00B10F65">
        <w:rPr>
          <w:sz w:val="22"/>
          <w:szCs w:val="22"/>
        </w:rPr>
        <w:t xml:space="preserve"> в полном объеме до оказания услуги.</w:t>
      </w:r>
      <w:r w:rsidR="003713BE" w:rsidRPr="00396DA6">
        <w:rPr>
          <w:sz w:val="22"/>
          <w:szCs w:val="22"/>
        </w:rPr>
        <w:t xml:space="preserve"> </w:t>
      </w:r>
    </w:p>
    <w:p w:rsidR="00C3002D" w:rsidRDefault="006B741B" w:rsidP="00251823">
      <w:pPr>
        <w:pStyle w:val="4"/>
        <w:shd w:val="clear" w:color="auto" w:fill="auto"/>
        <w:spacing w:after="0" w:line="320" w:lineRule="exact"/>
        <w:ind w:right="20" w:firstLine="709"/>
        <w:rPr>
          <w:color w:val="000000"/>
          <w:sz w:val="22"/>
          <w:szCs w:val="22"/>
        </w:rPr>
      </w:pPr>
      <w:r w:rsidRPr="00396DA6">
        <w:rPr>
          <w:sz w:val="22"/>
          <w:szCs w:val="22"/>
          <w:lang w:eastAsia="en-US"/>
        </w:rPr>
        <w:t xml:space="preserve">2.3. </w:t>
      </w:r>
      <w:r w:rsidRPr="00396DA6">
        <w:rPr>
          <w:color w:val="000000"/>
          <w:sz w:val="22"/>
          <w:szCs w:val="22"/>
          <w:lang w:eastAsia="en-US"/>
        </w:rPr>
        <w:t>Оплата произв</w:t>
      </w:r>
      <w:r w:rsidR="00030893">
        <w:rPr>
          <w:color w:val="000000"/>
          <w:sz w:val="22"/>
          <w:szCs w:val="22"/>
          <w:lang w:eastAsia="en-US"/>
        </w:rPr>
        <w:t xml:space="preserve">одится Заказчиком </w:t>
      </w:r>
      <w:r w:rsidRPr="00396DA6">
        <w:rPr>
          <w:color w:val="000000"/>
          <w:sz w:val="22"/>
          <w:szCs w:val="22"/>
          <w:lang w:eastAsia="en-US"/>
        </w:rPr>
        <w:t xml:space="preserve">банковской платежной картой </w:t>
      </w:r>
      <w:r w:rsidR="00EA5C1A" w:rsidRPr="00396DA6">
        <w:rPr>
          <w:color w:val="000000"/>
          <w:sz w:val="22"/>
          <w:szCs w:val="22"/>
          <w:lang w:eastAsia="en-US"/>
        </w:rPr>
        <w:t xml:space="preserve">через </w:t>
      </w:r>
      <w:r w:rsidR="009C0FA7" w:rsidRPr="009C0FA7">
        <w:rPr>
          <w:color w:val="000000"/>
          <w:sz w:val="22"/>
        </w:rPr>
        <w:t xml:space="preserve">терминалы Исполнителя в пунктах приема </w:t>
      </w:r>
      <w:r w:rsidR="000F31D4">
        <w:rPr>
          <w:color w:val="000000"/>
          <w:sz w:val="22"/>
          <w:szCs w:val="22"/>
          <w:lang w:eastAsia="en-US"/>
        </w:rPr>
        <w:t>биоматериалов</w:t>
      </w:r>
      <w:r w:rsidR="009C0FA7" w:rsidRPr="009C0FA7">
        <w:rPr>
          <w:color w:val="000000"/>
          <w:sz w:val="22"/>
        </w:rPr>
        <w:t xml:space="preserve">, </w:t>
      </w:r>
      <w:proofErr w:type="gramStart"/>
      <w:r w:rsidR="00F841FC">
        <w:rPr>
          <w:sz w:val="22"/>
          <w:szCs w:val="22"/>
        </w:rPr>
        <w:t>адреса</w:t>
      </w:r>
      <w:proofErr w:type="gramEnd"/>
      <w:r w:rsidR="00F841FC">
        <w:rPr>
          <w:sz w:val="22"/>
          <w:szCs w:val="22"/>
        </w:rPr>
        <w:t xml:space="preserve"> месторасположения которых указаны в п.11 настоящего Договора</w:t>
      </w:r>
      <w:r w:rsidR="00F841FC">
        <w:rPr>
          <w:color w:val="000000"/>
          <w:sz w:val="22"/>
          <w:szCs w:val="22"/>
          <w:lang w:eastAsia="en-US"/>
        </w:rPr>
        <w:t xml:space="preserve"> или </w:t>
      </w:r>
      <w:r w:rsidR="00256017">
        <w:rPr>
          <w:color w:val="000000"/>
          <w:sz w:val="22"/>
          <w:szCs w:val="22"/>
          <w:lang w:eastAsia="en-US"/>
        </w:rPr>
        <w:t xml:space="preserve"> через сайт Исполнителя</w:t>
      </w:r>
      <w:r w:rsidR="009C0FA7" w:rsidRPr="009C0FA7">
        <w:rPr>
          <w:color w:val="000000"/>
          <w:sz w:val="22"/>
        </w:rPr>
        <w:t xml:space="preserve"> </w:t>
      </w:r>
      <w:r w:rsidR="00030893" w:rsidRPr="006B590F">
        <w:rPr>
          <w:sz w:val="22"/>
          <w:szCs w:val="22"/>
        </w:rPr>
        <w:t>путем ввода необходимых платежных данных и совершения платежа</w:t>
      </w:r>
      <w:r w:rsidR="00F841FC">
        <w:rPr>
          <w:sz w:val="22"/>
          <w:szCs w:val="22"/>
        </w:rPr>
        <w:t>. В случае невозможности опл</w:t>
      </w:r>
      <w:r w:rsidR="00573F05">
        <w:rPr>
          <w:sz w:val="22"/>
          <w:szCs w:val="22"/>
        </w:rPr>
        <w:t>а</w:t>
      </w:r>
      <w:r w:rsidR="00F841FC">
        <w:rPr>
          <w:sz w:val="22"/>
          <w:szCs w:val="22"/>
        </w:rPr>
        <w:t>т</w:t>
      </w:r>
      <w:r w:rsidR="00573F05">
        <w:rPr>
          <w:sz w:val="22"/>
          <w:szCs w:val="22"/>
        </w:rPr>
        <w:t>ы</w:t>
      </w:r>
      <w:r w:rsidR="00F841FC">
        <w:rPr>
          <w:sz w:val="22"/>
          <w:szCs w:val="22"/>
        </w:rPr>
        <w:t xml:space="preserve"> указанными способами -</w:t>
      </w:r>
      <w:r w:rsidR="00893EEE">
        <w:rPr>
          <w:sz w:val="22"/>
          <w:szCs w:val="22"/>
        </w:rPr>
        <w:t xml:space="preserve"> наличными ден</w:t>
      </w:r>
      <w:r w:rsidR="00F841FC">
        <w:rPr>
          <w:sz w:val="22"/>
          <w:szCs w:val="22"/>
        </w:rPr>
        <w:t>ежными средствами</w:t>
      </w:r>
      <w:r w:rsidR="00893EEE">
        <w:rPr>
          <w:sz w:val="22"/>
          <w:szCs w:val="22"/>
        </w:rPr>
        <w:t xml:space="preserve"> в кассу Исполнителя</w:t>
      </w:r>
      <w:r w:rsidR="00030893" w:rsidRPr="006B590F">
        <w:rPr>
          <w:sz w:val="22"/>
          <w:szCs w:val="22"/>
        </w:rPr>
        <w:t>.</w:t>
      </w:r>
      <w:r w:rsidR="00B9541E">
        <w:rPr>
          <w:color w:val="000000"/>
          <w:sz w:val="22"/>
          <w:szCs w:val="22"/>
          <w:lang w:eastAsia="en-US"/>
        </w:rPr>
        <w:t xml:space="preserve"> </w:t>
      </w:r>
      <w:r w:rsidRPr="00396DA6">
        <w:rPr>
          <w:color w:val="000000"/>
          <w:sz w:val="22"/>
          <w:szCs w:val="22"/>
          <w:lang w:eastAsia="en-US"/>
        </w:rPr>
        <w:t xml:space="preserve">Заказчику выдается </w:t>
      </w:r>
      <w:r w:rsidR="00B65229">
        <w:rPr>
          <w:color w:val="000000"/>
          <w:sz w:val="22"/>
          <w:szCs w:val="22"/>
          <w:lang w:eastAsia="en-US"/>
        </w:rPr>
        <w:t xml:space="preserve">сформированная на основании предоставленных им сведений заявка Заказчика и </w:t>
      </w:r>
      <w:r w:rsidRPr="00396DA6">
        <w:rPr>
          <w:color w:val="000000"/>
          <w:sz w:val="22"/>
          <w:szCs w:val="22"/>
          <w:lang w:eastAsia="en-US"/>
        </w:rPr>
        <w:t>документ, подтверждающий произведенную оплату предоставленных медицинских услуг</w:t>
      </w:r>
      <w:r w:rsidR="00030893">
        <w:rPr>
          <w:color w:val="000000"/>
          <w:sz w:val="22"/>
          <w:szCs w:val="22"/>
          <w:lang w:eastAsia="en-US"/>
        </w:rPr>
        <w:t xml:space="preserve"> (чек)</w:t>
      </w:r>
      <w:r w:rsidR="00F841FC">
        <w:rPr>
          <w:color w:val="000000"/>
          <w:sz w:val="22"/>
          <w:szCs w:val="22"/>
          <w:lang w:eastAsia="en-US"/>
        </w:rPr>
        <w:t>,</w:t>
      </w:r>
      <w:r w:rsidR="009C0FA7">
        <w:rPr>
          <w:color w:val="000000"/>
          <w:sz w:val="22"/>
        </w:rPr>
        <w:t xml:space="preserve"> </w:t>
      </w:r>
      <w:r w:rsidR="00F841FC">
        <w:rPr>
          <w:color w:val="000000"/>
          <w:sz w:val="22"/>
          <w:szCs w:val="22"/>
          <w:lang w:eastAsia="en-US"/>
        </w:rPr>
        <w:t>которы</w:t>
      </w:r>
      <w:r w:rsidR="00B65229">
        <w:rPr>
          <w:color w:val="000000"/>
          <w:sz w:val="22"/>
          <w:szCs w:val="22"/>
          <w:lang w:eastAsia="en-US"/>
        </w:rPr>
        <w:t>е</w:t>
      </w:r>
      <w:r w:rsidR="00F841FC">
        <w:rPr>
          <w:color w:val="000000"/>
          <w:sz w:val="22"/>
          <w:szCs w:val="22"/>
          <w:lang w:eastAsia="en-US"/>
        </w:rPr>
        <w:t xml:space="preserve"> должн</w:t>
      </w:r>
      <w:r w:rsidR="00B65229">
        <w:rPr>
          <w:color w:val="000000"/>
          <w:sz w:val="22"/>
          <w:szCs w:val="22"/>
          <w:lang w:eastAsia="en-US"/>
        </w:rPr>
        <w:t>ы</w:t>
      </w:r>
      <w:r w:rsidR="009C0FA7">
        <w:rPr>
          <w:color w:val="000000"/>
          <w:sz w:val="22"/>
        </w:rPr>
        <w:t xml:space="preserve"> быть </w:t>
      </w:r>
      <w:r w:rsidR="00F841FC">
        <w:rPr>
          <w:color w:val="000000"/>
          <w:sz w:val="22"/>
          <w:szCs w:val="22"/>
          <w:lang w:eastAsia="en-US"/>
        </w:rPr>
        <w:t>подписан</w:t>
      </w:r>
      <w:r w:rsidR="00B65229">
        <w:rPr>
          <w:color w:val="000000"/>
          <w:sz w:val="22"/>
          <w:szCs w:val="22"/>
          <w:lang w:eastAsia="en-US"/>
        </w:rPr>
        <w:t>ы</w:t>
      </w:r>
      <w:r w:rsidR="009C0FA7">
        <w:rPr>
          <w:color w:val="000000"/>
          <w:sz w:val="22"/>
        </w:rPr>
        <w:t xml:space="preserve"> собственноручной подписью Заказчика до оказания услуг</w:t>
      </w:r>
      <w:r w:rsidRPr="00396DA6">
        <w:rPr>
          <w:color w:val="000000"/>
          <w:sz w:val="22"/>
          <w:szCs w:val="22"/>
          <w:lang w:eastAsia="en-US"/>
        </w:rPr>
        <w:t>.</w:t>
      </w:r>
      <w:r w:rsidRPr="00396DA6">
        <w:rPr>
          <w:color w:val="000000"/>
          <w:sz w:val="22"/>
          <w:szCs w:val="22"/>
        </w:rPr>
        <w:t xml:space="preserve"> </w:t>
      </w:r>
    </w:p>
    <w:p w:rsidR="00C3002D" w:rsidRDefault="00B6522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Заявка Заказчика и ч</w:t>
      </w:r>
      <w:r w:rsidR="00E5360B">
        <w:rPr>
          <w:sz w:val="22"/>
          <w:szCs w:val="22"/>
        </w:rPr>
        <w:t xml:space="preserve">ек </w:t>
      </w:r>
      <w:proofErr w:type="gramStart"/>
      <w:r w:rsidR="00E5360B">
        <w:rPr>
          <w:sz w:val="22"/>
          <w:szCs w:val="22"/>
        </w:rPr>
        <w:t>содерж</w:t>
      </w:r>
      <w:r>
        <w:rPr>
          <w:sz w:val="22"/>
          <w:szCs w:val="22"/>
        </w:rPr>
        <w:t>а</w:t>
      </w:r>
      <w:r w:rsidR="00E5360B">
        <w:rPr>
          <w:sz w:val="22"/>
          <w:szCs w:val="22"/>
        </w:rPr>
        <w:t>т</w:t>
      </w:r>
      <w:proofErr w:type="gramEnd"/>
      <w:r w:rsidR="00F841FC">
        <w:rPr>
          <w:sz w:val="22"/>
          <w:szCs w:val="22"/>
        </w:rPr>
        <w:t xml:space="preserve"> в том числе </w:t>
      </w:r>
      <w:r w:rsidR="00E5360B">
        <w:rPr>
          <w:sz w:val="22"/>
          <w:szCs w:val="22"/>
        </w:rPr>
        <w:t xml:space="preserve"> </w:t>
      </w:r>
      <w:r w:rsidR="00F841FC">
        <w:rPr>
          <w:sz w:val="22"/>
          <w:szCs w:val="22"/>
        </w:rPr>
        <w:t>следующие сведения:</w:t>
      </w:r>
    </w:p>
    <w:p w:rsidR="00F841FC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об Исполнителе, </w:t>
      </w:r>
      <w:proofErr w:type="gramStart"/>
      <w:r>
        <w:rPr>
          <w:sz w:val="22"/>
          <w:szCs w:val="22"/>
        </w:rPr>
        <w:t>предусмотренные</w:t>
      </w:r>
      <w:proofErr w:type="gramEnd"/>
      <w:r>
        <w:rPr>
          <w:sz w:val="22"/>
          <w:szCs w:val="22"/>
        </w:rPr>
        <w:t xml:space="preserve"> настоящей офертой;</w:t>
      </w:r>
    </w:p>
    <w:p w:rsidR="00F841FC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о Заказчике и Пациенте, согласно п. 1.9.1 настоящей оферты;</w:t>
      </w:r>
    </w:p>
    <w:p w:rsidR="00F841FC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о предоставляемых и оплаченных медицинских услугах, их стоимость и сроки предоставления.</w:t>
      </w:r>
    </w:p>
    <w:p w:rsidR="00C3002D" w:rsidRDefault="00E5360B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 </w:t>
      </w:r>
      <w:r w:rsidR="006B741B" w:rsidRPr="00396DA6">
        <w:rPr>
          <w:sz w:val="22"/>
          <w:szCs w:val="22"/>
        </w:rPr>
        <w:t>Услуги Исполнителя НДС не облагаются (пп.2 п.2 ст. 149 Налогового кодекса Российской Федерации).</w:t>
      </w:r>
    </w:p>
    <w:p w:rsidR="003A4907" w:rsidRDefault="006B741B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2.</w:t>
      </w:r>
      <w:r w:rsidR="00E5360B">
        <w:rPr>
          <w:sz w:val="22"/>
          <w:szCs w:val="22"/>
          <w:lang w:eastAsia="en-US"/>
        </w:rPr>
        <w:t>5</w:t>
      </w:r>
      <w:r w:rsidRPr="00396DA6">
        <w:rPr>
          <w:sz w:val="22"/>
          <w:szCs w:val="22"/>
          <w:lang w:eastAsia="en-US"/>
        </w:rPr>
        <w:t xml:space="preserve">. По окончанию оказания услуг, Исполнитель передает </w:t>
      </w:r>
      <w:r w:rsidR="00EA5C1A" w:rsidRPr="00396DA6">
        <w:rPr>
          <w:sz w:val="22"/>
          <w:szCs w:val="22"/>
          <w:lang w:eastAsia="en-US"/>
        </w:rPr>
        <w:t>Заказчику</w:t>
      </w:r>
      <w:r w:rsidR="00083FDC" w:rsidRPr="00396DA6">
        <w:rPr>
          <w:sz w:val="22"/>
          <w:szCs w:val="22"/>
          <w:lang w:eastAsia="en-US"/>
        </w:rPr>
        <w:t xml:space="preserve">  </w:t>
      </w:r>
      <w:r w:rsidR="004D48CF">
        <w:rPr>
          <w:sz w:val="22"/>
          <w:szCs w:val="22"/>
          <w:lang w:eastAsia="en-US"/>
        </w:rPr>
        <w:t xml:space="preserve">Результаты исследования </w:t>
      </w:r>
      <w:r w:rsidR="001B49A5">
        <w:rPr>
          <w:sz w:val="22"/>
          <w:szCs w:val="22"/>
          <w:lang w:eastAsia="en-US"/>
        </w:rPr>
        <w:t>в соответствии с разделом 6 настоящего договора</w:t>
      </w:r>
      <w:r w:rsidRPr="00396DA6">
        <w:rPr>
          <w:sz w:val="22"/>
          <w:szCs w:val="22"/>
          <w:lang w:eastAsia="en-US"/>
        </w:rPr>
        <w:t>.</w:t>
      </w:r>
      <w:r w:rsidR="001B3093">
        <w:rPr>
          <w:sz w:val="22"/>
          <w:szCs w:val="22"/>
          <w:lang w:eastAsia="en-US"/>
        </w:rPr>
        <w:t xml:space="preserve"> Передача результата исследования в соответствии с условиями </w:t>
      </w:r>
      <w:r w:rsidRPr="00396DA6">
        <w:rPr>
          <w:sz w:val="22"/>
          <w:szCs w:val="22"/>
          <w:lang w:eastAsia="en-US"/>
        </w:rPr>
        <w:t xml:space="preserve"> </w:t>
      </w:r>
      <w:r w:rsidR="001B3093">
        <w:rPr>
          <w:sz w:val="22"/>
          <w:szCs w:val="22"/>
          <w:lang w:eastAsia="en-US"/>
        </w:rPr>
        <w:t>настоящего договора является подтверждением оказания услуг по договору.</w:t>
      </w:r>
    </w:p>
    <w:p w:rsidR="00564AF8" w:rsidRPr="00580564" w:rsidRDefault="003A4907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2C6B56">
        <w:rPr>
          <w:sz w:val="22"/>
          <w:szCs w:val="22"/>
          <w:lang w:eastAsia="en-US"/>
        </w:rPr>
        <w:t xml:space="preserve">2.6. </w:t>
      </w:r>
      <w:r w:rsidR="00564AF8" w:rsidRPr="00580564">
        <w:rPr>
          <w:sz w:val="22"/>
          <w:szCs w:val="22"/>
          <w:lang w:eastAsia="en-US"/>
        </w:rPr>
        <w:t xml:space="preserve">Исполнитель вправе предоставлять скидку к стоимости услуг по настоящему договору в соответствии со </w:t>
      </w:r>
      <w:proofErr w:type="spellStart"/>
      <w:r w:rsidR="00564AF8" w:rsidRPr="00580564">
        <w:rPr>
          <w:sz w:val="22"/>
          <w:szCs w:val="22"/>
          <w:lang w:eastAsia="en-US"/>
        </w:rPr>
        <w:t>скидочными</w:t>
      </w:r>
      <w:proofErr w:type="spellEnd"/>
      <w:r w:rsidR="00564AF8" w:rsidRPr="00580564">
        <w:rPr>
          <w:sz w:val="22"/>
          <w:szCs w:val="22"/>
          <w:lang w:eastAsia="en-US"/>
        </w:rPr>
        <w:t xml:space="preserve"> программами и акциями, действующими на момент обращения  заказчик</w:t>
      </w:r>
      <w:proofErr w:type="gramStart"/>
      <w:r w:rsidR="00564AF8" w:rsidRPr="00580564">
        <w:rPr>
          <w:sz w:val="22"/>
          <w:szCs w:val="22"/>
          <w:lang w:eastAsia="en-US"/>
        </w:rPr>
        <w:t>а(</w:t>
      </w:r>
      <w:proofErr w:type="gramEnd"/>
      <w:r w:rsidR="00564AF8" w:rsidRPr="00580564">
        <w:rPr>
          <w:sz w:val="22"/>
          <w:szCs w:val="22"/>
          <w:lang w:eastAsia="en-US"/>
        </w:rPr>
        <w:t xml:space="preserve">пациента) за получением услуг. Информация о действующих </w:t>
      </w:r>
      <w:proofErr w:type="spellStart"/>
      <w:r w:rsidR="00564AF8" w:rsidRPr="00580564">
        <w:rPr>
          <w:sz w:val="22"/>
          <w:szCs w:val="22"/>
          <w:lang w:eastAsia="en-US"/>
        </w:rPr>
        <w:t>скидочных</w:t>
      </w:r>
      <w:proofErr w:type="spellEnd"/>
      <w:r w:rsidR="00564AF8" w:rsidRPr="00580564">
        <w:rPr>
          <w:sz w:val="22"/>
          <w:szCs w:val="22"/>
          <w:lang w:eastAsia="en-US"/>
        </w:rPr>
        <w:t xml:space="preserve"> программах и акциях, условиях и порядке предоставления скидки, ее размерах, сроках действия </w:t>
      </w:r>
      <w:proofErr w:type="spellStart"/>
      <w:r w:rsidR="00564AF8" w:rsidRPr="00580564">
        <w:rPr>
          <w:sz w:val="22"/>
          <w:szCs w:val="22"/>
          <w:lang w:eastAsia="en-US"/>
        </w:rPr>
        <w:t>ск</w:t>
      </w:r>
      <w:r w:rsidR="00564AF8">
        <w:rPr>
          <w:sz w:val="22"/>
          <w:szCs w:val="22"/>
          <w:lang w:eastAsia="en-US"/>
        </w:rPr>
        <w:t>идо</w:t>
      </w:r>
      <w:r w:rsidR="00564AF8" w:rsidRPr="00580564">
        <w:rPr>
          <w:sz w:val="22"/>
          <w:szCs w:val="22"/>
          <w:lang w:eastAsia="en-US"/>
        </w:rPr>
        <w:t>чных</w:t>
      </w:r>
      <w:proofErr w:type="spellEnd"/>
      <w:r w:rsidR="00564AF8" w:rsidRPr="00580564">
        <w:rPr>
          <w:sz w:val="22"/>
          <w:szCs w:val="22"/>
          <w:lang w:eastAsia="en-US"/>
        </w:rPr>
        <w:t xml:space="preserve"> программ или акций размещаются на сайте в сети Интернет по адресу: </w:t>
      </w:r>
      <w:hyperlink r:id="rId12" w:tgtFrame="_blank" w:history="1">
        <w:r w:rsidR="00564AF8" w:rsidRPr="00580564">
          <w:rPr>
            <w:sz w:val="22"/>
            <w:szCs w:val="22"/>
            <w:lang w:eastAsia="en-US"/>
          </w:rPr>
          <w:t>http://www.lab.rzd-medicine.ru/</w:t>
        </w:r>
      </w:hyperlink>
      <w:r w:rsidR="00564AF8" w:rsidRPr="00580564">
        <w:rPr>
          <w:sz w:val="22"/>
          <w:szCs w:val="22"/>
          <w:lang w:eastAsia="en-US"/>
        </w:rPr>
        <w:t>, а также на информационных стендах в пунктах приема биоматериалов Исполнителя.</w:t>
      </w:r>
    </w:p>
    <w:p w:rsidR="00564AF8" w:rsidRDefault="00564AF8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580564">
        <w:rPr>
          <w:sz w:val="22"/>
          <w:szCs w:val="22"/>
          <w:lang w:eastAsia="en-US"/>
        </w:rPr>
        <w:t>Заказчик (Пациент) соглашаются с правом Исполнителя представлять скидки и признают для себя указанный порядок надлежащим способом доведения информации о скидке к стоимости услуг.</w:t>
      </w:r>
    </w:p>
    <w:p w:rsidR="00C3002D" w:rsidRDefault="006E2A29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3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954734" w:rsidRPr="00396DA6">
        <w:rPr>
          <w:rFonts w:eastAsia="Calibri"/>
          <w:b/>
          <w:sz w:val="22"/>
          <w:szCs w:val="22"/>
          <w:lang w:eastAsia="en-US"/>
        </w:rPr>
        <w:t>Права и обязанности сторон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3.1. Исполнитель обязан: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3.1.</w:t>
      </w:r>
      <w:r w:rsidR="00300747" w:rsidRPr="00396DA6">
        <w:rPr>
          <w:sz w:val="22"/>
          <w:szCs w:val="22"/>
          <w:lang w:eastAsia="en-US"/>
        </w:rPr>
        <w:t>1</w:t>
      </w:r>
      <w:r w:rsidRPr="00396DA6">
        <w:rPr>
          <w:sz w:val="22"/>
          <w:szCs w:val="22"/>
          <w:lang w:eastAsia="en-US"/>
        </w:rPr>
        <w:t>. Обеспечить соответствие оказываемых им медицинских  услуг требованиям, предъявляемым  к методам диагностики, профилактики и лечения, разрешенным на территории Российской Федерации.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  <w:lang w:eastAsia="en-US"/>
        </w:rPr>
        <w:t>3.1.</w:t>
      </w:r>
      <w:r w:rsidR="00300747" w:rsidRPr="00396DA6">
        <w:rPr>
          <w:sz w:val="22"/>
          <w:szCs w:val="22"/>
          <w:lang w:eastAsia="en-US"/>
        </w:rPr>
        <w:t>2</w:t>
      </w:r>
      <w:r w:rsidRPr="00396DA6">
        <w:rPr>
          <w:sz w:val="22"/>
          <w:szCs w:val="22"/>
          <w:lang w:eastAsia="en-US"/>
        </w:rPr>
        <w:t xml:space="preserve">. </w:t>
      </w:r>
      <w:proofErr w:type="gramStart"/>
      <w:r w:rsidRPr="00396DA6">
        <w:rPr>
          <w:sz w:val="22"/>
          <w:szCs w:val="22"/>
          <w:lang w:eastAsia="en-US"/>
        </w:rPr>
        <w:t>Предоставить Пациенту</w:t>
      </w:r>
      <w:r w:rsidRPr="00396DA6">
        <w:rPr>
          <w:sz w:val="22"/>
          <w:szCs w:val="22"/>
        </w:rPr>
        <w:t xml:space="preserve"> (законному представителю) по его требованию и в доступной для него форме информацию о его здоровье, включая сведения о результатах обследования</w:t>
      </w:r>
      <w:r w:rsidR="00EC14C1" w:rsidRPr="00396DA6">
        <w:rPr>
          <w:sz w:val="22"/>
          <w:szCs w:val="22"/>
        </w:rPr>
        <w:t xml:space="preserve"> (</w:t>
      </w:r>
      <w:r w:rsidR="00EC14C1" w:rsidRPr="00396DA6">
        <w:rPr>
          <w:sz w:val="22"/>
          <w:szCs w:val="22"/>
          <w:lang w:eastAsia="en-US"/>
        </w:rPr>
        <w:t>копии медицинских документов, выписки из медицинских документов, отражающие состояние его здоровья после получения медицинских услуг)</w:t>
      </w:r>
      <w:r w:rsidRPr="00396DA6">
        <w:rPr>
          <w:sz w:val="22"/>
          <w:szCs w:val="22"/>
        </w:rPr>
        <w:t>, диагнозе, методах оказания медицинской помощи, связанных с ними риске, возможных вариантах и последствиях медицинского вмешательства, ожидаемых результатов лечения.</w:t>
      </w:r>
      <w:proofErr w:type="gramEnd"/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300747" w:rsidRPr="00396DA6">
        <w:rPr>
          <w:sz w:val="22"/>
          <w:szCs w:val="22"/>
        </w:rPr>
        <w:t>3</w:t>
      </w:r>
      <w:r w:rsidRPr="00396DA6">
        <w:rPr>
          <w:sz w:val="22"/>
          <w:szCs w:val="22"/>
        </w:rPr>
        <w:t xml:space="preserve">. </w:t>
      </w:r>
      <w:proofErr w:type="gramStart"/>
      <w:r w:rsidRPr="00396DA6">
        <w:rPr>
          <w:sz w:val="22"/>
          <w:szCs w:val="22"/>
          <w:lang w:eastAsia="en-US"/>
        </w:rPr>
        <w:t>Предоставить Пациенту</w:t>
      </w:r>
      <w:r w:rsidRPr="00396DA6">
        <w:rPr>
          <w:sz w:val="22"/>
          <w:szCs w:val="22"/>
        </w:rPr>
        <w:t xml:space="preserve"> (законному представителю)</w:t>
      </w:r>
      <w:r w:rsidR="00CB6923" w:rsidRPr="00396DA6">
        <w:rPr>
          <w:sz w:val="22"/>
          <w:szCs w:val="22"/>
        </w:rPr>
        <w:t xml:space="preserve"> по его требованию информацию в доступной форме об используемых при предоставлении платных медицинских услуг лекарственных препаратах и медицинских изделиях, в том числе о сроках их годности (гарантийных сроках), показаниях (противопоказаниях) к применению.</w:t>
      </w:r>
      <w:proofErr w:type="gramEnd"/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300747" w:rsidRPr="00396DA6">
        <w:rPr>
          <w:sz w:val="22"/>
          <w:szCs w:val="22"/>
        </w:rPr>
        <w:t>4</w:t>
      </w:r>
      <w:r w:rsidRPr="00396DA6">
        <w:rPr>
          <w:sz w:val="22"/>
          <w:szCs w:val="22"/>
        </w:rPr>
        <w:t>.</w:t>
      </w:r>
      <w:r w:rsidRPr="00396DA6">
        <w:rPr>
          <w:sz w:val="22"/>
          <w:szCs w:val="22"/>
          <w:lang w:eastAsia="en-US"/>
        </w:rPr>
        <w:t xml:space="preserve"> </w:t>
      </w:r>
      <w:proofErr w:type="gramStart"/>
      <w:r w:rsidRPr="00396DA6">
        <w:rPr>
          <w:sz w:val="22"/>
          <w:szCs w:val="22"/>
          <w:lang w:eastAsia="en-US"/>
        </w:rPr>
        <w:t>Предоставить Пациенту</w:t>
      </w:r>
      <w:r w:rsidRPr="00396DA6">
        <w:rPr>
          <w:sz w:val="22"/>
          <w:szCs w:val="22"/>
        </w:rPr>
        <w:t xml:space="preserve"> (законному представителю) и/или Заказчику информацию</w:t>
      </w:r>
      <w:r w:rsidR="00C80B29" w:rsidRPr="00396DA6">
        <w:rPr>
          <w:sz w:val="22"/>
          <w:szCs w:val="22"/>
        </w:rPr>
        <w:t xml:space="preserve">, </w:t>
      </w:r>
      <w:r w:rsidRPr="00396DA6">
        <w:rPr>
          <w:sz w:val="22"/>
          <w:szCs w:val="22"/>
        </w:rPr>
        <w:t>содержащ</w:t>
      </w:r>
      <w:r w:rsidR="00C80B29" w:rsidRPr="00396DA6">
        <w:rPr>
          <w:sz w:val="22"/>
          <w:szCs w:val="22"/>
        </w:rPr>
        <w:t>ую</w:t>
      </w:r>
      <w:r w:rsidRPr="00396DA6">
        <w:rPr>
          <w:sz w:val="22"/>
          <w:szCs w:val="22"/>
        </w:rPr>
        <w:t xml:space="preserve"> сведения о порядке оказания медицинской помощи и стандартах медицинской  помощи, применяемые при предоставлении платных медицинских услуг, а также информацию о конкретном </w:t>
      </w:r>
      <w:r w:rsidRPr="00396DA6">
        <w:rPr>
          <w:sz w:val="22"/>
          <w:szCs w:val="22"/>
        </w:rPr>
        <w:lastRenderedPageBreak/>
        <w:t>медицинском работнике, предоставляющем соответствующую платную медицинскую услугу (его профессиональном образовании и квалификации).</w:t>
      </w:r>
      <w:proofErr w:type="gramEnd"/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300747" w:rsidRPr="00396DA6">
        <w:rPr>
          <w:sz w:val="22"/>
          <w:szCs w:val="22"/>
        </w:rPr>
        <w:t>5</w:t>
      </w:r>
      <w:r w:rsidRPr="00396DA6">
        <w:rPr>
          <w:sz w:val="22"/>
          <w:szCs w:val="22"/>
        </w:rPr>
        <w:t xml:space="preserve">. Предупредить </w:t>
      </w:r>
      <w:r w:rsidRPr="00396DA6">
        <w:rPr>
          <w:sz w:val="22"/>
          <w:szCs w:val="22"/>
          <w:lang w:eastAsia="en-US"/>
        </w:rPr>
        <w:t xml:space="preserve">Пациента о нецелесообразности продолжения оказания медицинских услуг. 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5C54B8" w:rsidRPr="00396DA6">
        <w:rPr>
          <w:sz w:val="22"/>
          <w:szCs w:val="22"/>
        </w:rPr>
        <w:t>6</w:t>
      </w:r>
      <w:r w:rsidRPr="00396DA6">
        <w:rPr>
          <w:sz w:val="22"/>
          <w:szCs w:val="22"/>
        </w:rPr>
        <w:t>.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форм, порядку и срокам их предоставления.</w:t>
      </w:r>
    </w:p>
    <w:p w:rsidR="00C3002D" w:rsidRDefault="00893EEE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</w:rPr>
        <w:t xml:space="preserve">3.1.7. Исполнителем после исполнения договора выдаются </w:t>
      </w:r>
      <w:r w:rsidR="002E204E">
        <w:rPr>
          <w:sz w:val="22"/>
          <w:szCs w:val="22"/>
        </w:rPr>
        <w:t>Пациенту</w:t>
      </w:r>
      <w:r>
        <w:rPr>
          <w:sz w:val="22"/>
          <w:szCs w:val="22"/>
        </w:rPr>
        <w:t xml:space="preserve"> (законному представителю </w:t>
      </w:r>
      <w:r w:rsidR="00F841FC">
        <w:rPr>
          <w:sz w:val="22"/>
          <w:szCs w:val="22"/>
        </w:rPr>
        <w:t>Пациента</w:t>
      </w:r>
      <w:r>
        <w:rPr>
          <w:sz w:val="22"/>
          <w:szCs w:val="22"/>
        </w:rPr>
        <w:t>)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 - результат исследования.</w:t>
      </w:r>
      <w:r w:rsidR="004C4553" w:rsidRPr="00396DA6">
        <w:rPr>
          <w:sz w:val="22"/>
          <w:szCs w:val="22"/>
          <w:lang w:eastAsia="en-US"/>
        </w:rPr>
        <w:t>3.2. Исполнитель имеет право: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3.2.1. Определять объем медицинских услуг, исследований необходимых для оказания </w:t>
      </w:r>
      <w:r w:rsidR="005C54B8" w:rsidRPr="00396DA6">
        <w:rPr>
          <w:sz w:val="22"/>
          <w:szCs w:val="22"/>
          <w:lang w:eastAsia="en-US"/>
        </w:rPr>
        <w:t>услуг</w:t>
      </w:r>
      <w:r w:rsidRPr="00396DA6">
        <w:rPr>
          <w:sz w:val="22"/>
          <w:szCs w:val="22"/>
          <w:lang w:eastAsia="en-US"/>
        </w:rPr>
        <w:t>.</w:t>
      </w:r>
    </w:p>
    <w:p w:rsidR="00C3002D" w:rsidRDefault="004C4553" w:rsidP="00251823">
      <w:pPr>
        <w:shd w:val="clear" w:color="auto" w:fill="FFFFFF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3.2.</w:t>
      </w:r>
      <w:r w:rsidR="005C54B8" w:rsidRPr="00396DA6">
        <w:rPr>
          <w:sz w:val="22"/>
          <w:szCs w:val="22"/>
          <w:lang w:eastAsia="en-US"/>
        </w:rPr>
        <w:t>2</w:t>
      </w:r>
      <w:r w:rsidRPr="00396DA6">
        <w:rPr>
          <w:sz w:val="22"/>
          <w:szCs w:val="22"/>
          <w:lang w:eastAsia="en-US"/>
        </w:rPr>
        <w:t>.  При необходимости привлекать для оказания медицинских услуг других лиц к исполнению своих обязательств по Договору</w:t>
      </w:r>
      <w:r w:rsidR="001B61E1" w:rsidRPr="00396DA6">
        <w:rPr>
          <w:sz w:val="22"/>
          <w:szCs w:val="22"/>
          <w:lang w:eastAsia="en-US"/>
        </w:rPr>
        <w:t>.</w:t>
      </w:r>
      <w:r w:rsidRPr="00396DA6">
        <w:rPr>
          <w:sz w:val="22"/>
          <w:szCs w:val="22"/>
          <w:lang w:eastAsia="en-US"/>
        </w:rPr>
        <w:t xml:space="preserve"> 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3.3.</w:t>
      </w:r>
      <w:r w:rsidRPr="00396DA6">
        <w:rPr>
          <w:sz w:val="22"/>
          <w:szCs w:val="22"/>
          <w:lang w:eastAsia="en-US"/>
        </w:rPr>
        <w:tab/>
      </w:r>
      <w:r w:rsidR="00A943D9" w:rsidRPr="00396DA6">
        <w:rPr>
          <w:sz w:val="22"/>
          <w:szCs w:val="22"/>
          <w:lang w:eastAsia="en-US"/>
        </w:rPr>
        <w:t>Пациент</w:t>
      </w:r>
      <w:r w:rsidR="006F7AE2" w:rsidRPr="00396DA6">
        <w:rPr>
          <w:sz w:val="22"/>
          <w:szCs w:val="22"/>
          <w:lang w:eastAsia="en-US"/>
        </w:rPr>
        <w:t>/Заказчик</w:t>
      </w:r>
      <w:r w:rsidR="00A943D9" w:rsidRPr="00396DA6">
        <w:rPr>
          <w:sz w:val="22"/>
          <w:szCs w:val="22"/>
          <w:lang w:eastAsia="en-US"/>
        </w:rPr>
        <w:t xml:space="preserve"> обязан: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3.3.1.</w:t>
      </w:r>
      <w:r w:rsidRPr="00396DA6">
        <w:rPr>
          <w:sz w:val="22"/>
          <w:szCs w:val="22"/>
          <w:lang w:eastAsia="en-US"/>
        </w:rPr>
        <w:tab/>
        <w:t>Оплатить медицинские услуги в порядке и сроки, установленные настоящим Договором.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</w:t>
      </w:r>
      <w:r w:rsidR="00A943D9" w:rsidRPr="00396DA6">
        <w:rPr>
          <w:sz w:val="22"/>
          <w:szCs w:val="22"/>
          <w:lang w:eastAsia="en-US"/>
        </w:rPr>
        <w:t>3</w:t>
      </w:r>
      <w:r w:rsidRPr="00396DA6">
        <w:rPr>
          <w:sz w:val="22"/>
          <w:szCs w:val="22"/>
          <w:lang w:eastAsia="en-US"/>
        </w:rPr>
        <w:t>.2.</w:t>
      </w:r>
      <w:r w:rsidRPr="00396DA6">
        <w:rPr>
          <w:sz w:val="22"/>
          <w:szCs w:val="22"/>
          <w:lang w:eastAsia="en-US"/>
        </w:rPr>
        <w:tab/>
        <w:t>Выполнить требования</w:t>
      </w:r>
      <w:r w:rsidR="00893EEE">
        <w:rPr>
          <w:sz w:val="22"/>
          <w:szCs w:val="22"/>
          <w:lang w:eastAsia="en-US"/>
        </w:rPr>
        <w:t xml:space="preserve"> работников Исполнителя</w:t>
      </w:r>
      <w:r w:rsidRPr="00396DA6">
        <w:rPr>
          <w:sz w:val="22"/>
          <w:szCs w:val="22"/>
          <w:lang w:eastAsia="en-US"/>
        </w:rPr>
        <w:t xml:space="preserve">, обеспечивающие качественное оказание медицинской услуги, предоставлять точную и достоверную информацию о состоянии своего здоровья, информировать врача до оказания медицинской услуги о перенесенных заболеваниях, известных ему аллергических реакциях, противопоказаниях и пр., точно выполнять назначения лечащих врачей, соблюдать лечебно-охранительный режим учреждения. </w:t>
      </w:r>
    </w:p>
    <w:p w:rsidR="00C3002D" w:rsidRDefault="00EC14C1" w:rsidP="00251823">
      <w:pPr>
        <w:spacing w:line="320" w:lineRule="exact"/>
        <w:ind w:firstLine="709"/>
        <w:rPr>
          <w:sz w:val="22"/>
          <w:szCs w:val="22"/>
        </w:rPr>
      </w:pPr>
      <w:r w:rsidRPr="00396DA6">
        <w:rPr>
          <w:sz w:val="22"/>
          <w:szCs w:val="22"/>
          <w:lang w:eastAsia="en-US"/>
        </w:rPr>
        <w:t xml:space="preserve">3.3.3. </w:t>
      </w:r>
      <w:r w:rsidR="005C54B8" w:rsidRPr="00396DA6">
        <w:rPr>
          <w:sz w:val="22"/>
          <w:szCs w:val="22"/>
        </w:rPr>
        <w:t xml:space="preserve">Предоставлять достоверную информацию о себе или лице в </w:t>
      </w:r>
      <w:proofErr w:type="gramStart"/>
      <w:r w:rsidR="005C54B8" w:rsidRPr="00396DA6">
        <w:rPr>
          <w:sz w:val="22"/>
          <w:szCs w:val="22"/>
        </w:rPr>
        <w:t>отношении</w:t>
      </w:r>
      <w:proofErr w:type="gramEnd"/>
      <w:r w:rsidR="005C54B8" w:rsidRPr="00396DA6">
        <w:rPr>
          <w:sz w:val="22"/>
          <w:szCs w:val="22"/>
        </w:rPr>
        <w:t xml:space="preserve"> которого оказывается услуга (ФИО, контактные телефоны, адрес электронной почты) и реквизиты.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</w:t>
      </w:r>
      <w:r w:rsidR="00A943D9" w:rsidRPr="00396DA6">
        <w:rPr>
          <w:sz w:val="22"/>
          <w:szCs w:val="22"/>
          <w:lang w:eastAsia="en-US"/>
        </w:rPr>
        <w:t>3</w:t>
      </w:r>
      <w:r w:rsidRPr="00396DA6">
        <w:rPr>
          <w:sz w:val="22"/>
          <w:szCs w:val="22"/>
          <w:lang w:eastAsia="en-US"/>
        </w:rPr>
        <w:t>.</w:t>
      </w:r>
      <w:r w:rsidR="00EC14C1" w:rsidRPr="00396DA6">
        <w:rPr>
          <w:sz w:val="22"/>
          <w:szCs w:val="22"/>
          <w:lang w:eastAsia="en-US"/>
        </w:rPr>
        <w:t>4</w:t>
      </w:r>
      <w:r w:rsidRPr="00396DA6">
        <w:rPr>
          <w:sz w:val="22"/>
          <w:szCs w:val="22"/>
          <w:lang w:eastAsia="en-US"/>
        </w:rPr>
        <w:t xml:space="preserve">. </w:t>
      </w:r>
      <w:r w:rsidR="00893EEE">
        <w:rPr>
          <w:sz w:val="22"/>
          <w:szCs w:val="22"/>
        </w:rPr>
        <w:t xml:space="preserve">В случае отказа после заключения договора от получения медицинских услуг договор расторгается. Исполнитель информирует </w:t>
      </w:r>
      <w:r w:rsidR="00F841FC">
        <w:rPr>
          <w:sz w:val="22"/>
          <w:szCs w:val="22"/>
        </w:rPr>
        <w:t>Пациента и З</w:t>
      </w:r>
      <w:r w:rsidR="00893EEE">
        <w:rPr>
          <w:sz w:val="22"/>
          <w:szCs w:val="22"/>
        </w:rPr>
        <w:t xml:space="preserve">аказчика о расторжении договора по инициативе </w:t>
      </w:r>
      <w:r w:rsidR="00F841FC">
        <w:rPr>
          <w:sz w:val="22"/>
          <w:szCs w:val="22"/>
        </w:rPr>
        <w:t>Пациента или Заказчика</w:t>
      </w:r>
      <w:r w:rsidR="00893EEE">
        <w:rPr>
          <w:sz w:val="22"/>
          <w:szCs w:val="22"/>
        </w:rPr>
        <w:t xml:space="preserve">, при этом </w:t>
      </w:r>
      <w:r w:rsidR="00F841FC">
        <w:rPr>
          <w:sz w:val="22"/>
          <w:szCs w:val="22"/>
        </w:rPr>
        <w:t>З</w:t>
      </w:r>
      <w:r w:rsidR="00893EEE">
        <w:rPr>
          <w:sz w:val="22"/>
          <w:szCs w:val="22"/>
        </w:rPr>
        <w:t xml:space="preserve">аказчик оплачивает </w:t>
      </w:r>
      <w:r w:rsidR="00F841FC">
        <w:rPr>
          <w:sz w:val="22"/>
          <w:szCs w:val="22"/>
        </w:rPr>
        <w:t>И</w:t>
      </w:r>
      <w:r w:rsidR="00893EEE">
        <w:rPr>
          <w:sz w:val="22"/>
          <w:szCs w:val="22"/>
        </w:rPr>
        <w:t xml:space="preserve">сполнителю фактически понесенные </w:t>
      </w:r>
      <w:r w:rsidR="00F841FC">
        <w:rPr>
          <w:sz w:val="22"/>
          <w:szCs w:val="22"/>
        </w:rPr>
        <w:t>И</w:t>
      </w:r>
      <w:r w:rsidR="00893EEE">
        <w:rPr>
          <w:sz w:val="22"/>
          <w:szCs w:val="22"/>
        </w:rPr>
        <w:t>сполнителем расходы, связанные с исполнением обязательств по договору.</w:t>
      </w:r>
      <w:r w:rsidR="00893EEE" w:rsidRPr="00396DA6" w:rsidDel="00893EEE">
        <w:rPr>
          <w:sz w:val="22"/>
          <w:szCs w:val="22"/>
          <w:lang w:eastAsia="en-US"/>
        </w:rPr>
        <w:t xml:space="preserve"> 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</w:t>
      </w:r>
      <w:r w:rsidR="00A943D9" w:rsidRPr="00396DA6">
        <w:rPr>
          <w:sz w:val="22"/>
          <w:szCs w:val="22"/>
          <w:lang w:eastAsia="en-US"/>
        </w:rPr>
        <w:t>4</w:t>
      </w:r>
      <w:r w:rsidRPr="00396DA6">
        <w:rPr>
          <w:sz w:val="22"/>
          <w:szCs w:val="22"/>
          <w:lang w:eastAsia="en-US"/>
        </w:rPr>
        <w:t>.</w:t>
      </w:r>
      <w:r w:rsidR="001B61E1" w:rsidRPr="00396DA6">
        <w:rPr>
          <w:sz w:val="22"/>
          <w:szCs w:val="22"/>
          <w:lang w:eastAsia="en-US"/>
        </w:rPr>
        <w:t xml:space="preserve"> </w:t>
      </w:r>
      <w:r w:rsidRPr="00396DA6">
        <w:rPr>
          <w:sz w:val="22"/>
          <w:szCs w:val="22"/>
          <w:lang w:eastAsia="en-US"/>
        </w:rPr>
        <w:t>Пациент</w:t>
      </w:r>
      <w:r w:rsidR="006F7AE2" w:rsidRPr="00396DA6">
        <w:rPr>
          <w:sz w:val="22"/>
          <w:szCs w:val="22"/>
          <w:lang w:eastAsia="en-US"/>
        </w:rPr>
        <w:t>/Заказчик</w:t>
      </w:r>
      <w:r w:rsidRPr="00396DA6">
        <w:rPr>
          <w:sz w:val="22"/>
          <w:szCs w:val="22"/>
          <w:lang w:eastAsia="en-US"/>
        </w:rPr>
        <w:t xml:space="preserve"> имеет право:</w:t>
      </w:r>
    </w:p>
    <w:p w:rsidR="00C3002D" w:rsidRDefault="004C4553" w:rsidP="00251823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</w:t>
      </w:r>
      <w:r w:rsidR="00A943D9" w:rsidRPr="00396DA6">
        <w:rPr>
          <w:sz w:val="22"/>
          <w:szCs w:val="22"/>
        </w:rPr>
        <w:t>4</w:t>
      </w:r>
      <w:r w:rsidR="005C54B8" w:rsidRPr="00396DA6">
        <w:rPr>
          <w:sz w:val="22"/>
          <w:szCs w:val="22"/>
        </w:rPr>
        <w:t>.1</w:t>
      </w:r>
      <w:r w:rsidRPr="00396DA6">
        <w:rPr>
          <w:sz w:val="22"/>
          <w:szCs w:val="22"/>
        </w:rPr>
        <w:t xml:space="preserve">. </w:t>
      </w:r>
      <w:proofErr w:type="gramStart"/>
      <w:r w:rsidRPr="00396DA6">
        <w:rPr>
          <w:sz w:val="22"/>
          <w:szCs w:val="22"/>
        </w:rPr>
        <w:t>На получение информации о своих правах и обязанностях, состоянии своего здоровья,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помощи, подписать все необходимые документы, которые содержат первичная  медицинская документация (информированное добровольное согласие на проведение лечебно-диагностических мероприятий и др.).</w:t>
      </w:r>
      <w:proofErr w:type="gramEnd"/>
    </w:p>
    <w:p w:rsidR="00C3002D" w:rsidRDefault="00BF52E8" w:rsidP="00251823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3.4.2. Получить копию медицинской документации и документации, необходимой для получения налогового вычета в соответствии с частью 3 пункта 3 статьи 219 Налогового кодекса РФ.</w:t>
      </w:r>
    </w:p>
    <w:p w:rsidR="00C3002D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6E2A2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4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D408AD" w:rsidRPr="00396DA6">
        <w:rPr>
          <w:rFonts w:eastAsia="Calibri"/>
          <w:b/>
          <w:sz w:val="22"/>
          <w:szCs w:val="22"/>
          <w:lang w:eastAsia="en-US"/>
        </w:rPr>
        <w:t>Конфиденциальность</w:t>
      </w:r>
    </w:p>
    <w:p w:rsidR="00C3002D" w:rsidRDefault="00085C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4.1. Стороны обязуются сохранять конфиденциальность информации, полученную в ходе исполнения настоящего Договора. </w:t>
      </w:r>
    </w:p>
    <w:p w:rsidR="00C3002D" w:rsidRDefault="00085C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4.2. Передача конфиденциальной информации (сведения, составляющие врачебную тайну) третьим лицам, опубликование или иное разглашение такой информации может осуществляться только с письменного согласия </w:t>
      </w:r>
      <w:r w:rsidRPr="00396DA6">
        <w:rPr>
          <w:sz w:val="22"/>
          <w:szCs w:val="22"/>
          <w:lang w:eastAsia="en-US"/>
        </w:rPr>
        <w:t>Пациента</w:t>
      </w:r>
      <w:r w:rsidRPr="00396DA6">
        <w:rPr>
          <w:sz w:val="22"/>
          <w:szCs w:val="22"/>
        </w:rPr>
        <w:t xml:space="preserve">, за исключением случаев, предусмотренных законодательством Российской Федерации. </w:t>
      </w:r>
    </w:p>
    <w:p w:rsidR="00C3002D" w:rsidRDefault="00085C4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b/>
          <w:sz w:val="22"/>
          <w:szCs w:val="22"/>
          <w:lang w:eastAsia="en-US"/>
        </w:rPr>
      </w:pPr>
      <w:r w:rsidRPr="00396DA6">
        <w:rPr>
          <w:sz w:val="22"/>
          <w:szCs w:val="22"/>
        </w:rPr>
        <w:t xml:space="preserve">4.3. Исполнитель не несет ответственности в случае передачи </w:t>
      </w:r>
      <w:r w:rsidR="00B40DC3" w:rsidRPr="00396DA6">
        <w:rPr>
          <w:sz w:val="22"/>
          <w:szCs w:val="22"/>
        </w:rPr>
        <w:t>им</w:t>
      </w:r>
      <w:r w:rsidRPr="00396DA6">
        <w:rPr>
          <w:sz w:val="22"/>
          <w:szCs w:val="22"/>
        </w:rPr>
        <w:t xml:space="preserve"> информации государственным органам, имеющим право затребовать ее в соответствии с законодательством Российской Федерации.</w:t>
      </w:r>
      <w:r w:rsidRPr="00396DA6">
        <w:rPr>
          <w:b/>
          <w:sz w:val="22"/>
          <w:szCs w:val="22"/>
          <w:lang w:eastAsia="en-US"/>
        </w:rPr>
        <w:t xml:space="preserve"> </w:t>
      </w:r>
    </w:p>
    <w:p w:rsidR="00C3002D" w:rsidRDefault="00636C69" w:rsidP="00251823">
      <w:pPr>
        <w:spacing w:line="320" w:lineRule="exact"/>
        <w:ind w:firstLine="709"/>
        <w:rPr>
          <w:sz w:val="22"/>
          <w:szCs w:val="22"/>
        </w:rPr>
      </w:pPr>
      <w:r w:rsidRPr="00396DA6">
        <w:rPr>
          <w:sz w:val="22"/>
          <w:szCs w:val="22"/>
        </w:rPr>
        <w:t>4.4. Перечень персональных данных, подлежащих обработке: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lastRenderedPageBreak/>
        <w:t>фамилия, имя, отчество;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пол, возраст;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паспортные данные;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физиологические особенности человека;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состояние здоровья, имеющиеся заболевания, поставленные диагнозы, факты обращения в медицинские организации;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место регистрации, почтовый адрес, адрес электронной почты, домашний и мобильный телефоны;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 xml:space="preserve">СНИЛС в ПФ РФ 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привычки и увлечения, в том числе вредные (алкоголь, наркотики и др.);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семейное положение, наличие детей, родственные связи;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состояние здоровья (специальные данные).</w:t>
      </w:r>
    </w:p>
    <w:p w:rsidR="00C3002D" w:rsidRDefault="005C54B8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4.4. </w:t>
      </w:r>
      <w:proofErr w:type="gramStart"/>
      <w:r w:rsidRPr="00396DA6">
        <w:rPr>
          <w:sz w:val="22"/>
          <w:szCs w:val="22"/>
        </w:rPr>
        <w:t xml:space="preserve">Акцептировав настоящую публичную оферту, </w:t>
      </w:r>
      <w:r w:rsidR="001B61E1" w:rsidRPr="00396DA6">
        <w:rPr>
          <w:sz w:val="22"/>
          <w:szCs w:val="22"/>
        </w:rPr>
        <w:t>Пациент (Заказчик)</w:t>
      </w:r>
      <w:r w:rsidRPr="00396DA6">
        <w:rPr>
          <w:sz w:val="22"/>
          <w:szCs w:val="22"/>
        </w:rPr>
        <w:t xml:space="preserve"> в соответствии Федеральным законом №152 от 27.07.06 г. «О персональных данных», подтверждает свое согласие на обработку своих персональных данных,  в целях установления медицинского диагноза и оказания медицинских услуг по договору</w:t>
      </w:r>
      <w:r w:rsidR="00FB17E2">
        <w:rPr>
          <w:sz w:val="22"/>
          <w:szCs w:val="22"/>
        </w:rPr>
        <w:t xml:space="preserve">, а также </w:t>
      </w:r>
      <w:r w:rsidR="00FB17E2">
        <w:rPr>
          <w:color w:val="1F1F1F"/>
          <w:sz w:val="22"/>
          <w:szCs w:val="22"/>
        </w:rPr>
        <w:t>в том, что</w:t>
      </w:r>
      <w:r w:rsidR="00412474">
        <w:rPr>
          <w:color w:val="1F1F1F"/>
          <w:sz w:val="22"/>
          <w:szCs w:val="22"/>
        </w:rPr>
        <w:t xml:space="preserve"> </w:t>
      </w:r>
      <w:r w:rsidR="009C0FA7" w:rsidRPr="009C0FA7">
        <w:rPr>
          <w:color w:val="1F1F1F"/>
          <w:sz w:val="22"/>
        </w:rPr>
        <w:t>персональные данные указаны им добровольно, передаются в электронной форме по каналам связи сети «Интернет», переданы через сайт Исполнителя и</w:t>
      </w:r>
      <w:proofErr w:type="gramEnd"/>
      <w:r w:rsidR="00F841FC">
        <w:rPr>
          <w:color w:val="1F1F1F"/>
          <w:sz w:val="22"/>
          <w:szCs w:val="22"/>
        </w:rPr>
        <w:t xml:space="preserve"> </w:t>
      </w:r>
      <w:r w:rsidR="009C0FA7" w:rsidRPr="009C0FA7">
        <w:rPr>
          <w:color w:val="1F1F1F"/>
          <w:sz w:val="22"/>
        </w:rPr>
        <w:t>/или терминал Исполнителя для реализации целей, указанных в настоящей Оферте</w:t>
      </w:r>
      <w:r w:rsidR="00FB17E2" w:rsidRPr="00FB17E2">
        <w:rPr>
          <w:color w:val="1F1F1F"/>
          <w:sz w:val="22"/>
          <w:szCs w:val="22"/>
        </w:rPr>
        <w:t>;</w:t>
      </w:r>
      <w:r w:rsidR="009C0FA7" w:rsidRPr="009C0FA7">
        <w:rPr>
          <w:color w:val="1F1F1F"/>
          <w:sz w:val="22"/>
        </w:rPr>
        <w:t xml:space="preserve"> могут быть использованы Исполнителем для осуществления прямых контактов с Заказчиком/Пациентом с помощью каналов связи.</w:t>
      </w:r>
      <w:r w:rsidR="00412474">
        <w:rPr>
          <w:color w:val="1F1F1F"/>
          <w:sz w:val="22"/>
        </w:rPr>
        <w:t xml:space="preserve"> </w:t>
      </w:r>
      <w:proofErr w:type="gramStart"/>
      <w:r w:rsidR="00636C69" w:rsidRPr="00396DA6">
        <w:rPr>
          <w:sz w:val="22"/>
          <w:szCs w:val="22"/>
        </w:rPr>
        <w:t>Перечень действий с персональными данными, на совершение которых Пациент дает свое согласие: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передачу, обезличивание, блокирование, удаление, уничтожение персональных данных.</w:t>
      </w:r>
      <w:proofErr w:type="gramEnd"/>
    </w:p>
    <w:p w:rsidR="00636C69" w:rsidRDefault="00636C6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Передача персональных данных ограничена исключительно целями оказания услуги и обусловлена исключительно технической необходимостью.</w:t>
      </w:r>
    </w:p>
    <w:p w:rsidR="00636C69" w:rsidRDefault="00636C6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В целях оказания качественной помощи специалист </w:t>
      </w:r>
      <w:r w:rsidR="00EA5C1A" w:rsidRPr="00396DA6">
        <w:rPr>
          <w:sz w:val="22"/>
          <w:szCs w:val="22"/>
        </w:rPr>
        <w:t xml:space="preserve">Исполнителя </w:t>
      </w:r>
      <w:r w:rsidRPr="00396DA6">
        <w:rPr>
          <w:sz w:val="22"/>
          <w:szCs w:val="22"/>
        </w:rPr>
        <w:t xml:space="preserve">имеет право передавать информацию о состоянии здоровья Пациента другим специалистам </w:t>
      </w:r>
      <w:r w:rsidR="00EA5C1A" w:rsidRPr="00396DA6">
        <w:rPr>
          <w:sz w:val="22"/>
          <w:szCs w:val="22"/>
        </w:rPr>
        <w:t>Исполнителя</w:t>
      </w:r>
      <w:r w:rsidRPr="00396DA6">
        <w:rPr>
          <w:sz w:val="22"/>
          <w:szCs w:val="22"/>
        </w:rPr>
        <w:t xml:space="preserve"> в ходе </w:t>
      </w:r>
      <w:proofErr w:type="spellStart"/>
      <w:r w:rsidRPr="00396DA6">
        <w:rPr>
          <w:sz w:val="22"/>
          <w:szCs w:val="22"/>
        </w:rPr>
        <w:t>интервизий</w:t>
      </w:r>
      <w:proofErr w:type="spellEnd"/>
      <w:r w:rsidRPr="00396DA6">
        <w:rPr>
          <w:sz w:val="22"/>
          <w:szCs w:val="22"/>
        </w:rPr>
        <w:t xml:space="preserve"> и врачебных комиссий</w:t>
      </w:r>
      <w:r w:rsidR="00F841FC">
        <w:rPr>
          <w:sz w:val="22"/>
          <w:szCs w:val="22"/>
        </w:rPr>
        <w:t>, а также в ходе мероприятий по контролю качества оказанных услуг</w:t>
      </w:r>
      <w:r w:rsidRPr="00396DA6">
        <w:rPr>
          <w:sz w:val="22"/>
          <w:szCs w:val="22"/>
        </w:rPr>
        <w:t>.</w:t>
      </w:r>
    </w:p>
    <w:p w:rsidR="00C3002D" w:rsidRDefault="00FB17E2" w:rsidP="00251823">
      <w:pPr>
        <w:pStyle w:val="af4"/>
        <w:spacing w:before="0" w:beforeAutospacing="0" w:after="0" w:line="320" w:lineRule="exact"/>
        <w:ind w:firstLine="709"/>
      </w:pPr>
      <w:r w:rsidRPr="00FB17E2">
        <w:rPr>
          <w:color w:val="1F1F1F"/>
          <w:sz w:val="22"/>
          <w:szCs w:val="22"/>
        </w:rPr>
        <w:t>Для защиты от противоправных действий третьих лиц указанные Заказчиком  персональные данные могут быть переданы банку, осуществляющему транзакции по оплате услуг Исполнителя;</w:t>
      </w:r>
    </w:p>
    <w:p w:rsidR="00C3002D" w:rsidRDefault="00FB17E2" w:rsidP="00251823">
      <w:pPr>
        <w:pStyle w:val="af4"/>
        <w:spacing w:before="0" w:beforeAutospacing="0" w:after="0" w:line="320" w:lineRule="exact"/>
        <w:ind w:firstLine="709"/>
      </w:pPr>
      <w:r w:rsidRPr="00FB17E2">
        <w:rPr>
          <w:color w:val="1F1F1F"/>
          <w:sz w:val="22"/>
          <w:szCs w:val="22"/>
        </w:rPr>
        <w:t>Согласие на обработку его персональных данных является бессрочным и может быть отозвано Заказчиком/Пациентом или его законным представителем, подачей письменного заявления Исполнителю.</w:t>
      </w:r>
    </w:p>
    <w:p w:rsidR="00C3002D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b/>
          <w:sz w:val="22"/>
          <w:szCs w:val="22"/>
          <w:lang w:eastAsia="en-US"/>
        </w:rPr>
      </w:pPr>
    </w:p>
    <w:p w:rsidR="00C3002D" w:rsidRDefault="00946E62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5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22109C" w:rsidRPr="00396DA6">
        <w:rPr>
          <w:rFonts w:eastAsia="Calibri"/>
          <w:b/>
          <w:sz w:val="22"/>
          <w:szCs w:val="22"/>
          <w:lang w:eastAsia="en-US"/>
        </w:rPr>
        <w:t>Ответственность сторон</w:t>
      </w:r>
    </w:p>
    <w:p w:rsidR="00C3002D" w:rsidRDefault="00085C4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Федерации.</w:t>
      </w:r>
      <w:r w:rsidR="00490BA7" w:rsidRPr="00396DA6" w:rsidDel="00490BA7">
        <w:rPr>
          <w:sz w:val="22"/>
          <w:szCs w:val="22"/>
          <w:lang w:eastAsia="en-US"/>
        </w:rPr>
        <w:t xml:space="preserve"> </w:t>
      </w:r>
      <w:r w:rsidRPr="00396DA6">
        <w:rPr>
          <w:sz w:val="22"/>
          <w:szCs w:val="22"/>
          <w:lang w:eastAsia="en-US"/>
        </w:rPr>
        <w:t xml:space="preserve">5.2. Вред, причиненный жизни и здоровью </w:t>
      </w:r>
      <w:r w:rsidR="00EA5C1A" w:rsidRPr="00396DA6">
        <w:rPr>
          <w:sz w:val="22"/>
          <w:szCs w:val="22"/>
          <w:lang w:eastAsia="en-US"/>
        </w:rPr>
        <w:t>Пациента</w:t>
      </w:r>
      <w:r w:rsidRPr="00396DA6">
        <w:rPr>
          <w:sz w:val="22"/>
          <w:szCs w:val="22"/>
          <w:lang w:eastAsia="en-US"/>
        </w:rPr>
        <w:t xml:space="preserve"> в результате предоставления некачественной платной медицинской услуги, подлежит возмещению Исполнителем в соответствии с законодательством Российской Федерации.</w:t>
      </w:r>
    </w:p>
    <w:p w:rsidR="00C3002D" w:rsidRDefault="005C54B8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5.</w:t>
      </w:r>
      <w:r w:rsidR="00076231">
        <w:rPr>
          <w:sz w:val="22"/>
          <w:szCs w:val="22"/>
          <w:lang w:eastAsia="en-US"/>
        </w:rPr>
        <w:t>2</w:t>
      </w:r>
      <w:r w:rsidRPr="00396DA6">
        <w:rPr>
          <w:sz w:val="22"/>
          <w:szCs w:val="22"/>
          <w:lang w:eastAsia="en-US"/>
        </w:rPr>
        <w:t xml:space="preserve">. Исполнитель освобождается от ответственности за неисполнение или ненадлежащее исполнение настоящего Договора, причиной которого стало нарушение </w:t>
      </w:r>
      <w:r w:rsidR="001B61E1" w:rsidRPr="00396DA6">
        <w:rPr>
          <w:sz w:val="22"/>
          <w:szCs w:val="22"/>
          <w:lang w:eastAsia="en-US"/>
        </w:rPr>
        <w:t>Пациентом</w:t>
      </w:r>
      <w:r w:rsidRPr="00396DA6">
        <w:rPr>
          <w:sz w:val="22"/>
          <w:szCs w:val="22"/>
          <w:lang w:eastAsia="en-US"/>
        </w:rPr>
        <w:t xml:space="preserve"> условий настоящего Договора, в случаях осложнений и побочных эффектов, связанных с биологическими особенностями организма, а так же в случае, если </w:t>
      </w:r>
      <w:r w:rsidR="001B61E1" w:rsidRPr="00396DA6">
        <w:rPr>
          <w:sz w:val="22"/>
          <w:szCs w:val="22"/>
          <w:lang w:eastAsia="en-US"/>
        </w:rPr>
        <w:t>Пациент</w:t>
      </w:r>
      <w:r w:rsidRPr="00396DA6">
        <w:rPr>
          <w:sz w:val="22"/>
          <w:szCs w:val="22"/>
          <w:lang w:eastAsia="en-US"/>
        </w:rPr>
        <w:t xml:space="preserve"> не проинформировал Исполнителя о перенесенных заболеваниях. </w:t>
      </w:r>
    </w:p>
    <w:p w:rsidR="00076231" w:rsidRPr="00746AE9" w:rsidRDefault="00076231" w:rsidP="00076231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lastRenderedPageBreak/>
        <w:t xml:space="preserve">5.3. </w:t>
      </w:r>
      <w:proofErr w:type="gramStart"/>
      <w:r w:rsidRPr="00746AE9">
        <w:rPr>
          <w:sz w:val="22"/>
          <w:szCs w:val="22"/>
          <w:lang w:eastAsia="en-US"/>
        </w:rPr>
        <w:t xml:space="preserve">Исполнитель не несет ответственности за нарушение условий Договора и возможные убытки, если такое нарушение или убытки вызваны действием обстоятельств непреодолимой силы (форс-мажор), включая: действия органов государственной власти, </w:t>
      </w:r>
      <w:r>
        <w:rPr>
          <w:sz w:val="22"/>
          <w:szCs w:val="22"/>
          <w:lang w:eastAsia="en-US"/>
        </w:rPr>
        <w:t xml:space="preserve">включая </w:t>
      </w:r>
      <w:r w:rsidRPr="00746AE9">
        <w:rPr>
          <w:sz w:val="22"/>
          <w:szCs w:val="22"/>
        </w:rPr>
        <w:t>установление государственного регулирования хозяйственной деятельности организаций в сети интернет и/или установление органами государственной власти  разовых ограничений, затрудняющих или делающих невозможным исполнение договора или его части</w:t>
      </w:r>
      <w:r>
        <w:rPr>
          <w:sz w:val="22"/>
          <w:szCs w:val="22"/>
        </w:rPr>
        <w:t xml:space="preserve">, </w:t>
      </w:r>
      <w:r w:rsidRPr="00746AE9">
        <w:rPr>
          <w:sz w:val="22"/>
          <w:szCs w:val="22"/>
          <w:lang w:eastAsia="en-US"/>
        </w:rPr>
        <w:t>пожар, наводнение, землетрясение, другие стихийные действия</w:t>
      </w:r>
      <w:proofErr w:type="gramEnd"/>
      <w:r w:rsidRPr="00746AE9">
        <w:rPr>
          <w:sz w:val="22"/>
          <w:szCs w:val="22"/>
          <w:lang w:eastAsia="en-US"/>
        </w:rPr>
        <w:t xml:space="preserve">, </w:t>
      </w:r>
      <w:proofErr w:type="gramStart"/>
      <w:r w:rsidRPr="00746AE9">
        <w:rPr>
          <w:sz w:val="22"/>
          <w:szCs w:val="22"/>
          <w:lang w:eastAsia="en-US"/>
        </w:rPr>
        <w:t>забастовки, гражданские волнения, беспорядки,</w:t>
      </w:r>
      <w:r>
        <w:rPr>
          <w:sz w:val="22"/>
          <w:szCs w:val="22"/>
          <w:lang w:eastAsia="en-US"/>
        </w:rPr>
        <w:t xml:space="preserve"> </w:t>
      </w:r>
      <w:r w:rsidRPr="00746AE9">
        <w:rPr>
          <w:sz w:val="22"/>
          <w:szCs w:val="22"/>
          <w:lang w:eastAsia="en-US"/>
        </w:rPr>
        <w:t>авари</w:t>
      </w:r>
      <w:r>
        <w:rPr>
          <w:sz w:val="22"/>
          <w:szCs w:val="22"/>
          <w:lang w:eastAsia="en-US"/>
        </w:rPr>
        <w:t>и</w:t>
      </w:r>
      <w:r w:rsidRPr="00746AE9">
        <w:rPr>
          <w:sz w:val="22"/>
          <w:szCs w:val="22"/>
          <w:lang w:eastAsia="en-US"/>
        </w:rPr>
        <w:t xml:space="preserve"> технологических объектов электроснабжения, линий связи или сетей передачи данных, сбои или отсутствие  электроснабжения и/или технической возможности использования сети передачи данных и линий связи, </w:t>
      </w:r>
      <w:proofErr w:type="spellStart"/>
      <w:r w:rsidRPr="00746AE9">
        <w:rPr>
          <w:sz w:val="22"/>
          <w:szCs w:val="22"/>
        </w:rPr>
        <w:t>интернет-соединений</w:t>
      </w:r>
      <w:proofErr w:type="spellEnd"/>
      <w:r w:rsidRPr="00746AE9">
        <w:rPr>
          <w:sz w:val="22"/>
          <w:szCs w:val="22"/>
        </w:rPr>
        <w:t xml:space="preserve"> между сервером электронной почты Заказчика и сервером Сайта,</w:t>
      </w:r>
      <w:r w:rsidRPr="00746AE9">
        <w:rPr>
          <w:sz w:val="22"/>
          <w:szCs w:val="22"/>
          <w:lang w:eastAsia="en-US"/>
        </w:rPr>
        <w:t xml:space="preserve"> неисправности оборудования третьих лиц,</w:t>
      </w:r>
      <w:r w:rsidRPr="00746AE9">
        <w:rPr>
          <w:sz w:val="22"/>
          <w:szCs w:val="22"/>
        </w:rPr>
        <w:t xml:space="preserve"> неправомерных действий третьих лиц, направленных на нарушения информационной безопасности или нормального функционирования </w:t>
      </w:r>
      <w:r>
        <w:rPr>
          <w:sz w:val="22"/>
          <w:szCs w:val="22"/>
        </w:rPr>
        <w:t>программно-аппаратных средств Исполнителя, включая с</w:t>
      </w:r>
      <w:r w:rsidRPr="00746AE9">
        <w:rPr>
          <w:sz w:val="22"/>
          <w:szCs w:val="22"/>
        </w:rPr>
        <w:t>айт и</w:t>
      </w:r>
      <w:proofErr w:type="gramEnd"/>
      <w:r w:rsidRPr="00746AE9">
        <w:rPr>
          <w:sz w:val="22"/>
          <w:szCs w:val="22"/>
        </w:rPr>
        <w:t xml:space="preserve"> оборудования Исполнителя; сбоев в работе Сайта, вызванных компьютерными вирусами</w:t>
      </w:r>
      <w:r>
        <w:rPr>
          <w:sz w:val="22"/>
          <w:szCs w:val="22"/>
        </w:rPr>
        <w:t>;</w:t>
      </w:r>
      <w:r w:rsidRPr="00746AE9">
        <w:rPr>
          <w:sz w:val="22"/>
          <w:szCs w:val="22"/>
          <w:lang w:eastAsia="en-US"/>
        </w:rPr>
        <w:t xml:space="preserve"> любые иные обстоятельства, не ограничиваясь перечисленным</w:t>
      </w:r>
      <w:r>
        <w:rPr>
          <w:sz w:val="22"/>
          <w:szCs w:val="22"/>
          <w:lang w:eastAsia="en-US"/>
        </w:rPr>
        <w:t>и</w:t>
      </w:r>
      <w:r w:rsidRPr="00746AE9">
        <w:rPr>
          <w:sz w:val="22"/>
          <w:szCs w:val="22"/>
          <w:lang w:eastAsia="en-US"/>
        </w:rPr>
        <w:t>, которые могут повлиять на выполнение Исполнителем условий Договора и неподконтрольные Исполнителю.</w:t>
      </w:r>
    </w:p>
    <w:p w:rsidR="00076231" w:rsidRDefault="00076231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</w:p>
    <w:p w:rsidR="00C3002D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625815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6. Выдача Результатов исследования</w:t>
      </w:r>
    </w:p>
    <w:p w:rsidR="00C3002D" w:rsidRDefault="00625815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524B9E">
        <w:rPr>
          <w:sz w:val="22"/>
          <w:szCs w:val="22"/>
          <w:lang w:eastAsia="en-US"/>
        </w:rPr>
        <w:t xml:space="preserve">6.1. </w:t>
      </w:r>
      <w:r w:rsidR="006F7AE2" w:rsidRPr="00524B9E">
        <w:rPr>
          <w:sz w:val="22"/>
          <w:szCs w:val="22"/>
          <w:lang w:eastAsia="en-US"/>
        </w:rPr>
        <w:t>Результаты исследования в виде электронного документа</w:t>
      </w:r>
      <w:r w:rsidR="00801DE9" w:rsidRPr="00524B9E">
        <w:rPr>
          <w:sz w:val="22"/>
          <w:szCs w:val="22"/>
          <w:lang w:eastAsia="en-US"/>
        </w:rPr>
        <w:t xml:space="preserve"> </w:t>
      </w:r>
      <w:r w:rsidR="005B10EF">
        <w:rPr>
          <w:sz w:val="22"/>
          <w:szCs w:val="22"/>
          <w:lang w:eastAsia="en-US"/>
        </w:rPr>
        <w:t>или копии</w:t>
      </w:r>
      <w:r w:rsidR="00801DE9" w:rsidRPr="00524B9E">
        <w:rPr>
          <w:sz w:val="22"/>
          <w:szCs w:val="22"/>
          <w:lang w:eastAsia="en-US"/>
        </w:rPr>
        <w:t xml:space="preserve"> документа – </w:t>
      </w:r>
      <w:r w:rsidR="006F7AE2" w:rsidRPr="00524B9E">
        <w:rPr>
          <w:sz w:val="22"/>
          <w:szCs w:val="22"/>
          <w:lang w:eastAsia="en-US"/>
        </w:rPr>
        <w:t xml:space="preserve"> направляются на указанн</w:t>
      </w:r>
      <w:r w:rsidR="005B10EF">
        <w:rPr>
          <w:sz w:val="22"/>
          <w:szCs w:val="22"/>
          <w:lang w:eastAsia="en-US"/>
        </w:rPr>
        <w:t>ый</w:t>
      </w:r>
      <w:r w:rsidR="006F7AE2" w:rsidRPr="00524B9E">
        <w:rPr>
          <w:sz w:val="22"/>
          <w:szCs w:val="22"/>
          <w:lang w:eastAsia="en-US"/>
        </w:rPr>
        <w:t xml:space="preserve"> Заказчиком/Пациентом </w:t>
      </w:r>
      <w:r w:rsidR="00122372" w:rsidRPr="00524B9E">
        <w:rPr>
          <w:sz w:val="22"/>
          <w:szCs w:val="22"/>
          <w:lang w:eastAsia="en-US"/>
        </w:rPr>
        <w:t>при</w:t>
      </w:r>
      <w:r w:rsidR="006F7AE2" w:rsidRPr="00524B9E">
        <w:rPr>
          <w:sz w:val="22"/>
          <w:szCs w:val="22"/>
          <w:lang w:eastAsia="en-US"/>
        </w:rPr>
        <w:t xml:space="preserve"> акцепт</w:t>
      </w:r>
      <w:r w:rsidR="00122372" w:rsidRPr="00524B9E">
        <w:rPr>
          <w:sz w:val="22"/>
          <w:szCs w:val="22"/>
          <w:lang w:eastAsia="en-US"/>
        </w:rPr>
        <w:t>е</w:t>
      </w:r>
      <w:r w:rsidR="006F7AE2" w:rsidRPr="00524B9E">
        <w:rPr>
          <w:sz w:val="22"/>
          <w:szCs w:val="22"/>
          <w:lang w:eastAsia="en-US"/>
        </w:rPr>
        <w:t xml:space="preserve"> настоящей публичной оферты </w:t>
      </w:r>
      <w:r w:rsidR="005B10EF">
        <w:rPr>
          <w:sz w:val="22"/>
          <w:szCs w:val="22"/>
          <w:lang w:eastAsia="en-US"/>
        </w:rPr>
        <w:t xml:space="preserve">адрес </w:t>
      </w:r>
      <w:r w:rsidR="006F7AE2" w:rsidRPr="00524B9E">
        <w:rPr>
          <w:sz w:val="22"/>
          <w:szCs w:val="22"/>
          <w:lang w:eastAsia="en-US"/>
        </w:rPr>
        <w:t>электронн</w:t>
      </w:r>
      <w:r w:rsidR="005B10EF">
        <w:rPr>
          <w:sz w:val="22"/>
          <w:szCs w:val="22"/>
          <w:lang w:eastAsia="en-US"/>
        </w:rPr>
        <w:t>ой</w:t>
      </w:r>
      <w:r w:rsidR="006F7AE2" w:rsidRPr="00524B9E">
        <w:rPr>
          <w:sz w:val="22"/>
          <w:szCs w:val="22"/>
          <w:lang w:eastAsia="en-US"/>
        </w:rPr>
        <w:t xml:space="preserve"> почт</w:t>
      </w:r>
      <w:r w:rsidR="005B10EF">
        <w:rPr>
          <w:sz w:val="22"/>
          <w:szCs w:val="22"/>
          <w:lang w:eastAsia="en-US"/>
        </w:rPr>
        <w:t>ы</w:t>
      </w:r>
      <w:r w:rsidR="006F7AE2" w:rsidRPr="00524B9E">
        <w:rPr>
          <w:sz w:val="22"/>
          <w:szCs w:val="22"/>
          <w:lang w:eastAsia="en-US"/>
        </w:rPr>
        <w:t xml:space="preserve">. При этом все риски, связанные </w:t>
      </w:r>
      <w:r w:rsidR="00332C52" w:rsidRPr="00524B9E">
        <w:rPr>
          <w:sz w:val="22"/>
          <w:szCs w:val="22"/>
          <w:lang w:eastAsia="en-US"/>
        </w:rPr>
        <w:t>с</w:t>
      </w:r>
      <w:r w:rsidR="006F7AE2" w:rsidRPr="00524B9E">
        <w:rPr>
          <w:sz w:val="22"/>
          <w:szCs w:val="22"/>
          <w:lang w:eastAsia="en-US"/>
        </w:rPr>
        <w:t xml:space="preserve"> неполучением, несвоевременным получением или возможным несанкционированным доступом третьих лиц при указанном выше способе несет Пациент/Заказчик</w:t>
      </w:r>
      <w:r w:rsidR="001B49A5" w:rsidRPr="00524B9E">
        <w:rPr>
          <w:sz w:val="22"/>
          <w:szCs w:val="22"/>
          <w:lang w:eastAsia="en-US"/>
        </w:rPr>
        <w:t>. Подтверждением оказания услуги является электронн</w:t>
      </w:r>
      <w:r w:rsidR="005B10EF">
        <w:rPr>
          <w:sz w:val="22"/>
          <w:szCs w:val="22"/>
          <w:lang w:eastAsia="en-US"/>
        </w:rPr>
        <w:t>ое письмо</w:t>
      </w:r>
      <w:r w:rsidR="001B49A5" w:rsidRPr="00524B9E">
        <w:rPr>
          <w:sz w:val="22"/>
          <w:szCs w:val="22"/>
          <w:lang w:eastAsia="en-US"/>
        </w:rPr>
        <w:t xml:space="preserve"> о направлении Результата исследования на </w:t>
      </w:r>
      <w:r w:rsidR="005B10EF">
        <w:rPr>
          <w:sz w:val="22"/>
          <w:szCs w:val="22"/>
          <w:lang w:eastAsia="en-US"/>
        </w:rPr>
        <w:t xml:space="preserve">адрес </w:t>
      </w:r>
      <w:r w:rsidR="001B49A5" w:rsidRPr="00524B9E">
        <w:rPr>
          <w:sz w:val="22"/>
          <w:szCs w:val="22"/>
          <w:lang w:eastAsia="en-US"/>
        </w:rPr>
        <w:t>электронн</w:t>
      </w:r>
      <w:r w:rsidR="005B10EF">
        <w:rPr>
          <w:sz w:val="22"/>
          <w:szCs w:val="22"/>
          <w:lang w:eastAsia="en-US"/>
        </w:rPr>
        <w:t>ой почты</w:t>
      </w:r>
      <w:r w:rsidR="001B49A5" w:rsidRPr="00524B9E">
        <w:rPr>
          <w:sz w:val="22"/>
          <w:szCs w:val="22"/>
          <w:lang w:eastAsia="en-US"/>
        </w:rPr>
        <w:t xml:space="preserve">  Заказчика/Пациента</w:t>
      </w:r>
      <w:r w:rsidR="005B10EF">
        <w:rPr>
          <w:sz w:val="22"/>
          <w:szCs w:val="22"/>
          <w:lang w:eastAsia="en-US"/>
        </w:rPr>
        <w:t>, содержащее результат оказания услуг</w:t>
      </w:r>
      <w:r w:rsidR="001B49A5" w:rsidRPr="00524B9E">
        <w:rPr>
          <w:sz w:val="22"/>
          <w:szCs w:val="22"/>
          <w:lang w:eastAsia="en-US"/>
        </w:rPr>
        <w:t>.</w:t>
      </w:r>
    </w:p>
    <w:p w:rsidR="00C3002D" w:rsidRDefault="006F7AE2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524B9E">
        <w:rPr>
          <w:sz w:val="22"/>
          <w:szCs w:val="22"/>
          <w:lang w:eastAsia="en-US"/>
        </w:rPr>
        <w:t xml:space="preserve">6.2.  </w:t>
      </w:r>
      <w:r w:rsidR="00625815" w:rsidRPr="00524B9E">
        <w:rPr>
          <w:sz w:val="22"/>
          <w:szCs w:val="22"/>
          <w:lang w:eastAsia="en-US"/>
        </w:rPr>
        <w:t xml:space="preserve">Результаты исследования предоставляются </w:t>
      </w:r>
      <w:r w:rsidR="00FD7565" w:rsidRPr="00524B9E">
        <w:rPr>
          <w:sz w:val="22"/>
          <w:szCs w:val="22"/>
          <w:lang w:eastAsia="en-US"/>
        </w:rPr>
        <w:t xml:space="preserve">на бумажном носителе </w:t>
      </w:r>
      <w:r w:rsidR="00625815" w:rsidRPr="00524B9E">
        <w:rPr>
          <w:sz w:val="22"/>
          <w:szCs w:val="22"/>
          <w:lang w:eastAsia="en-US"/>
        </w:rPr>
        <w:t xml:space="preserve">в распечатанном виде </w:t>
      </w:r>
      <w:r w:rsidR="00FD7565" w:rsidRPr="00524B9E">
        <w:rPr>
          <w:sz w:val="22"/>
          <w:szCs w:val="22"/>
          <w:lang w:eastAsia="en-US"/>
        </w:rPr>
        <w:t>при предъявлении документа об оплате исследования (кассового чека) и документа, удостоверяющего личность самого Пац</w:t>
      </w:r>
      <w:r w:rsidR="00122372" w:rsidRPr="00524B9E">
        <w:rPr>
          <w:sz w:val="22"/>
          <w:szCs w:val="22"/>
          <w:lang w:eastAsia="en-US"/>
        </w:rPr>
        <w:t>и</w:t>
      </w:r>
      <w:r w:rsidR="00FD7565" w:rsidRPr="00524B9E">
        <w:rPr>
          <w:sz w:val="22"/>
          <w:szCs w:val="22"/>
          <w:lang w:eastAsia="en-US"/>
        </w:rPr>
        <w:t xml:space="preserve">ента/Заказчика, </w:t>
      </w:r>
      <w:r w:rsidR="00625815" w:rsidRPr="00524B9E">
        <w:rPr>
          <w:sz w:val="22"/>
          <w:szCs w:val="22"/>
          <w:lang w:eastAsia="en-US"/>
        </w:rPr>
        <w:t xml:space="preserve">в </w:t>
      </w:r>
      <w:r w:rsidRPr="00524B9E">
        <w:rPr>
          <w:sz w:val="22"/>
          <w:szCs w:val="22"/>
          <w:lang w:eastAsia="en-US"/>
        </w:rPr>
        <w:t xml:space="preserve">пунктах </w:t>
      </w:r>
      <w:r w:rsidR="005B10EF">
        <w:rPr>
          <w:sz w:val="22"/>
          <w:szCs w:val="22"/>
          <w:lang w:eastAsia="en-US"/>
        </w:rPr>
        <w:t xml:space="preserve">приема биоматериалов </w:t>
      </w:r>
      <w:r w:rsidRPr="00524B9E">
        <w:rPr>
          <w:sz w:val="22"/>
          <w:szCs w:val="22"/>
          <w:lang w:eastAsia="en-US"/>
        </w:rPr>
        <w:t xml:space="preserve">Исполнителя, </w:t>
      </w:r>
      <w:proofErr w:type="gramStart"/>
      <w:r w:rsidR="00490BA7">
        <w:rPr>
          <w:sz w:val="22"/>
          <w:szCs w:val="22"/>
        </w:rPr>
        <w:t>адреса</w:t>
      </w:r>
      <w:proofErr w:type="gramEnd"/>
      <w:r w:rsidR="00490BA7">
        <w:rPr>
          <w:sz w:val="22"/>
          <w:szCs w:val="22"/>
        </w:rPr>
        <w:t xml:space="preserve"> месторасположения которых указаны в п.11 настоящего Договора</w:t>
      </w:r>
      <w:r w:rsidR="001B49A5" w:rsidRPr="00524B9E">
        <w:rPr>
          <w:sz w:val="22"/>
          <w:szCs w:val="22"/>
          <w:lang w:eastAsia="en-US"/>
        </w:rPr>
        <w:t>.</w:t>
      </w:r>
    </w:p>
    <w:p w:rsidR="00C3002D" w:rsidRDefault="009C0FA7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B10F65">
        <w:rPr>
          <w:sz w:val="22"/>
          <w:szCs w:val="22"/>
          <w:lang w:eastAsia="en-US"/>
        </w:rPr>
        <w:t xml:space="preserve">6.3. Срок проведения исследований начинает исчисляться с момента получения Исполнителем биологического материала Пациента и составляет </w:t>
      </w:r>
      <w:r w:rsidR="00A21E8F">
        <w:rPr>
          <w:sz w:val="22"/>
          <w:szCs w:val="22"/>
          <w:lang w:eastAsia="en-US"/>
        </w:rPr>
        <w:t>3</w:t>
      </w:r>
      <w:r w:rsidRPr="00B10F65">
        <w:rPr>
          <w:sz w:val="22"/>
          <w:szCs w:val="22"/>
          <w:lang w:eastAsia="en-US"/>
        </w:rPr>
        <w:t xml:space="preserve"> час</w:t>
      </w:r>
      <w:r w:rsidR="00A21E8F">
        <w:rPr>
          <w:sz w:val="22"/>
          <w:szCs w:val="22"/>
          <w:lang w:eastAsia="en-US"/>
        </w:rPr>
        <w:t>а</w:t>
      </w:r>
      <w:r w:rsidRPr="00B10F65">
        <w:rPr>
          <w:sz w:val="22"/>
          <w:szCs w:val="22"/>
          <w:lang w:eastAsia="en-US"/>
        </w:rPr>
        <w:t xml:space="preserve"> по услуге  «Качественное определение РНК </w:t>
      </w:r>
      <w:proofErr w:type="spellStart"/>
      <w:r w:rsidRPr="00B10F65">
        <w:rPr>
          <w:sz w:val="22"/>
          <w:szCs w:val="22"/>
          <w:lang w:eastAsia="en-US"/>
        </w:rPr>
        <w:t>коронавируса</w:t>
      </w:r>
      <w:proofErr w:type="spellEnd"/>
      <w:r w:rsidRPr="00B10F65">
        <w:rPr>
          <w:sz w:val="22"/>
          <w:szCs w:val="22"/>
          <w:lang w:eastAsia="en-US"/>
        </w:rPr>
        <w:t xml:space="preserve"> 2019-nCoV (экспресс метод)</w:t>
      </w:r>
      <w:r w:rsidR="00B10F65" w:rsidRPr="00B10F65">
        <w:rPr>
          <w:sz w:val="22"/>
          <w:szCs w:val="22"/>
          <w:lang w:eastAsia="en-US"/>
        </w:rPr>
        <w:t xml:space="preserve"> время ожидания результата </w:t>
      </w:r>
      <w:r w:rsidR="00A21E8F">
        <w:rPr>
          <w:sz w:val="22"/>
          <w:szCs w:val="22"/>
          <w:lang w:eastAsia="en-US"/>
        </w:rPr>
        <w:t>3</w:t>
      </w:r>
      <w:r w:rsidR="00B10F65" w:rsidRPr="00B10F65">
        <w:rPr>
          <w:sz w:val="22"/>
          <w:szCs w:val="22"/>
          <w:lang w:eastAsia="en-US"/>
        </w:rPr>
        <w:t xml:space="preserve"> час</w:t>
      </w:r>
      <w:r w:rsidR="00A21E8F">
        <w:rPr>
          <w:sz w:val="22"/>
          <w:szCs w:val="22"/>
          <w:lang w:eastAsia="en-US"/>
        </w:rPr>
        <w:t>а</w:t>
      </w:r>
      <w:r w:rsidRPr="00B10F65">
        <w:rPr>
          <w:sz w:val="22"/>
          <w:szCs w:val="22"/>
          <w:lang w:eastAsia="en-US"/>
        </w:rPr>
        <w:t xml:space="preserve">»  и  24 часа по услуге «Качественное определение РНК </w:t>
      </w:r>
      <w:proofErr w:type="spellStart"/>
      <w:r w:rsidRPr="00B10F65">
        <w:rPr>
          <w:sz w:val="22"/>
          <w:szCs w:val="22"/>
          <w:lang w:eastAsia="en-US"/>
        </w:rPr>
        <w:t>коронавируса</w:t>
      </w:r>
      <w:proofErr w:type="spellEnd"/>
      <w:r w:rsidRPr="00B10F65">
        <w:rPr>
          <w:sz w:val="22"/>
          <w:szCs w:val="22"/>
          <w:lang w:eastAsia="en-US"/>
        </w:rPr>
        <w:t xml:space="preserve"> 2019-nCoV (с забором)».</w:t>
      </w:r>
    </w:p>
    <w:p w:rsidR="002A6377" w:rsidRPr="002A6377" w:rsidRDefault="00076231" w:rsidP="00076231">
      <w:pPr>
        <w:shd w:val="clear" w:color="auto" w:fill="FFFFFF"/>
        <w:ind w:firstLine="709"/>
        <w:jc w:val="both"/>
        <w:rPr>
          <w:sz w:val="23"/>
          <w:szCs w:val="23"/>
        </w:rPr>
      </w:pPr>
      <w:proofErr w:type="gramStart"/>
      <w:r w:rsidRPr="002A6377">
        <w:rPr>
          <w:sz w:val="23"/>
          <w:szCs w:val="23"/>
        </w:rPr>
        <w:t xml:space="preserve">Срок выдачи (предоставления) Заказчику/Пациенту результата по услуге </w:t>
      </w:r>
      <w:r w:rsidRPr="002A6377">
        <w:rPr>
          <w:sz w:val="22"/>
          <w:szCs w:val="22"/>
          <w:lang w:eastAsia="en-US"/>
        </w:rPr>
        <w:t xml:space="preserve">«Качественное определение РНК </w:t>
      </w:r>
      <w:proofErr w:type="spellStart"/>
      <w:r w:rsidRPr="002A6377">
        <w:rPr>
          <w:sz w:val="22"/>
          <w:szCs w:val="22"/>
          <w:lang w:eastAsia="en-US"/>
        </w:rPr>
        <w:t>коронавируса</w:t>
      </w:r>
      <w:proofErr w:type="spellEnd"/>
      <w:r w:rsidRPr="002A6377">
        <w:rPr>
          <w:sz w:val="22"/>
          <w:szCs w:val="22"/>
          <w:lang w:eastAsia="en-US"/>
        </w:rPr>
        <w:t xml:space="preserve"> 2019-nCoV (экспресс метод) время ожидания результата 3 часа» </w:t>
      </w:r>
      <w:r w:rsidRPr="002A6377">
        <w:rPr>
          <w:sz w:val="23"/>
          <w:szCs w:val="23"/>
        </w:rPr>
        <w:t>может быть увеличен по сравнению со сроком указанным</w:t>
      </w:r>
      <w:r w:rsidR="002A6377" w:rsidRPr="002A6377">
        <w:rPr>
          <w:sz w:val="23"/>
          <w:szCs w:val="23"/>
        </w:rPr>
        <w:t xml:space="preserve"> в</w:t>
      </w:r>
      <w:r w:rsidRPr="002A6377">
        <w:rPr>
          <w:sz w:val="23"/>
          <w:szCs w:val="23"/>
        </w:rPr>
        <w:t xml:space="preserve"> предыдущем абзаце настоящего пункта на 3 часа, а </w:t>
      </w:r>
      <w:r w:rsidRPr="002A6377">
        <w:rPr>
          <w:sz w:val="22"/>
          <w:szCs w:val="22"/>
          <w:lang w:eastAsia="en-US"/>
        </w:rPr>
        <w:t xml:space="preserve">по услуге «Качественное определение РНК </w:t>
      </w:r>
      <w:proofErr w:type="spellStart"/>
      <w:r w:rsidRPr="002A6377">
        <w:rPr>
          <w:sz w:val="22"/>
          <w:szCs w:val="22"/>
          <w:lang w:eastAsia="en-US"/>
        </w:rPr>
        <w:t>коронавируса</w:t>
      </w:r>
      <w:proofErr w:type="spellEnd"/>
      <w:r w:rsidRPr="002A6377">
        <w:rPr>
          <w:sz w:val="22"/>
          <w:szCs w:val="22"/>
          <w:lang w:eastAsia="en-US"/>
        </w:rPr>
        <w:t xml:space="preserve"> 2019-nCoV (с забором)»</w:t>
      </w:r>
      <w:r w:rsidRPr="002A6377">
        <w:rPr>
          <w:sz w:val="23"/>
          <w:szCs w:val="23"/>
        </w:rPr>
        <w:t xml:space="preserve"> на 20 часов </w:t>
      </w:r>
      <w:r w:rsidR="002A6377" w:rsidRPr="002A6377">
        <w:rPr>
          <w:sz w:val="23"/>
          <w:szCs w:val="23"/>
        </w:rPr>
        <w:t>в следующих случаях:</w:t>
      </w:r>
      <w:proofErr w:type="gramEnd"/>
    </w:p>
    <w:p w:rsidR="002A6377" w:rsidRPr="002A6377" w:rsidRDefault="002A6377" w:rsidP="00076231">
      <w:pPr>
        <w:shd w:val="clear" w:color="auto" w:fill="FFFFFF"/>
        <w:ind w:firstLine="709"/>
        <w:jc w:val="both"/>
        <w:rPr>
          <w:sz w:val="23"/>
          <w:szCs w:val="23"/>
        </w:rPr>
      </w:pPr>
      <w:r w:rsidRPr="002A6377">
        <w:rPr>
          <w:sz w:val="23"/>
          <w:szCs w:val="23"/>
        </w:rPr>
        <w:t>при получении положительного</w:t>
      </w:r>
      <w:r w:rsidRPr="002A6377">
        <w:rPr>
          <w:sz w:val="23"/>
          <w:szCs w:val="23"/>
        </w:rPr>
        <w:t xml:space="preserve"> результата при проведении исследования </w:t>
      </w:r>
      <w:r w:rsidRPr="002A6377">
        <w:rPr>
          <w:sz w:val="22"/>
          <w:szCs w:val="22"/>
          <w:lang w:eastAsia="en-US"/>
        </w:rPr>
        <w:t xml:space="preserve">Качественное определение РНК </w:t>
      </w:r>
      <w:proofErr w:type="spellStart"/>
      <w:r w:rsidRPr="002A6377">
        <w:rPr>
          <w:sz w:val="22"/>
          <w:szCs w:val="22"/>
          <w:lang w:eastAsia="en-US"/>
        </w:rPr>
        <w:t>коронавируса</w:t>
      </w:r>
      <w:proofErr w:type="spellEnd"/>
      <w:r w:rsidRPr="002A6377">
        <w:rPr>
          <w:sz w:val="22"/>
          <w:szCs w:val="22"/>
          <w:lang w:eastAsia="en-US"/>
        </w:rPr>
        <w:t xml:space="preserve"> 2019-nCoV</w:t>
      </w:r>
      <w:r w:rsidRPr="002A6377">
        <w:rPr>
          <w:sz w:val="23"/>
          <w:szCs w:val="23"/>
        </w:rPr>
        <w:t xml:space="preserve"> (пациент заражен)  в связи с проведением перепроверки </w:t>
      </w:r>
      <w:r w:rsidRPr="002A6377">
        <w:rPr>
          <w:sz w:val="23"/>
          <w:szCs w:val="23"/>
        </w:rPr>
        <w:t xml:space="preserve">результата </w:t>
      </w:r>
      <w:r w:rsidRPr="002A6377">
        <w:rPr>
          <w:sz w:val="23"/>
          <w:szCs w:val="23"/>
        </w:rPr>
        <w:t>исследования;</w:t>
      </w:r>
      <w:r w:rsidRPr="002A6377">
        <w:rPr>
          <w:sz w:val="23"/>
          <w:szCs w:val="23"/>
        </w:rPr>
        <w:t xml:space="preserve"> </w:t>
      </w:r>
    </w:p>
    <w:p w:rsidR="00076231" w:rsidRPr="002A6377" w:rsidRDefault="002A6377" w:rsidP="00076231">
      <w:pPr>
        <w:shd w:val="clear" w:color="auto" w:fill="FFFFFF"/>
        <w:ind w:firstLine="709"/>
        <w:jc w:val="both"/>
        <w:rPr>
          <w:sz w:val="23"/>
          <w:szCs w:val="23"/>
        </w:rPr>
      </w:pPr>
      <w:proofErr w:type="gramStart"/>
      <w:r w:rsidRPr="002A6377">
        <w:rPr>
          <w:sz w:val="23"/>
          <w:szCs w:val="23"/>
        </w:rPr>
        <w:t>при</w:t>
      </w:r>
      <w:r w:rsidR="00076231" w:rsidRPr="002A6377">
        <w:rPr>
          <w:sz w:val="23"/>
          <w:szCs w:val="23"/>
        </w:rPr>
        <w:t xml:space="preserve"> возникновени</w:t>
      </w:r>
      <w:r w:rsidRPr="002A6377">
        <w:rPr>
          <w:sz w:val="23"/>
          <w:szCs w:val="23"/>
        </w:rPr>
        <w:t>и</w:t>
      </w:r>
      <w:r w:rsidR="00076231" w:rsidRPr="002A6377">
        <w:rPr>
          <w:sz w:val="23"/>
          <w:szCs w:val="23"/>
        </w:rPr>
        <w:t xml:space="preserve"> в период оказания услуги </w:t>
      </w:r>
      <w:r w:rsidR="00076231" w:rsidRPr="002A6377">
        <w:rPr>
          <w:sz w:val="22"/>
          <w:szCs w:val="22"/>
          <w:lang w:eastAsia="en-US"/>
        </w:rPr>
        <w:t xml:space="preserve">аварии технологических объектов электроснабжения, линий связи или сетей передачи данных, </w:t>
      </w:r>
      <w:r w:rsidR="00076231" w:rsidRPr="002A6377">
        <w:rPr>
          <w:sz w:val="23"/>
          <w:szCs w:val="23"/>
        </w:rPr>
        <w:t xml:space="preserve">отказов оборудования Исполнителя, </w:t>
      </w:r>
      <w:r w:rsidR="00076231" w:rsidRPr="002A6377">
        <w:rPr>
          <w:sz w:val="22"/>
          <w:szCs w:val="22"/>
          <w:lang w:eastAsia="en-US"/>
        </w:rPr>
        <w:t xml:space="preserve">сбоев или отсутствия  электроснабжения и/или технической возможности использования сети передачи данных и линий связи, </w:t>
      </w:r>
      <w:proofErr w:type="spellStart"/>
      <w:r w:rsidR="00076231" w:rsidRPr="002A6377">
        <w:rPr>
          <w:sz w:val="22"/>
          <w:szCs w:val="22"/>
        </w:rPr>
        <w:t>интернет-соединений</w:t>
      </w:r>
      <w:proofErr w:type="spellEnd"/>
      <w:r w:rsidR="00076231" w:rsidRPr="002A6377">
        <w:rPr>
          <w:sz w:val="22"/>
          <w:szCs w:val="22"/>
        </w:rPr>
        <w:t xml:space="preserve"> между сервером электронной почты Заказчика и сервером Сайта,</w:t>
      </w:r>
      <w:r w:rsidR="00076231" w:rsidRPr="002A6377">
        <w:rPr>
          <w:sz w:val="22"/>
          <w:szCs w:val="22"/>
          <w:lang w:eastAsia="en-US"/>
        </w:rPr>
        <w:t xml:space="preserve"> неисправности оборудования третьих лиц,</w:t>
      </w:r>
      <w:r w:rsidR="00076231" w:rsidRPr="002A6377">
        <w:rPr>
          <w:sz w:val="22"/>
          <w:szCs w:val="22"/>
        </w:rPr>
        <w:t xml:space="preserve"> неправомерных действий третьих лиц, направленных на нарушения информационной безопасности или нормального функционирования программно-аппаратных</w:t>
      </w:r>
      <w:proofErr w:type="gramEnd"/>
      <w:r w:rsidR="00076231" w:rsidRPr="002A6377">
        <w:rPr>
          <w:sz w:val="22"/>
          <w:szCs w:val="22"/>
        </w:rPr>
        <w:t xml:space="preserve"> средств Исполнителя, включая сайт и оборудовани</w:t>
      </w:r>
      <w:r>
        <w:rPr>
          <w:sz w:val="22"/>
          <w:szCs w:val="22"/>
        </w:rPr>
        <w:t>е</w:t>
      </w:r>
      <w:r w:rsidR="00076231" w:rsidRPr="002A6377">
        <w:rPr>
          <w:sz w:val="22"/>
          <w:szCs w:val="22"/>
        </w:rPr>
        <w:t xml:space="preserve"> Исполнителя; сбоев в работе Сайта, вызванных компьютерными вирусами</w:t>
      </w:r>
      <w:r w:rsidR="00076231" w:rsidRPr="002A6377">
        <w:rPr>
          <w:sz w:val="23"/>
          <w:szCs w:val="23"/>
        </w:rPr>
        <w:t xml:space="preserve"> в пунктах приема биоматериалов</w:t>
      </w:r>
      <w:r w:rsidR="00076231" w:rsidRPr="002A6377">
        <w:rPr>
          <w:sz w:val="22"/>
          <w:szCs w:val="22"/>
          <w:lang w:eastAsia="en-US"/>
        </w:rPr>
        <w:t xml:space="preserve">, </w:t>
      </w:r>
      <w:proofErr w:type="gramStart"/>
      <w:r w:rsidR="00076231" w:rsidRPr="002A6377">
        <w:rPr>
          <w:sz w:val="22"/>
          <w:szCs w:val="22"/>
        </w:rPr>
        <w:t>адреса</w:t>
      </w:r>
      <w:proofErr w:type="gramEnd"/>
      <w:r w:rsidR="00076231" w:rsidRPr="002A6377">
        <w:rPr>
          <w:sz w:val="22"/>
          <w:szCs w:val="22"/>
        </w:rPr>
        <w:t xml:space="preserve"> месторасположения которых</w:t>
      </w:r>
      <w:r w:rsidR="00076231">
        <w:rPr>
          <w:sz w:val="22"/>
          <w:szCs w:val="22"/>
        </w:rPr>
        <w:t xml:space="preserve"> </w:t>
      </w:r>
      <w:r w:rsidR="00076231" w:rsidRPr="002A6377">
        <w:rPr>
          <w:sz w:val="22"/>
          <w:szCs w:val="22"/>
        </w:rPr>
        <w:lastRenderedPageBreak/>
        <w:t xml:space="preserve">указаны в п.11 настоящего Договора, а также в </w:t>
      </w:r>
      <w:r w:rsidR="00076231" w:rsidRPr="002A6377">
        <w:rPr>
          <w:sz w:val="23"/>
          <w:szCs w:val="23"/>
        </w:rPr>
        <w:t>подразделениях Исполнителя по адресам, указанным в п.6.2 Дого</w:t>
      </w:r>
      <w:bookmarkStart w:id="0" w:name="_GoBack"/>
      <w:bookmarkEnd w:id="0"/>
      <w:r w:rsidR="00076231" w:rsidRPr="002A6377">
        <w:rPr>
          <w:sz w:val="23"/>
          <w:szCs w:val="23"/>
        </w:rPr>
        <w:t xml:space="preserve">вора. </w:t>
      </w:r>
    </w:p>
    <w:p w:rsidR="00C3002D" w:rsidRPr="00412474" w:rsidRDefault="009C0FA7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412474">
        <w:rPr>
          <w:sz w:val="22"/>
          <w:szCs w:val="22"/>
          <w:lang w:eastAsia="en-US"/>
        </w:rPr>
        <w:t xml:space="preserve">6.4. При оформлении чеков, результатов исследований биоматериала пациента, иных документов Исполнитель вправе использовать </w:t>
      </w:r>
      <w:r w:rsidR="00412474" w:rsidRPr="00412474">
        <w:rPr>
          <w:sz w:val="22"/>
          <w:szCs w:val="22"/>
          <w:lang w:eastAsia="en-US"/>
        </w:rPr>
        <w:t xml:space="preserve">с помощью средств механического или иного копирования </w:t>
      </w:r>
      <w:r w:rsidRPr="00412474">
        <w:rPr>
          <w:sz w:val="22"/>
          <w:szCs w:val="22"/>
          <w:lang w:eastAsia="en-US"/>
        </w:rPr>
        <w:t>факсимильное воспроизведение</w:t>
      </w:r>
      <w:r w:rsidR="00412474" w:rsidRPr="00412474">
        <w:rPr>
          <w:sz w:val="22"/>
          <w:szCs w:val="22"/>
          <w:lang w:eastAsia="en-US"/>
        </w:rPr>
        <w:t xml:space="preserve"> подписи</w:t>
      </w:r>
      <w:proofErr w:type="gramStart"/>
      <w:r w:rsidR="00412474" w:rsidRPr="00412474">
        <w:rPr>
          <w:sz w:val="22"/>
          <w:szCs w:val="22"/>
          <w:lang w:eastAsia="en-US"/>
        </w:rPr>
        <w:t>,</w:t>
      </w:r>
      <w:r w:rsidRPr="00412474">
        <w:rPr>
          <w:sz w:val="22"/>
          <w:szCs w:val="22"/>
          <w:lang w:eastAsia="en-US"/>
        </w:rPr>
        <w:t xml:space="preserve">, </w:t>
      </w:r>
      <w:proofErr w:type="gramEnd"/>
      <w:r w:rsidRPr="00412474">
        <w:rPr>
          <w:sz w:val="22"/>
          <w:szCs w:val="22"/>
          <w:lang w:eastAsia="en-US"/>
        </w:rPr>
        <w:t>электронную подпись либо ино</w:t>
      </w:r>
      <w:r w:rsidR="00412474" w:rsidRPr="00412474">
        <w:rPr>
          <w:sz w:val="22"/>
          <w:szCs w:val="22"/>
          <w:lang w:eastAsia="en-US"/>
        </w:rPr>
        <w:t>й</w:t>
      </w:r>
      <w:r w:rsidRPr="00412474">
        <w:rPr>
          <w:sz w:val="22"/>
          <w:szCs w:val="22"/>
          <w:lang w:eastAsia="en-US"/>
        </w:rPr>
        <w:t xml:space="preserve"> аналог собственноручн</w:t>
      </w:r>
      <w:r w:rsidR="00412474" w:rsidRPr="00412474">
        <w:rPr>
          <w:sz w:val="22"/>
          <w:szCs w:val="22"/>
          <w:lang w:eastAsia="en-US"/>
        </w:rPr>
        <w:t xml:space="preserve">ой подписи </w:t>
      </w:r>
      <w:r w:rsidRPr="00412474">
        <w:rPr>
          <w:sz w:val="22"/>
          <w:szCs w:val="22"/>
          <w:lang w:eastAsia="en-US"/>
        </w:rPr>
        <w:t>Директора,  врача, главного врача и иных работников Исполнителя</w:t>
      </w:r>
    </w:p>
    <w:p w:rsidR="002612E2" w:rsidRPr="00396DA6" w:rsidRDefault="005B10EF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eastAsia="Calibri"/>
          <w:sz w:val="22"/>
          <w:szCs w:val="22"/>
          <w:lang w:eastAsia="en-US"/>
        </w:rPr>
      </w:pPr>
      <w:r w:rsidRPr="006B590F">
        <w:rPr>
          <w:sz w:val="22"/>
          <w:szCs w:val="22"/>
          <w:lang w:eastAsia="en-US"/>
        </w:rPr>
        <w:t xml:space="preserve">6.5. В случае несогласия Пациента </w:t>
      </w:r>
      <w:proofErr w:type="gramStart"/>
      <w:r w:rsidRPr="006B590F">
        <w:rPr>
          <w:sz w:val="22"/>
          <w:szCs w:val="22"/>
          <w:lang w:eastAsia="en-US"/>
        </w:rPr>
        <w:t>в</w:t>
      </w:r>
      <w:proofErr w:type="gramEnd"/>
      <w:r w:rsidRPr="006B590F">
        <w:rPr>
          <w:sz w:val="22"/>
          <w:szCs w:val="22"/>
          <w:lang w:eastAsia="en-US"/>
        </w:rPr>
        <w:t xml:space="preserve"> </w:t>
      </w:r>
      <w:proofErr w:type="gramStart"/>
      <w:r w:rsidRPr="006B590F">
        <w:rPr>
          <w:sz w:val="22"/>
          <w:szCs w:val="22"/>
          <w:lang w:eastAsia="en-US"/>
        </w:rPr>
        <w:t>результатами</w:t>
      </w:r>
      <w:proofErr w:type="gramEnd"/>
      <w:r w:rsidRPr="006B590F">
        <w:rPr>
          <w:sz w:val="22"/>
          <w:szCs w:val="22"/>
          <w:lang w:eastAsia="en-US"/>
        </w:rPr>
        <w:t xml:space="preserve"> исследования, Пациент имеет право направить претензию в адрес Исполнителя в течение 10 дней с момента получения результата исследования. При отсутствии такой претензии со стороны Пациента услуги по настоящему договору считаются оказанными надлежащим образом и принятыми </w:t>
      </w:r>
      <w:r w:rsidR="00490BA7">
        <w:rPr>
          <w:sz w:val="22"/>
          <w:szCs w:val="22"/>
          <w:lang w:eastAsia="en-US"/>
        </w:rPr>
        <w:t>П</w:t>
      </w:r>
      <w:r w:rsidRPr="006B590F">
        <w:rPr>
          <w:sz w:val="22"/>
          <w:szCs w:val="22"/>
          <w:lang w:eastAsia="en-US"/>
        </w:rPr>
        <w:t>ациент</w:t>
      </w:r>
      <w:r w:rsidR="00490BA7">
        <w:rPr>
          <w:sz w:val="22"/>
          <w:szCs w:val="22"/>
          <w:lang w:eastAsia="en-US"/>
        </w:rPr>
        <w:t>о</w:t>
      </w:r>
      <w:r w:rsidRPr="006B590F">
        <w:rPr>
          <w:sz w:val="22"/>
          <w:szCs w:val="22"/>
          <w:lang w:eastAsia="en-US"/>
        </w:rPr>
        <w:t>м</w:t>
      </w:r>
      <w:r w:rsidR="00490BA7">
        <w:rPr>
          <w:sz w:val="22"/>
          <w:szCs w:val="22"/>
          <w:lang w:eastAsia="en-US"/>
        </w:rPr>
        <w:t xml:space="preserve"> (Заказчиком)</w:t>
      </w:r>
      <w:r w:rsidRPr="006B590F">
        <w:rPr>
          <w:sz w:val="22"/>
          <w:szCs w:val="22"/>
          <w:lang w:eastAsia="en-US"/>
        </w:rPr>
        <w:t xml:space="preserve"> в полном объеме.</w:t>
      </w:r>
    </w:p>
    <w:p w:rsidR="00625815" w:rsidRPr="00396DA6" w:rsidRDefault="0062581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eastAsia="Calibri"/>
          <w:b/>
          <w:sz w:val="22"/>
          <w:szCs w:val="22"/>
          <w:lang w:eastAsia="en-US"/>
        </w:rPr>
      </w:pPr>
    </w:p>
    <w:p w:rsidR="00C3002D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7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D210D4" w:rsidRPr="00396DA6">
        <w:rPr>
          <w:rFonts w:eastAsia="Calibri"/>
          <w:b/>
          <w:sz w:val="22"/>
          <w:szCs w:val="22"/>
          <w:lang w:eastAsia="en-US"/>
        </w:rPr>
        <w:t>Разрешение споров</w:t>
      </w:r>
    </w:p>
    <w:p w:rsidR="00C3002D" w:rsidRDefault="00FD7565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7</w:t>
      </w:r>
      <w:r w:rsidR="00B95A37" w:rsidRPr="00396DA6">
        <w:rPr>
          <w:sz w:val="22"/>
          <w:szCs w:val="22"/>
        </w:rPr>
        <w:t>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почте</w:t>
      </w:r>
      <w:r w:rsidR="006A356D" w:rsidRPr="00396DA6">
        <w:rPr>
          <w:sz w:val="22"/>
          <w:szCs w:val="22"/>
        </w:rPr>
        <w:t xml:space="preserve"> России, экспресс службами</w:t>
      </w:r>
      <w:r w:rsidR="00B95A37" w:rsidRPr="00396DA6">
        <w:rPr>
          <w:sz w:val="22"/>
          <w:szCs w:val="22"/>
        </w:rPr>
        <w:t xml:space="preserve">, </w:t>
      </w:r>
      <w:r w:rsidR="006A356D" w:rsidRPr="00396DA6">
        <w:rPr>
          <w:sz w:val="22"/>
          <w:szCs w:val="22"/>
        </w:rPr>
        <w:t>по электронному адресу, указанному в реквизитах настоящего Договора</w:t>
      </w:r>
      <w:r w:rsidR="00B95A37" w:rsidRPr="00396DA6">
        <w:rPr>
          <w:sz w:val="22"/>
          <w:szCs w:val="22"/>
        </w:rPr>
        <w:t xml:space="preserve">, если Стороны не придут к соглашению путем переговоров, все споры рассматриваются в претензионном порядке. Срок рассмотрения претензии  10 дней </w:t>
      </w:r>
      <w:proofErr w:type="gramStart"/>
      <w:r w:rsidR="00B95A37" w:rsidRPr="00396DA6">
        <w:rPr>
          <w:sz w:val="22"/>
          <w:szCs w:val="22"/>
        </w:rPr>
        <w:t>с даты</w:t>
      </w:r>
      <w:proofErr w:type="gramEnd"/>
      <w:r w:rsidR="00B95A37" w:rsidRPr="00396DA6">
        <w:rPr>
          <w:sz w:val="22"/>
          <w:szCs w:val="22"/>
        </w:rPr>
        <w:t xml:space="preserve"> ее получения.</w:t>
      </w:r>
    </w:p>
    <w:p w:rsidR="00C3002D" w:rsidRDefault="00FD7565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7</w:t>
      </w:r>
      <w:r w:rsidR="00B95A37" w:rsidRPr="00396DA6">
        <w:rPr>
          <w:sz w:val="22"/>
          <w:szCs w:val="22"/>
        </w:rPr>
        <w:t>.2. В случае</w:t>
      </w:r>
      <w:proofErr w:type="gramStart"/>
      <w:r w:rsidR="00B95A37" w:rsidRPr="00396DA6">
        <w:rPr>
          <w:sz w:val="22"/>
          <w:szCs w:val="22"/>
        </w:rPr>
        <w:t>,</w:t>
      </w:r>
      <w:proofErr w:type="gramEnd"/>
      <w:r w:rsidR="00B95A37" w:rsidRPr="00396DA6">
        <w:rPr>
          <w:sz w:val="22"/>
          <w:szCs w:val="22"/>
        </w:rPr>
        <w:t xml:space="preserve"> если споры не урегулированы Сторонами с помощью переговоров и в претензионном порядке, то они передаются заинтересованной Стороной в суд в соответствии с законодательством Российской Федерации.</w:t>
      </w:r>
    </w:p>
    <w:p w:rsidR="00C3002D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8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D210D4" w:rsidRPr="00396DA6">
        <w:rPr>
          <w:rFonts w:eastAsia="Calibri"/>
          <w:b/>
          <w:sz w:val="22"/>
          <w:szCs w:val="22"/>
          <w:lang w:eastAsia="en-US"/>
        </w:rPr>
        <w:t>Срок действия договора</w:t>
      </w:r>
    </w:p>
    <w:p w:rsidR="00C3002D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8</w:t>
      </w:r>
      <w:r w:rsidR="00252CDA" w:rsidRPr="00396DA6">
        <w:rPr>
          <w:sz w:val="22"/>
          <w:szCs w:val="22"/>
          <w:lang w:eastAsia="en-US"/>
        </w:rPr>
        <w:t xml:space="preserve">.1. Настоящий Договор вступает в силу </w:t>
      </w:r>
      <w:proofErr w:type="gramStart"/>
      <w:r w:rsidR="00252CDA" w:rsidRPr="00396DA6">
        <w:rPr>
          <w:sz w:val="22"/>
          <w:szCs w:val="22"/>
          <w:lang w:eastAsia="en-US"/>
        </w:rPr>
        <w:t>с даты</w:t>
      </w:r>
      <w:proofErr w:type="gramEnd"/>
      <w:r w:rsidR="00252CDA" w:rsidRPr="00396DA6">
        <w:rPr>
          <w:sz w:val="22"/>
          <w:szCs w:val="22"/>
          <w:lang w:eastAsia="en-US"/>
        </w:rPr>
        <w:t xml:space="preserve"> его заключения  Сторонами и действует до </w:t>
      </w:r>
      <w:r w:rsidR="00005554" w:rsidRPr="00396DA6">
        <w:rPr>
          <w:sz w:val="22"/>
          <w:szCs w:val="22"/>
          <w:lang w:eastAsia="en-US"/>
        </w:rPr>
        <w:t>полного исполнения Сторонами принятых на себя обязательств</w:t>
      </w:r>
      <w:r w:rsidR="00252CDA" w:rsidRPr="00396DA6">
        <w:rPr>
          <w:sz w:val="22"/>
          <w:szCs w:val="22"/>
          <w:lang w:eastAsia="en-US"/>
        </w:rPr>
        <w:t xml:space="preserve">. </w:t>
      </w:r>
    </w:p>
    <w:p w:rsidR="00C3002D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</w:p>
    <w:p w:rsidR="00C3002D" w:rsidRDefault="00FD7565" w:rsidP="00251823">
      <w:pPr>
        <w:spacing w:line="320" w:lineRule="exact"/>
        <w:ind w:firstLine="709"/>
        <w:jc w:val="center"/>
        <w:rPr>
          <w:b/>
          <w:sz w:val="22"/>
          <w:szCs w:val="22"/>
          <w:lang w:eastAsia="en-US"/>
        </w:rPr>
      </w:pPr>
      <w:r w:rsidRPr="00396DA6">
        <w:rPr>
          <w:b/>
          <w:sz w:val="22"/>
          <w:szCs w:val="22"/>
          <w:lang w:eastAsia="en-US"/>
        </w:rPr>
        <w:t>9</w:t>
      </w:r>
      <w:r w:rsidR="00252CDA" w:rsidRPr="00396DA6">
        <w:rPr>
          <w:b/>
          <w:sz w:val="22"/>
          <w:szCs w:val="22"/>
          <w:lang w:eastAsia="en-US"/>
        </w:rPr>
        <w:t>. Прочие условия</w:t>
      </w:r>
    </w:p>
    <w:p w:rsidR="00C3002D" w:rsidRDefault="00FD7565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9</w:t>
      </w:r>
      <w:r w:rsidR="00252CDA" w:rsidRPr="00396DA6">
        <w:rPr>
          <w:sz w:val="22"/>
          <w:szCs w:val="22"/>
          <w:lang w:eastAsia="en-US"/>
        </w:rPr>
        <w:t xml:space="preserve">.1. Все уведомления Сторон, связанные  с исполнением настоящего Договора, направляются в письменной форме по адресу </w:t>
      </w:r>
      <w:r w:rsidR="00124E07" w:rsidRPr="00396DA6">
        <w:rPr>
          <w:sz w:val="22"/>
          <w:szCs w:val="22"/>
          <w:lang w:eastAsia="en-US"/>
        </w:rPr>
        <w:t>или электронной почте</w:t>
      </w:r>
      <w:r w:rsidR="00252CDA" w:rsidRPr="00396DA6">
        <w:rPr>
          <w:sz w:val="22"/>
          <w:szCs w:val="22"/>
          <w:lang w:eastAsia="en-US"/>
        </w:rPr>
        <w:t>, указанному в реквизитах настоящего Договора</w:t>
      </w:r>
      <w:r w:rsidR="00835565" w:rsidRPr="00396DA6">
        <w:rPr>
          <w:sz w:val="22"/>
          <w:szCs w:val="22"/>
          <w:lang w:eastAsia="en-US"/>
        </w:rPr>
        <w:t xml:space="preserve"> и указанного Пациентом при акцептировании настоящей публичной оферты</w:t>
      </w:r>
      <w:r w:rsidR="00252CDA" w:rsidRPr="00396DA6">
        <w:rPr>
          <w:sz w:val="22"/>
          <w:szCs w:val="22"/>
          <w:lang w:eastAsia="en-US"/>
        </w:rPr>
        <w:t>.</w:t>
      </w:r>
    </w:p>
    <w:p w:rsidR="00C3002D" w:rsidRDefault="001B61E1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Пациент</w:t>
      </w:r>
      <w:r w:rsidR="00636C69" w:rsidRPr="00396DA6">
        <w:rPr>
          <w:sz w:val="22"/>
          <w:szCs w:val="22"/>
        </w:rPr>
        <w:t xml:space="preserve"> дает согласие на получение информации  от Исполнителя, а также направления настоящей публичной оферты на адрес электронной почты, сообщенный Исполнителю при заключении настоящего договора (акцепта настоящей публичной оферты). Информация, направляемая на этот адрес, считается направленной надлежащим образом  непосредственно Потребителю.</w:t>
      </w:r>
    </w:p>
    <w:p w:rsidR="00C3002D" w:rsidRDefault="00612B8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12B8D">
        <w:rPr>
          <w:sz w:val="22"/>
          <w:szCs w:val="22"/>
          <w:lang w:eastAsia="en-US"/>
        </w:rPr>
        <w:t>9.2. Расторжение Договора, а также все изменения и дополнения к настоящему Договору должны быть совершены в письменной форме в порядке, предусмотренном законодательством Российской Федерации и настоящим Договором.</w:t>
      </w:r>
    </w:p>
    <w:p w:rsidR="00C3002D" w:rsidRDefault="00C3002D">
      <w:pPr>
        <w:shd w:val="clear" w:color="auto" w:fill="FFFFFF"/>
        <w:tabs>
          <w:tab w:val="left" w:pos="643"/>
        </w:tabs>
        <w:spacing w:line="276" w:lineRule="auto"/>
        <w:rPr>
          <w:rFonts w:eastAsia="Calibri"/>
          <w:sz w:val="22"/>
          <w:szCs w:val="22"/>
          <w:lang w:eastAsia="en-US"/>
        </w:rPr>
      </w:pPr>
    </w:p>
    <w:p w:rsidR="00C3002D" w:rsidRDefault="00FD7565" w:rsidP="00251823">
      <w:pPr>
        <w:autoSpaceDE w:val="0"/>
        <w:autoSpaceDN w:val="0"/>
        <w:adjustRightInd w:val="0"/>
        <w:ind w:firstLine="709"/>
        <w:jc w:val="center"/>
        <w:rPr>
          <w:b/>
          <w:sz w:val="22"/>
          <w:szCs w:val="22"/>
          <w:lang w:eastAsia="en-US"/>
        </w:rPr>
      </w:pPr>
      <w:r w:rsidRPr="00396DA6">
        <w:rPr>
          <w:b/>
          <w:sz w:val="22"/>
          <w:szCs w:val="22"/>
          <w:lang w:eastAsia="en-US"/>
        </w:rPr>
        <w:t>10</w:t>
      </w:r>
      <w:r w:rsidR="00D508EC" w:rsidRPr="00396DA6">
        <w:rPr>
          <w:b/>
          <w:sz w:val="22"/>
          <w:szCs w:val="22"/>
          <w:lang w:eastAsia="en-US"/>
        </w:rPr>
        <w:t xml:space="preserve">. Реквизиты </w:t>
      </w:r>
      <w:r w:rsidR="00C442F1" w:rsidRPr="00396DA6">
        <w:rPr>
          <w:b/>
          <w:sz w:val="22"/>
          <w:szCs w:val="22"/>
          <w:lang w:eastAsia="en-US"/>
        </w:rPr>
        <w:t>Исполнителя</w:t>
      </w:r>
    </w:p>
    <w:p w:rsidR="00C3002D" w:rsidRDefault="00C442F1" w:rsidP="00251823">
      <w:pPr>
        <w:spacing w:line="240" w:lineRule="atLeast"/>
        <w:jc w:val="both"/>
        <w:rPr>
          <w:b/>
          <w:sz w:val="22"/>
          <w:szCs w:val="22"/>
        </w:rPr>
      </w:pPr>
      <w:r w:rsidRPr="00396DA6">
        <w:rPr>
          <w:b/>
          <w:sz w:val="22"/>
          <w:szCs w:val="22"/>
        </w:rPr>
        <w:t xml:space="preserve">ЧУЗ «ЦКБ «РЖД </w:t>
      </w:r>
      <w:proofErr w:type="gramStart"/>
      <w:r w:rsidRPr="00396DA6">
        <w:rPr>
          <w:b/>
          <w:sz w:val="22"/>
          <w:szCs w:val="22"/>
        </w:rPr>
        <w:t>-М</w:t>
      </w:r>
      <w:proofErr w:type="gramEnd"/>
      <w:r w:rsidRPr="00396DA6">
        <w:rPr>
          <w:b/>
          <w:sz w:val="22"/>
          <w:szCs w:val="22"/>
        </w:rPr>
        <w:t>едицина»</w:t>
      </w:r>
    </w:p>
    <w:p w:rsidR="00C3002D" w:rsidRDefault="00C442F1" w:rsidP="00251823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Место нахождения: 129128, г. Москва, ул. Будайская, д. 2</w:t>
      </w:r>
    </w:p>
    <w:p w:rsidR="00C3002D" w:rsidRDefault="00C442F1" w:rsidP="00251823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ИНН 7716511464</w:t>
      </w:r>
    </w:p>
    <w:p w:rsidR="00C3002D" w:rsidRDefault="00C442F1" w:rsidP="00251823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КПП 771601001</w:t>
      </w:r>
    </w:p>
    <w:p w:rsidR="00C3002D" w:rsidRDefault="00C442F1" w:rsidP="00251823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ОГРН 1047796593525</w:t>
      </w:r>
    </w:p>
    <w:p w:rsidR="00C3002D" w:rsidRDefault="00C442F1" w:rsidP="00251823">
      <w:pPr>
        <w:spacing w:line="240" w:lineRule="atLeast"/>
        <w:jc w:val="both"/>
        <w:rPr>
          <w:sz w:val="22"/>
          <w:szCs w:val="22"/>
        </w:rPr>
      </w:pPr>
      <w:proofErr w:type="gramStart"/>
      <w:r w:rsidRPr="00396DA6">
        <w:rPr>
          <w:sz w:val="22"/>
          <w:szCs w:val="22"/>
        </w:rPr>
        <w:t>Р</w:t>
      </w:r>
      <w:proofErr w:type="gramEnd"/>
      <w:r w:rsidRPr="00396DA6">
        <w:rPr>
          <w:sz w:val="22"/>
          <w:szCs w:val="22"/>
        </w:rPr>
        <w:t>/с 40703810700430000007</w:t>
      </w:r>
    </w:p>
    <w:p w:rsidR="00C3002D" w:rsidRDefault="00C442F1" w:rsidP="00251823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Филиал Банка ВТБ (ПАО) г. Москва</w:t>
      </w:r>
    </w:p>
    <w:p w:rsidR="00C3002D" w:rsidRDefault="00C442F1" w:rsidP="00251823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К/с 30101810700000000187</w:t>
      </w:r>
    </w:p>
    <w:p w:rsidR="00C3002D" w:rsidRDefault="00C442F1" w:rsidP="00251823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ГУ Банка России по ЦФО</w:t>
      </w:r>
    </w:p>
    <w:p w:rsidR="00C3002D" w:rsidRPr="00076231" w:rsidRDefault="00C442F1" w:rsidP="00251823">
      <w:pPr>
        <w:spacing w:line="240" w:lineRule="atLeast"/>
        <w:jc w:val="both"/>
        <w:rPr>
          <w:sz w:val="22"/>
          <w:szCs w:val="22"/>
          <w:lang w:val="en-US"/>
        </w:rPr>
      </w:pPr>
      <w:r w:rsidRPr="00D1612F">
        <w:rPr>
          <w:sz w:val="22"/>
          <w:szCs w:val="22"/>
        </w:rPr>
        <w:t>БИК</w:t>
      </w:r>
      <w:r w:rsidRPr="00076231">
        <w:rPr>
          <w:sz w:val="22"/>
          <w:szCs w:val="22"/>
          <w:lang w:val="en-US"/>
        </w:rPr>
        <w:t xml:space="preserve"> 044525187</w:t>
      </w:r>
    </w:p>
    <w:p w:rsidR="00C3002D" w:rsidRDefault="00C442F1" w:rsidP="00251823">
      <w:pPr>
        <w:autoSpaceDE w:val="0"/>
        <w:autoSpaceDN w:val="0"/>
        <w:adjustRightInd w:val="0"/>
        <w:spacing w:line="276" w:lineRule="auto"/>
        <w:jc w:val="both"/>
        <w:rPr>
          <w:color w:val="000000"/>
          <w:spacing w:val="-2"/>
          <w:sz w:val="22"/>
          <w:szCs w:val="22"/>
          <w:lang w:val="en-US"/>
        </w:rPr>
      </w:pPr>
      <w:proofErr w:type="gramStart"/>
      <w:r w:rsidRPr="00396DA6">
        <w:rPr>
          <w:sz w:val="22"/>
          <w:szCs w:val="22"/>
          <w:lang w:val="en-US"/>
        </w:rPr>
        <w:t>e-mail</w:t>
      </w:r>
      <w:proofErr w:type="gramEnd"/>
      <w:r w:rsidRPr="00396DA6">
        <w:rPr>
          <w:sz w:val="22"/>
          <w:szCs w:val="22"/>
          <w:lang w:val="en-US"/>
        </w:rPr>
        <w:t xml:space="preserve">: </w:t>
      </w:r>
      <w:hyperlink r:id="rId13" w:history="1">
        <w:r w:rsidRPr="00396DA6">
          <w:rPr>
            <w:rStyle w:val="aa"/>
            <w:spacing w:val="-2"/>
            <w:sz w:val="22"/>
            <w:szCs w:val="22"/>
            <w:lang w:val="en-US"/>
          </w:rPr>
          <w:t>ckb2semashko@mail.ru</w:t>
        </w:r>
      </w:hyperlink>
    </w:p>
    <w:p w:rsidR="00C3002D" w:rsidRPr="00412474" w:rsidRDefault="00C442F1" w:rsidP="00251823">
      <w:pPr>
        <w:pStyle w:val="a6"/>
        <w:spacing w:line="276" w:lineRule="auto"/>
        <w:ind w:right="-427"/>
        <w:jc w:val="both"/>
        <w:rPr>
          <w:color w:val="000000"/>
          <w:spacing w:val="-2"/>
          <w:sz w:val="22"/>
          <w:szCs w:val="22"/>
          <w:lang w:val="en-US" w:eastAsia="ar-SA"/>
        </w:rPr>
      </w:pPr>
      <w:r w:rsidRPr="00396DA6">
        <w:rPr>
          <w:color w:val="000000"/>
          <w:spacing w:val="-2"/>
          <w:sz w:val="22"/>
          <w:szCs w:val="22"/>
          <w:lang w:eastAsia="ar-SA"/>
        </w:rPr>
        <w:lastRenderedPageBreak/>
        <w:t>тел</w:t>
      </w:r>
      <w:r w:rsidRPr="00412474">
        <w:rPr>
          <w:color w:val="000000"/>
          <w:spacing w:val="-2"/>
          <w:sz w:val="22"/>
          <w:szCs w:val="22"/>
          <w:lang w:val="en-US" w:eastAsia="ar-SA"/>
        </w:rPr>
        <w:t>.: 8(499)181-24-52</w:t>
      </w:r>
    </w:p>
    <w:p w:rsidR="00C3002D" w:rsidRPr="00412474" w:rsidRDefault="00C3002D">
      <w:pPr>
        <w:rPr>
          <w:sz w:val="22"/>
          <w:szCs w:val="22"/>
          <w:lang w:val="en-US"/>
        </w:rPr>
      </w:pPr>
    </w:p>
    <w:p w:rsidR="00C3002D" w:rsidRDefault="00650440">
      <w:pPr>
        <w:spacing w:after="20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11. </w:t>
      </w:r>
      <w:r w:rsidR="000F4490" w:rsidRPr="000F4490">
        <w:rPr>
          <w:b/>
          <w:sz w:val="22"/>
          <w:szCs w:val="22"/>
        </w:rPr>
        <w:t xml:space="preserve">Адреса пунктов приема </w:t>
      </w:r>
      <w:r w:rsidR="002729DC">
        <w:rPr>
          <w:b/>
          <w:sz w:val="22"/>
          <w:szCs w:val="22"/>
        </w:rPr>
        <w:t>биоматериалов</w:t>
      </w:r>
      <w:r w:rsidR="000F4490" w:rsidRPr="000F4490">
        <w:rPr>
          <w:b/>
          <w:sz w:val="22"/>
          <w:szCs w:val="22"/>
        </w:rPr>
        <w:t xml:space="preserve">: </w:t>
      </w:r>
    </w:p>
    <w:p w:rsidR="00C3002D" w:rsidRDefault="00C67F38">
      <w:r>
        <w:t xml:space="preserve">- </w:t>
      </w:r>
      <w:r w:rsidR="002729DC" w:rsidRPr="00623A07">
        <w:t>тоннельн</w:t>
      </w:r>
      <w:r w:rsidR="002729DC">
        <w:t>ый</w:t>
      </w:r>
      <w:r w:rsidR="002729DC" w:rsidRPr="00623A07">
        <w:t xml:space="preserve"> комплекс «Аэропорт Внуково»</w:t>
      </w:r>
      <w:r w:rsidR="002729DC">
        <w:t xml:space="preserve"> по адресу: г. Москва, ул. 2-я Рейсовая, дом 2, корпус 4, сооружение 1</w:t>
      </w:r>
      <w:r>
        <w:t>;</w:t>
      </w:r>
    </w:p>
    <w:p w:rsidR="00C3002D" w:rsidRDefault="00C67F38">
      <w:r>
        <w:t>-</w:t>
      </w:r>
      <w:r w:rsidR="002729DC">
        <w:t xml:space="preserve"> </w:t>
      </w:r>
      <w:r w:rsidR="002729DC" w:rsidRPr="00440D12">
        <w:t>здание Терминала</w:t>
      </w:r>
      <w:proofErr w:type="gramStart"/>
      <w:r w:rsidR="002729DC" w:rsidRPr="00440D12">
        <w:t xml:space="preserve"> В</w:t>
      </w:r>
      <w:proofErr w:type="gramEnd"/>
      <w:r w:rsidR="002729DC">
        <w:t xml:space="preserve"> по адресу: </w:t>
      </w:r>
      <w:r w:rsidR="002729DC" w:rsidRPr="00C6429F">
        <w:rPr>
          <w:color w:val="000000"/>
        </w:rPr>
        <w:t>Московская область, г. Химки, Международный аэропорт Шереметьево, владение 37</w:t>
      </w:r>
      <w:r>
        <w:t>;</w:t>
      </w:r>
    </w:p>
    <w:p w:rsidR="00C3002D" w:rsidRDefault="00C67F38">
      <w:pPr>
        <w:rPr>
          <w:color w:val="000000"/>
        </w:rPr>
      </w:pPr>
      <w:r>
        <w:t xml:space="preserve">- </w:t>
      </w:r>
      <w:r w:rsidR="002729DC" w:rsidRPr="00440D12">
        <w:t xml:space="preserve">здание Терминала </w:t>
      </w:r>
      <w:r w:rsidR="002729DC">
        <w:rPr>
          <w:lang w:val="en-US"/>
        </w:rPr>
        <w:t>D</w:t>
      </w:r>
      <w:r w:rsidR="002729DC">
        <w:t xml:space="preserve"> по адресу: </w:t>
      </w:r>
      <w:r w:rsidR="002729DC" w:rsidRPr="00C6429F">
        <w:rPr>
          <w:color w:val="000000"/>
        </w:rPr>
        <w:t>Московская область, г. Химки, Международный аэропорт Шереметьево, владение 37</w:t>
      </w:r>
      <w:r w:rsidR="00644572">
        <w:rPr>
          <w:color w:val="000000"/>
        </w:rPr>
        <w:t>;</w:t>
      </w:r>
    </w:p>
    <w:p w:rsidR="00644572" w:rsidRDefault="00644572" w:rsidP="00644572">
      <w:pPr>
        <w:rPr>
          <w:color w:val="000000"/>
        </w:rPr>
      </w:pPr>
      <w:r>
        <w:rPr>
          <w:color w:val="000000"/>
        </w:rPr>
        <w:t xml:space="preserve">- </w:t>
      </w:r>
      <w:r w:rsidR="00D1612F">
        <w:rPr>
          <w:color w:val="000000"/>
        </w:rPr>
        <w:t xml:space="preserve">здание </w:t>
      </w:r>
      <w:r>
        <w:rPr>
          <w:color w:val="000000"/>
        </w:rPr>
        <w:t>Белорусск</w:t>
      </w:r>
      <w:r w:rsidR="00D1612F">
        <w:rPr>
          <w:color w:val="000000"/>
        </w:rPr>
        <w:t>ого</w:t>
      </w:r>
      <w:r>
        <w:rPr>
          <w:color w:val="000000"/>
        </w:rPr>
        <w:t xml:space="preserve"> вокзал</w:t>
      </w:r>
      <w:r w:rsidR="00D1612F">
        <w:rPr>
          <w:color w:val="000000"/>
        </w:rPr>
        <w:t>а</w:t>
      </w:r>
      <w:r>
        <w:rPr>
          <w:color w:val="000000"/>
        </w:rPr>
        <w:t>, г</w:t>
      </w:r>
      <w:proofErr w:type="gramStart"/>
      <w:r>
        <w:rPr>
          <w:color w:val="000000"/>
        </w:rPr>
        <w:t>.М</w:t>
      </w:r>
      <w:proofErr w:type="gramEnd"/>
      <w:r>
        <w:rPr>
          <w:color w:val="000000"/>
        </w:rPr>
        <w:t>осква, площадь Тверской заставы дом 7.</w:t>
      </w:r>
    </w:p>
    <w:p w:rsidR="00D1612F" w:rsidRPr="00D1612F" w:rsidRDefault="00D1612F" w:rsidP="00D1612F">
      <w:pPr>
        <w:rPr>
          <w:color w:val="000000"/>
        </w:rPr>
      </w:pPr>
      <w:r w:rsidRPr="00D1612F">
        <w:rPr>
          <w:color w:val="000000"/>
        </w:rPr>
        <w:t>- здание Ленинградского вокзала по адресу: г. Москва, Комсомольская площадь, д.3</w:t>
      </w:r>
    </w:p>
    <w:p w:rsidR="00D1612F" w:rsidRPr="00D1612F" w:rsidRDefault="00D1612F" w:rsidP="00D1612F">
      <w:pPr>
        <w:rPr>
          <w:color w:val="000000"/>
        </w:rPr>
      </w:pPr>
      <w:r w:rsidRPr="00D1612F">
        <w:rPr>
          <w:color w:val="000000"/>
        </w:rPr>
        <w:t>- здание Павелецкого вокзала по адресу: г. Москва, Павелецкая площадь, д. 1а, стр. 1</w:t>
      </w:r>
    </w:p>
    <w:p w:rsidR="00D1612F" w:rsidRDefault="00D1612F" w:rsidP="00644572">
      <w:pPr>
        <w:rPr>
          <w:color w:val="000000"/>
        </w:rPr>
      </w:pPr>
    </w:p>
    <w:p w:rsidR="00C3002D" w:rsidRDefault="0065044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12. </w:t>
      </w:r>
      <w:r w:rsidR="00C469CF" w:rsidRPr="00C469CF">
        <w:rPr>
          <w:b/>
          <w:sz w:val="22"/>
          <w:szCs w:val="22"/>
        </w:rPr>
        <w:t>Адреса и телефоны</w:t>
      </w:r>
      <w:r w:rsidR="00C469CF" w:rsidRPr="00C469CF">
        <w:rPr>
          <w:sz w:val="22"/>
          <w:szCs w:val="22"/>
        </w:rPr>
        <w:t xml:space="preserve"> органа исполнительной власти субъекта РФ в сфере охраны здоровья граждан,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человека:</w:t>
      </w:r>
    </w:p>
    <w:p w:rsidR="00C3002D" w:rsidRDefault="00C469CF">
      <w:pPr>
        <w:rPr>
          <w:sz w:val="22"/>
          <w:szCs w:val="22"/>
        </w:rPr>
      </w:pPr>
      <w:r w:rsidRPr="00C469CF">
        <w:rPr>
          <w:b/>
          <w:sz w:val="22"/>
          <w:szCs w:val="22"/>
        </w:rPr>
        <w:t>Департамент здравоохранения г. Москвы</w:t>
      </w:r>
      <w:r w:rsidRPr="00C469CF">
        <w:rPr>
          <w:b/>
          <w:sz w:val="22"/>
          <w:szCs w:val="22"/>
        </w:rPr>
        <w:br/>
      </w:r>
      <w:r w:rsidRPr="00C469CF">
        <w:rPr>
          <w:sz w:val="22"/>
          <w:szCs w:val="22"/>
        </w:rPr>
        <w:t>Адрес: 127006, г. Москва, Оружейный пер., д. 43</w:t>
      </w:r>
      <w:r w:rsidRPr="00C469CF">
        <w:rPr>
          <w:sz w:val="22"/>
          <w:szCs w:val="22"/>
        </w:rPr>
        <w:br/>
        <w:t>Телефон: +7 (495) 777-77-77</w:t>
      </w:r>
    </w:p>
    <w:p w:rsidR="00C3002D" w:rsidRDefault="00650440">
      <w:pPr>
        <w:rPr>
          <w:b/>
          <w:sz w:val="22"/>
          <w:szCs w:val="22"/>
        </w:rPr>
      </w:pPr>
      <w:r w:rsidRPr="00650440">
        <w:rPr>
          <w:b/>
          <w:sz w:val="22"/>
          <w:szCs w:val="22"/>
        </w:rPr>
        <w:t>Министерство здравоохранения Московской области</w:t>
      </w:r>
    </w:p>
    <w:p w:rsidR="00C3002D" w:rsidRDefault="00650440">
      <w:pPr>
        <w:rPr>
          <w:sz w:val="22"/>
          <w:szCs w:val="22"/>
        </w:rPr>
      </w:pPr>
      <w:r w:rsidRPr="00650440">
        <w:rPr>
          <w:sz w:val="22"/>
          <w:szCs w:val="22"/>
        </w:rPr>
        <w:t>Адрес:</w:t>
      </w:r>
      <w:hyperlink r:id="rId14" w:history="1">
        <w:r w:rsidRPr="00650440">
          <w:rPr>
            <w:sz w:val="22"/>
            <w:szCs w:val="22"/>
          </w:rPr>
          <w:t>143407, Московская область, г. Красногорск, бульвар Строителей, д. 1</w:t>
        </w:r>
      </w:hyperlink>
    </w:p>
    <w:p w:rsidR="00C3002D" w:rsidRDefault="00650440">
      <w:pPr>
        <w:rPr>
          <w:sz w:val="22"/>
          <w:szCs w:val="22"/>
        </w:rPr>
      </w:pPr>
      <w:r w:rsidRPr="00650440">
        <w:rPr>
          <w:sz w:val="22"/>
          <w:szCs w:val="22"/>
        </w:rPr>
        <w:t>Телефон: +7 (498) 602-03-01</w:t>
      </w:r>
    </w:p>
    <w:p w:rsidR="00C3002D" w:rsidRDefault="00C469CF">
      <w:pPr>
        <w:rPr>
          <w:sz w:val="22"/>
          <w:szCs w:val="22"/>
        </w:rPr>
      </w:pPr>
      <w:r w:rsidRPr="00C469CF">
        <w:rPr>
          <w:b/>
          <w:sz w:val="22"/>
          <w:szCs w:val="22"/>
        </w:rPr>
        <w:t>Территориальный орган Росздравнадзора по г. Москве и Московской области</w:t>
      </w:r>
      <w:r w:rsidRPr="00C469CF">
        <w:rPr>
          <w:b/>
          <w:sz w:val="22"/>
          <w:szCs w:val="22"/>
        </w:rPr>
        <w:br/>
      </w:r>
      <w:r w:rsidRPr="00C469CF">
        <w:rPr>
          <w:sz w:val="22"/>
          <w:szCs w:val="22"/>
        </w:rPr>
        <w:t>Адрес: 127206, г. Москва, ул. Вучетича, д.12</w:t>
      </w:r>
      <w:proofErr w:type="gramStart"/>
      <w:r w:rsidRPr="00C469CF">
        <w:rPr>
          <w:sz w:val="22"/>
          <w:szCs w:val="22"/>
        </w:rPr>
        <w:t xml:space="preserve"> А</w:t>
      </w:r>
      <w:proofErr w:type="gramEnd"/>
      <w:r w:rsidRPr="00C469CF">
        <w:rPr>
          <w:sz w:val="22"/>
          <w:szCs w:val="22"/>
        </w:rPr>
        <w:br/>
        <w:t>Телефон: 8 (495) 611-47-74; 8 (916) 256-76-76</w:t>
      </w:r>
    </w:p>
    <w:p w:rsidR="00C469CF" w:rsidRPr="00C469CF" w:rsidRDefault="00C469CF" w:rsidP="00C442F1">
      <w:pPr>
        <w:pStyle w:val="a6"/>
        <w:spacing w:line="276" w:lineRule="auto"/>
        <w:ind w:right="-427"/>
        <w:jc w:val="both"/>
        <w:rPr>
          <w:color w:val="000000"/>
          <w:sz w:val="22"/>
          <w:szCs w:val="22"/>
          <w:lang w:eastAsia="ar-SA"/>
        </w:rPr>
      </w:pPr>
    </w:p>
    <w:p w:rsidR="00C442F1" w:rsidRPr="00396DA6" w:rsidRDefault="00C442F1" w:rsidP="00C442F1">
      <w:pPr>
        <w:spacing w:line="240" w:lineRule="atLeast"/>
        <w:rPr>
          <w:sz w:val="22"/>
          <w:szCs w:val="22"/>
          <w:lang w:val="en-US"/>
        </w:rPr>
      </w:pPr>
    </w:p>
    <w:p w:rsidR="00C3002D" w:rsidRDefault="00C3002D">
      <w:pPr>
        <w:autoSpaceDE w:val="0"/>
        <w:autoSpaceDN w:val="0"/>
        <w:adjustRightInd w:val="0"/>
        <w:ind w:firstLine="709"/>
        <w:jc w:val="center"/>
        <w:rPr>
          <w:b/>
          <w:sz w:val="22"/>
          <w:lang w:val="en-US"/>
        </w:rPr>
      </w:pPr>
    </w:p>
    <w:p w:rsidR="00664F71" w:rsidRDefault="00664F71" w:rsidP="00664F71">
      <w:pPr>
        <w:tabs>
          <w:tab w:val="left" w:pos="1243"/>
        </w:tabs>
        <w:ind w:left="-105" w:right="-24" w:firstLine="105"/>
        <w:jc w:val="center"/>
        <w:rPr>
          <w:sz w:val="20"/>
          <w:szCs w:val="20"/>
        </w:rPr>
      </w:pPr>
    </w:p>
    <w:p w:rsidR="00F22167" w:rsidRPr="00793D2E" w:rsidRDefault="00F22167" w:rsidP="00793D2E">
      <w:pPr>
        <w:shd w:val="clear" w:color="auto" w:fill="FFFFFF"/>
        <w:tabs>
          <w:tab w:val="left" w:pos="643"/>
        </w:tabs>
        <w:spacing w:line="360" w:lineRule="exact"/>
        <w:rPr>
          <w:vanish/>
          <w:color w:val="3366FF"/>
          <w:sz w:val="28"/>
          <w:szCs w:val="28"/>
        </w:rPr>
      </w:pPr>
    </w:p>
    <w:sectPr w:rsidR="00F22167" w:rsidRPr="00793D2E" w:rsidSect="00D6645C">
      <w:headerReference w:type="default" r:id="rId15"/>
      <w:footerReference w:type="default" r:id="rId16"/>
      <w:pgSz w:w="11906" w:h="16838"/>
      <w:pgMar w:top="720" w:right="720" w:bottom="720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EC9" w:rsidRDefault="00933EC9" w:rsidP="00F57A04">
      <w:r>
        <w:separator/>
      </w:r>
    </w:p>
  </w:endnote>
  <w:endnote w:type="continuationSeparator" w:id="0">
    <w:p w:rsidR="00933EC9" w:rsidRDefault="00933EC9" w:rsidP="00F5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31" w:rsidRDefault="0007623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EC9" w:rsidRDefault="00933EC9" w:rsidP="00F57A04">
      <w:r>
        <w:separator/>
      </w:r>
    </w:p>
  </w:footnote>
  <w:footnote w:type="continuationSeparator" w:id="0">
    <w:p w:rsidR="00933EC9" w:rsidRDefault="00933EC9" w:rsidP="00F57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31" w:rsidRDefault="00076231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30FA4F8C"/>
    <w:name w:val="WW8Num2"/>
    <w:lvl w:ilvl="0">
      <w:start w:val="8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8Num4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3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4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1">
      <w:start w:val="4"/>
      <w:numFmt w:val="decimal"/>
      <w:lvlText w:val="%1.%2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2">
      <w:start w:val="2"/>
      <w:numFmt w:val="decimal"/>
      <w:lvlText w:val="%1.%2.%3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5">
    <w:nsid w:val="00000006"/>
    <w:multiLevelType w:val="multilevel"/>
    <w:tmpl w:val="6F64D676"/>
    <w:name w:val="WW8Num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6">
    <w:nsid w:val="00000007"/>
    <w:multiLevelType w:val="multilevel"/>
    <w:tmpl w:val="00000007"/>
    <w:name w:val="WW8Num7"/>
    <w:lvl w:ilvl="0">
      <w:start w:val="4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7">
    <w:nsid w:val="00000008"/>
    <w:multiLevelType w:val="multi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8">
    <w:nsid w:val="00000009"/>
    <w:multiLevelType w:val="multilevel"/>
    <w:tmpl w:val="1B667240"/>
    <w:name w:val="WW8Num9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9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1">
      <w:start w:val="4"/>
      <w:numFmt w:val="decimal"/>
      <w:lvlText w:val="%1.%2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11">
    <w:nsid w:val="006001ED"/>
    <w:multiLevelType w:val="multilevel"/>
    <w:tmpl w:val="6F64D67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12">
    <w:nsid w:val="029D73A9"/>
    <w:multiLevelType w:val="multilevel"/>
    <w:tmpl w:val="EE5A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3632381"/>
    <w:multiLevelType w:val="multilevel"/>
    <w:tmpl w:val="6F64D67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14">
    <w:nsid w:val="08560F25"/>
    <w:multiLevelType w:val="hybridMultilevel"/>
    <w:tmpl w:val="76A61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234E42"/>
    <w:multiLevelType w:val="hybridMultilevel"/>
    <w:tmpl w:val="E2A0A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02373A"/>
    <w:multiLevelType w:val="multilevel"/>
    <w:tmpl w:val="E8B2B3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18900B9E"/>
    <w:multiLevelType w:val="hybridMultilevel"/>
    <w:tmpl w:val="4746D7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1BE96F97"/>
    <w:multiLevelType w:val="multilevel"/>
    <w:tmpl w:val="7EC8345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E265808"/>
    <w:multiLevelType w:val="multilevel"/>
    <w:tmpl w:val="721643FC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42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cs="Times New Roman" w:hint="default"/>
      </w:rPr>
    </w:lvl>
  </w:abstractNum>
  <w:abstractNum w:abstractNumId="20">
    <w:nsid w:val="21DD5376"/>
    <w:multiLevelType w:val="multilevel"/>
    <w:tmpl w:val="C1C40582"/>
    <w:lvl w:ilvl="0">
      <w:start w:val="5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7CE3C42"/>
    <w:multiLevelType w:val="hybridMultilevel"/>
    <w:tmpl w:val="62888B50"/>
    <w:lvl w:ilvl="0" w:tplc="3B34B3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2BBC7780"/>
    <w:multiLevelType w:val="multilevel"/>
    <w:tmpl w:val="DF14A1D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23">
    <w:nsid w:val="362B4190"/>
    <w:multiLevelType w:val="multilevel"/>
    <w:tmpl w:val="1B667240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4">
    <w:nsid w:val="380D1CA6"/>
    <w:multiLevelType w:val="multilevel"/>
    <w:tmpl w:val="8BF80B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640" w:hanging="2160"/>
      </w:pPr>
      <w:rPr>
        <w:rFonts w:hint="default"/>
      </w:rPr>
    </w:lvl>
  </w:abstractNum>
  <w:abstractNum w:abstractNumId="25">
    <w:nsid w:val="400D6402"/>
    <w:multiLevelType w:val="hybridMultilevel"/>
    <w:tmpl w:val="BA18D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874857"/>
    <w:multiLevelType w:val="multilevel"/>
    <w:tmpl w:val="EEA86870"/>
    <w:lvl w:ilvl="0">
      <w:start w:val="3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1145" w:hanging="720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cs="Times New Roman" w:hint="default"/>
      </w:rPr>
    </w:lvl>
  </w:abstractNum>
  <w:abstractNum w:abstractNumId="27">
    <w:nsid w:val="4E183D82"/>
    <w:multiLevelType w:val="hybridMultilevel"/>
    <w:tmpl w:val="4EE4FE34"/>
    <w:lvl w:ilvl="0" w:tplc="9E3875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CDA2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1C4B67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3520D9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1BA33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1AFC91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C7021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96E05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EC811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8">
    <w:nsid w:val="570403DE"/>
    <w:multiLevelType w:val="multilevel"/>
    <w:tmpl w:val="446689FC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ind w:left="157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9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960" w:hanging="2160"/>
      </w:pPr>
      <w:rPr>
        <w:rFonts w:cs="Times New Roman" w:hint="default"/>
      </w:rPr>
    </w:lvl>
  </w:abstractNum>
  <w:abstractNum w:abstractNumId="29">
    <w:nsid w:val="5AC210CC"/>
    <w:multiLevelType w:val="multilevel"/>
    <w:tmpl w:val="1E4808C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30">
    <w:nsid w:val="5B5920B3"/>
    <w:multiLevelType w:val="hybridMultilevel"/>
    <w:tmpl w:val="A5F66524"/>
    <w:lvl w:ilvl="0" w:tplc="DA601046">
      <w:start w:val="1"/>
      <w:numFmt w:val="decimal"/>
      <w:lvlText w:val="%1."/>
      <w:lvlJc w:val="left"/>
      <w:pPr>
        <w:ind w:left="63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E067C4"/>
    <w:multiLevelType w:val="multilevel"/>
    <w:tmpl w:val="00000002"/>
    <w:lvl w:ilvl="0">
      <w:start w:val="8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2">
    <w:nsid w:val="61C6459C"/>
    <w:multiLevelType w:val="hybridMultilevel"/>
    <w:tmpl w:val="1D0E255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2F51B44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34">
    <w:nsid w:val="647A616C"/>
    <w:multiLevelType w:val="multilevel"/>
    <w:tmpl w:val="80C6D19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5">
    <w:nsid w:val="65443DF2"/>
    <w:multiLevelType w:val="hybridMultilevel"/>
    <w:tmpl w:val="E94EEB8A"/>
    <w:lvl w:ilvl="0" w:tplc="9062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57E86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85EE4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C8DEAA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AD54DF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80E4B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E74C091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4EA696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48F0B64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6">
    <w:nsid w:val="6AE347DC"/>
    <w:multiLevelType w:val="multilevel"/>
    <w:tmpl w:val="00000009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7">
    <w:nsid w:val="6C931816"/>
    <w:multiLevelType w:val="multilevel"/>
    <w:tmpl w:val="508A5330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40"/>
        </w:tabs>
        <w:ind w:left="864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cs="Times New Roman" w:hint="default"/>
      </w:rPr>
    </w:lvl>
  </w:abstractNum>
  <w:abstractNum w:abstractNumId="38">
    <w:nsid w:val="6DA776AF"/>
    <w:multiLevelType w:val="multilevel"/>
    <w:tmpl w:val="D0221E1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9">
    <w:nsid w:val="71A47A95"/>
    <w:multiLevelType w:val="multilevel"/>
    <w:tmpl w:val="EE3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9B43EE"/>
    <w:multiLevelType w:val="multilevel"/>
    <w:tmpl w:val="8DE4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D1450B"/>
    <w:multiLevelType w:val="multilevel"/>
    <w:tmpl w:val="25DA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num w:numId="1">
    <w:abstractNumId w:val="35"/>
  </w:num>
  <w:num w:numId="2">
    <w:abstractNumId w:val="27"/>
  </w:num>
  <w:num w:numId="3">
    <w:abstractNumId w:val="41"/>
  </w:num>
  <w:num w:numId="4">
    <w:abstractNumId w:val="32"/>
  </w:num>
  <w:num w:numId="5">
    <w:abstractNumId w:val="37"/>
  </w:num>
  <w:num w:numId="6">
    <w:abstractNumId w:val="17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33"/>
  </w:num>
  <w:num w:numId="19">
    <w:abstractNumId w:val="13"/>
  </w:num>
  <w:num w:numId="20">
    <w:abstractNumId w:val="31"/>
  </w:num>
  <w:num w:numId="21">
    <w:abstractNumId w:val="36"/>
  </w:num>
  <w:num w:numId="22">
    <w:abstractNumId w:val="11"/>
  </w:num>
  <w:num w:numId="23">
    <w:abstractNumId w:val="23"/>
  </w:num>
  <w:num w:numId="24">
    <w:abstractNumId w:val="29"/>
  </w:num>
  <w:num w:numId="25">
    <w:abstractNumId w:val="19"/>
  </w:num>
  <w:num w:numId="26">
    <w:abstractNumId w:val="18"/>
  </w:num>
  <w:num w:numId="27">
    <w:abstractNumId w:val="24"/>
  </w:num>
  <w:num w:numId="28">
    <w:abstractNumId w:val="20"/>
  </w:num>
  <w:num w:numId="29">
    <w:abstractNumId w:val="21"/>
  </w:num>
  <w:num w:numId="30">
    <w:abstractNumId w:val="34"/>
  </w:num>
  <w:num w:numId="31">
    <w:abstractNumId w:val="25"/>
  </w:num>
  <w:num w:numId="32">
    <w:abstractNumId w:val="26"/>
  </w:num>
  <w:num w:numId="33">
    <w:abstractNumId w:val="22"/>
  </w:num>
  <w:num w:numId="34">
    <w:abstractNumId w:val="28"/>
  </w:num>
  <w:num w:numId="35">
    <w:abstractNumId w:val="38"/>
  </w:num>
  <w:num w:numId="36">
    <w:abstractNumId w:val="15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</w:num>
  <w:num w:numId="39">
    <w:abstractNumId w:val="16"/>
  </w:num>
  <w:num w:numId="40">
    <w:abstractNumId w:val="39"/>
  </w:num>
  <w:num w:numId="41">
    <w:abstractNumId w:val="12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1FD2"/>
    <w:rsid w:val="00001AFD"/>
    <w:rsid w:val="00005554"/>
    <w:rsid w:val="000075AF"/>
    <w:rsid w:val="0001073F"/>
    <w:rsid w:val="00010FA3"/>
    <w:rsid w:val="000241B3"/>
    <w:rsid w:val="00024398"/>
    <w:rsid w:val="000247D1"/>
    <w:rsid w:val="00030893"/>
    <w:rsid w:val="000328C3"/>
    <w:rsid w:val="00034ECD"/>
    <w:rsid w:val="00040CEE"/>
    <w:rsid w:val="00041A6C"/>
    <w:rsid w:val="00041DE8"/>
    <w:rsid w:val="00046372"/>
    <w:rsid w:val="0005098B"/>
    <w:rsid w:val="00057DEC"/>
    <w:rsid w:val="000631C6"/>
    <w:rsid w:val="000658BE"/>
    <w:rsid w:val="00067ED2"/>
    <w:rsid w:val="000706BA"/>
    <w:rsid w:val="00073563"/>
    <w:rsid w:val="00076231"/>
    <w:rsid w:val="00077AE3"/>
    <w:rsid w:val="00083FDC"/>
    <w:rsid w:val="00085C49"/>
    <w:rsid w:val="00087513"/>
    <w:rsid w:val="00093922"/>
    <w:rsid w:val="000B2BBE"/>
    <w:rsid w:val="000B6003"/>
    <w:rsid w:val="000C6277"/>
    <w:rsid w:val="000C65D6"/>
    <w:rsid w:val="000D5C62"/>
    <w:rsid w:val="000E59C5"/>
    <w:rsid w:val="000F1906"/>
    <w:rsid w:val="000F31D4"/>
    <w:rsid w:val="000F4490"/>
    <w:rsid w:val="000F6DE0"/>
    <w:rsid w:val="00103055"/>
    <w:rsid w:val="00104C0E"/>
    <w:rsid w:val="00122372"/>
    <w:rsid w:val="00124E07"/>
    <w:rsid w:val="00134640"/>
    <w:rsid w:val="00134DB4"/>
    <w:rsid w:val="00137E03"/>
    <w:rsid w:val="0014317F"/>
    <w:rsid w:val="00146A4B"/>
    <w:rsid w:val="00147AAF"/>
    <w:rsid w:val="0015051B"/>
    <w:rsid w:val="00150876"/>
    <w:rsid w:val="0015090D"/>
    <w:rsid w:val="001527FE"/>
    <w:rsid w:val="00154AC2"/>
    <w:rsid w:val="001559F3"/>
    <w:rsid w:val="00161332"/>
    <w:rsid w:val="00163957"/>
    <w:rsid w:val="0016502A"/>
    <w:rsid w:val="00165CCC"/>
    <w:rsid w:val="001720C1"/>
    <w:rsid w:val="00173398"/>
    <w:rsid w:val="00173B05"/>
    <w:rsid w:val="00187B64"/>
    <w:rsid w:val="001907ED"/>
    <w:rsid w:val="00191716"/>
    <w:rsid w:val="001922A7"/>
    <w:rsid w:val="001A37B4"/>
    <w:rsid w:val="001A385C"/>
    <w:rsid w:val="001A51B4"/>
    <w:rsid w:val="001B0009"/>
    <w:rsid w:val="001B3093"/>
    <w:rsid w:val="001B49A5"/>
    <w:rsid w:val="001B4FED"/>
    <w:rsid w:val="001B61E1"/>
    <w:rsid w:val="001C0E65"/>
    <w:rsid w:val="001C1D1F"/>
    <w:rsid w:val="001C677F"/>
    <w:rsid w:val="001C6B68"/>
    <w:rsid w:val="001C7604"/>
    <w:rsid w:val="001C7856"/>
    <w:rsid w:val="001D7703"/>
    <w:rsid w:val="001F1517"/>
    <w:rsid w:val="001F37D7"/>
    <w:rsid w:val="001F5D87"/>
    <w:rsid w:val="001F60F4"/>
    <w:rsid w:val="001F74F5"/>
    <w:rsid w:val="00202AFB"/>
    <w:rsid w:val="002105C2"/>
    <w:rsid w:val="002110D9"/>
    <w:rsid w:val="002138B6"/>
    <w:rsid w:val="0021551D"/>
    <w:rsid w:val="00220D3C"/>
    <w:rsid w:val="0022109C"/>
    <w:rsid w:val="00224A9A"/>
    <w:rsid w:val="0024105F"/>
    <w:rsid w:val="002411D2"/>
    <w:rsid w:val="002444EA"/>
    <w:rsid w:val="00251823"/>
    <w:rsid w:val="00252CDA"/>
    <w:rsid w:val="00252E76"/>
    <w:rsid w:val="0025324C"/>
    <w:rsid w:val="00256017"/>
    <w:rsid w:val="0025692D"/>
    <w:rsid w:val="002609F8"/>
    <w:rsid w:val="002612E2"/>
    <w:rsid w:val="00265584"/>
    <w:rsid w:val="00265A4A"/>
    <w:rsid w:val="002718B7"/>
    <w:rsid w:val="002729DC"/>
    <w:rsid w:val="002759F5"/>
    <w:rsid w:val="00283973"/>
    <w:rsid w:val="00286C9E"/>
    <w:rsid w:val="0028721A"/>
    <w:rsid w:val="00290A78"/>
    <w:rsid w:val="00291764"/>
    <w:rsid w:val="00292ED3"/>
    <w:rsid w:val="00294663"/>
    <w:rsid w:val="002A0EF4"/>
    <w:rsid w:val="002A2B16"/>
    <w:rsid w:val="002A2E4F"/>
    <w:rsid w:val="002A6377"/>
    <w:rsid w:val="002B2677"/>
    <w:rsid w:val="002B33C4"/>
    <w:rsid w:val="002B7771"/>
    <w:rsid w:val="002B7CC8"/>
    <w:rsid w:val="002C065B"/>
    <w:rsid w:val="002C1950"/>
    <w:rsid w:val="002C4D8E"/>
    <w:rsid w:val="002C69BE"/>
    <w:rsid w:val="002C6B56"/>
    <w:rsid w:val="002D3C17"/>
    <w:rsid w:val="002E0F80"/>
    <w:rsid w:val="002E204E"/>
    <w:rsid w:val="002E75EA"/>
    <w:rsid w:val="002F1002"/>
    <w:rsid w:val="002F1D01"/>
    <w:rsid w:val="002F611B"/>
    <w:rsid w:val="002F670D"/>
    <w:rsid w:val="00300747"/>
    <w:rsid w:val="00300E47"/>
    <w:rsid w:val="0030621C"/>
    <w:rsid w:val="00306F3D"/>
    <w:rsid w:val="00314FF2"/>
    <w:rsid w:val="00316FB7"/>
    <w:rsid w:val="00317021"/>
    <w:rsid w:val="00321E94"/>
    <w:rsid w:val="00326EF1"/>
    <w:rsid w:val="00327B8F"/>
    <w:rsid w:val="00332C52"/>
    <w:rsid w:val="003405A4"/>
    <w:rsid w:val="003409A9"/>
    <w:rsid w:val="00350B93"/>
    <w:rsid w:val="00350F18"/>
    <w:rsid w:val="0035166B"/>
    <w:rsid w:val="00353BC4"/>
    <w:rsid w:val="00354B0F"/>
    <w:rsid w:val="00361809"/>
    <w:rsid w:val="003663B3"/>
    <w:rsid w:val="003713BE"/>
    <w:rsid w:val="003718AA"/>
    <w:rsid w:val="00382423"/>
    <w:rsid w:val="00383844"/>
    <w:rsid w:val="00383E19"/>
    <w:rsid w:val="0039091C"/>
    <w:rsid w:val="00390EA7"/>
    <w:rsid w:val="003912CF"/>
    <w:rsid w:val="00393586"/>
    <w:rsid w:val="00396DA6"/>
    <w:rsid w:val="003A0B59"/>
    <w:rsid w:val="003A3F50"/>
    <w:rsid w:val="003A4907"/>
    <w:rsid w:val="003A594C"/>
    <w:rsid w:val="003A6EC5"/>
    <w:rsid w:val="003B5EA9"/>
    <w:rsid w:val="003C14E5"/>
    <w:rsid w:val="003C18B1"/>
    <w:rsid w:val="003C1C75"/>
    <w:rsid w:val="003C26F3"/>
    <w:rsid w:val="003C2E74"/>
    <w:rsid w:val="003C648D"/>
    <w:rsid w:val="003E36BA"/>
    <w:rsid w:val="003E73F5"/>
    <w:rsid w:val="003F2E98"/>
    <w:rsid w:val="003F32F5"/>
    <w:rsid w:val="00403E07"/>
    <w:rsid w:val="00404897"/>
    <w:rsid w:val="00412474"/>
    <w:rsid w:val="00414933"/>
    <w:rsid w:val="00416261"/>
    <w:rsid w:val="004175BB"/>
    <w:rsid w:val="00423A8F"/>
    <w:rsid w:val="00423AB3"/>
    <w:rsid w:val="0042677E"/>
    <w:rsid w:val="0043123E"/>
    <w:rsid w:val="004367BB"/>
    <w:rsid w:val="0044094A"/>
    <w:rsid w:val="0044333C"/>
    <w:rsid w:val="004514A6"/>
    <w:rsid w:val="00452875"/>
    <w:rsid w:val="00462936"/>
    <w:rsid w:val="00463802"/>
    <w:rsid w:val="004674B7"/>
    <w:rsid w:val="0047374A"/>
    <w:rsid w:val="00473DAF"/>
    <w:rsid w:val="00473EBE"/>
    <w:rsid w:val="0047554A"/>
    <w:rsid w:val="004815BD"/>
    <w:rsid w:val="00485EDB"/>
    <w:rsid w:val="00490BA7"/>
    <w:rsid w:val="00492184"/>
    <w:rsid w:val="004979CB"/>
    <w:rsid w:val="004A5B6E"/>
    <w:rsid w:val="004B2D94"/>
    <w:rsid w:val="004C30E0"/>
    <w:rsid w:val="004C4553"/>
    <w:rsid w:val="004C6EB0"/>
    <w:rsid w:val="004D00D2"/>
    <w:rsid w:val="004D48CF"/>
    <w:rsid w:val="004D492D"/>
    <w:rsid w:val="004F310F"/>
    <w:rsid w:val="004F7AA5"/>
    <w:rsid w:val="00514017"/>
    <w:rsid w:val="00515528"/>
    <w:rsid w:val="005166A4"/>
    <w:rsid w:val="00520815"/>
    <w:rsid w:val="00524B9E"/>
    <w:rsid w:val="00540368"/>
    <w:rsid w:val="00541427"/>
    <w:rsid w:val="0054400C"/>
    <w:rsid w:val="0055643D"/>
    <w:rsid w:val="00557126"/>
    <w:rsid w:val="00557BAD"/>
    <w:rsid w:val="00564AF8"/>
    <w:rsid w:val="00565C0D"/>
    <w:rsid w:val="0056681E"/>
    <w:rsid w:val="00573F05"/>
    <w:rsid w:val="005775F7"/>
    <w:rsid w:val="00577FAD"/>
    <w:rsid w:val="00580656"/>
    <w:rsid w:val="00583329"/>
    <w:rsid w:val="00584ED1"/>
    <w:rsid w:val="0058500B"/>
    <w:rsid w:val="005916A7"/>
    <w:rsid w:val="005944F0"/>
    <w:rsid w:val="005955C3"/>
    <w:rsid w:val="005A391D"/>
    <w:rsid w:val="005A5013"/>
    <w:rsid w:val="005A7DEB"/>
    <w:rsid w:val="005B10EF"/>
    <w:rsid w:val="005B27BF"/>
    <w:rsid w:val="005B7787"/>
    <w:rsid w:val="005C54B8"/>
    <w:rsid w:val="005C6868"/>
    <w:rsid w:val="005D0052"/>
    <w:rsid w:val="005D2D4F"/>
    <w:rsid w:val="005D4322"/>
    <w:rsid w:val="005D495F"/>
    <w:rsid w:val="005D6A3E"/>
    <w:rsid w:val="005E0B3D"/>
    <w:rsid w:val="005E2686"/>
    <w:rsid w:val="005E3A23"/>
    <w:rsid w:val="005E7092"/>
    <w:rsid w:val="005F2072"/>
    <w:rsid w:val="00602931"/>
    <w:rsid w:val="00602F27"/>
    <w:rsid w:val="006050C0"/>
    <w:rsid w:val="00612B8D"/>
    <w:rsid w:val="00622214"/>
    <w:rsid w:val="0062505E"/>
    <w:rsid w:val="00625815"/>
    <w:rsid w:val="00625F06"/>
    <w:rsid w:val="00627683"/>
    <w:rsid w:val="00631AF9"/>
    <w:rsid w:val="00636C69"/>
    <w:rsid w:val="00636D43"/>
    <w:rsid w:val="00641E2D"/>
    <w:rsid w:val="00644572"/>
    <w:rsid w:val="006449B3"/>
    <w:rsid w:val="00650440"/>
    <w:rsid w:val="00650F54"/>
    <w:rsid w:val="00664A3E"/>
    <w:rsid w:val="00664F71"/>
    <w:rsid w:val="00670395"/>
    <w:rsid w:val="00674F8C"/>
    <w:rsid w:val="00680359"/>
    <w:rsid w:val="0069021E"/>
    <w:rsid w:val="00692468"/>
    <w:rsid w:val="00693CB0"/>
    <w:rsid w:val="00695F35"/>
    <w:rsid w:val="00697331"/>
    <w:rsid w:val="006A286A"/>
    <w:rsid w:val="006A356D"/>
    <w:rsid w:val="006A4436"/>
    <w:rsid w:val="006A4AEB"/>
    <w:rsid w:val="006A77FB"/>
    <w:rsid w:val="006B590F"/>
    <w:rsid w:val="006B668B"/>
    <w:rsid w:val="006B6713"/>
    <w:rsid w:val="006B741B"/>
    <w:rsid w:val="006C70C0"/>
    <w:rsid w:val="006E2113"/>
    <w:rsid w:val="006E2A29"/>
    <w:rsid w:val="006F1E36"/>
    <w:rsid w:val="006F35AB"/>
    <w:rsid w:val="006F6CC4"/>
    <w:rsid w:val="006F7AE2"/>
    <w:rsid w:val="006F7EA3"/>
    <w:rsid w:val="00701B4F"/>
    <w:rsid w:val="007140D6"/>
    <w:rsid w:val="00714EEC"/>
    <w:rsid w:val="007219B5"/>
    <w:rsid w:val="00721C54"/>
    <w:rsid w:val="00722A0A"/>
    <w:rsid w:val="00725E92"/>
    <w:rsid w:val="007261AB"/>
    <w:rsid w:val="00727980"/>
    <w:rsid w:val="00733DFD"/>
    <w:rsid w:val="00740399"/>
    <w:rsid w:val="00741FBB"/>
    <w:rsid w:val="00752EFC"/>
    <w:rsid w:val="00753805"/>
    <w:rsid w:val="007637A1"/>
    <w:rsid w:val="007705DE"/>
    <w:rsid w:val="00773872"/>
    <w:rsid w:val="00773B89"/>
    <w:rsid w:val="00777879"/>
    <w:rsid w:val="0078005A"/>
    <w:rsid w:val="00787888"/>
    <w:rsid w:val="00787C2F"/>
    <w:rsid w:val="00790110"/>
    <w:rsid w:val="00791687"/>
    <w:rsid w:val="00793557"/>
    <w:rsid w:val="00793D2E"/>
    <w:rsid w:val="007A55A7"/>
    <w:rsid w:val="007B42D4"/>
    <w:rsid w:val="007B5349"/>
    <w:rsid w:val="007C1C8E"/>
    <w:rsid w:val="007D0079"/>
    <w:rsid w:val="007D07CA"/>
    <w:rsid w:val="007D1293"/>
    <w:rsid w:val="007E12AE"/>
    <w:rsid w:val="007E1FD2"/>
    <w:rsid w:val="007F0866"/>
    <w:rsid w:val="007F22C2"/>
    <w:rsid w:val="007F6225"/>
    <w:rsid w:val="007F7B6D"/>
    <w:rsid w:val="00801DE9"/>
    <w:rsid w:val="00806A1A"/>
    <w:rsid w:val="008111A9"/>
    <w:rsid w:val="00814391"/>
    <w:rsid w:val="00814A75"/>
    <w:rsid w:val="00815295"/>
    <w:rsid w:val="00826174"/>
    <w:rsid w:val="008261DB"/>
    <w:rsid w:val="00832FED"/>
    <w:rsid w:val="008337FD"/>
    <w:rsid w:val="00835565"/>
    <w:rsid w:val="00837061"/>
    <w:rsid w:val="008375B4"/>
    <w:rsid w:val="00844ACF"/>
    <w:rsid w:val="008453B2"/>
    <w:rsid w:val="00852674"/>
    <w:rsid w:val="00855768"/>
    <w:rsid w:val="0086111D"/>
    <w:rsid w:val="0086248F"/>
    <w:rsid w:val="00862A07"/>
    <w:rsid w:val="00862B38"/>
    <w:rsid w:val="008707D4"/>
    <w:rsid w:val="00893185"/>
    <w:rsid w:val="00893EEE"/>
    <w:rsid w:val="00894F27"/>
    <w:rsid w:val="008976E7"/>
    <w:rsid w:val="008A35BB"/>
    <w:rsid w:val="008B0F59"/>
    <w:rsid w:val="008B131C"/>
    <w:rsid w:val="008B1B9A"/>
    <w:rsid w:val="008B254E"/>
    <w:rsid w:val="008B4B6F"/>
    <w:rsid w:val="008C0174"/>
    <w:rsid w:val="008C0CA9"/>
    <w:rsid w:val="008C0E68"/>
    <w:rsid w:val="008C332A"/>
    <w:rsid w:val="008C344F"/>
    <w:rsid w:val="008D0411"/>
    <w:rsid w:val="008D2E80"/>
    <w:rsid w:val="008E3103"/>
    <w:rsid w:val="008E4FA9"/>
    <w:rsid w:val="008E669C"/>
    <w:rsid w:val="008E694A"/>
    <w:rsid w:val="008E7351"/>
    <w:rsid w:val="008F0C2C"/>
    <w:rsid w:val="008F48CC"/>
    <w:rsid w:val="008F6089"/>
    <w:rsid w:val="009006A3"/>
    <w:rsid w:val="009023A4"/>
    <w:rsid w:val="00904C25"/>
    <w:rsid w:val="0090559D"/>
    <w:rsid w:val="00910D24"/>
    <w:rsid w:val="00915D5D"/>
    <w:rsid w:val="009227B4"/>
    <w:rsid w:val="0092692E"/>
    <w:rsid w:val="00931048"/>
    <w:rsid w:val="00933EC9"/>
    <w:rsid w:val="0093526E"/>
    <w:rsid w:val="0094537C"/>
    <w:rsid w:val="00946E62"/>
    <w:rsid w:val="00947A4F"/>
    <w:rsid w:val="00954734"/>
    <w:rsid w:val="00956760"/>
    <w:rsid w:val="00966AB7"/>
    <w:rsid w:val="00974769"/>
    <w:rsid w:val="00976110"/>
    <w:rsid w:val="0098092A"/>
    <w:rsid w:val="009814C5"/>
    <w:rsid w:val="00981AA1"/>
    <w:rsid w:val="00994137"/>
    <w:rsid w:val="00994F04"/>
    <w:rsid w:val="009A3A30"/>
    <w:rsid w:val="009A762C"/>
    <w:rsid w:val="009B4F8D"/>
    <w:rsid w:val="009B6838"/>
    <w:rsid w:val="009C0FA7"/>
    <w:rsid w:val="009C2B2A"/>
    <w:rsid w:val="009C2E8F"/>
    <w:rsid w:val="009C4CB2"/>
    <w:rsid w:val="009D0BB7"/>
    <w:rsid w:val="009D261D"/>
    <w:rsid w:val="009D3D8C"/>
    <w:rsid w:val="009E0EAA"/>
    <w:rsid w:val="009E3058"/>
    <w:rsid w:val="009E51B1"/>
    <w:rsid w:val="009E64D7"/>
    <w:rsid w:val="009E70B1"/>
    <w:rsid w:val="009F546C"/>
    <w:rsid w:val="009F630C"/>
    <w:rsid w:val="00A1631F"/>
    <w:rsid w:val="00A17CE0"/>
    <w:rsid w:val="00A201B7"/>
    <w:rsid w:val="00A20F78"/>
    <w:rsid w:val="00A2188A"/>
    <w:rsid w:val="00A21E8F"/>
    <w:rsid w:val="00A25161"/>
    <w:rsid w:val="00A253E2"/>
    <w:rsid w:val="00A328A6"/>
    <w:rsid w:val="00A35A49"/>
    <w:rsid w:val="00A37EA4"/>
    <w:rsid w:val="00A46261"/>
    <w:rsid w:val="00A47D11"/>
    <w:rsid w:val="00A53A33"/>
    <w:rsid w:val="00A601B6"/>
    <w:rsid w:val="00A61287"/>
    <w:rsid w:val="00A63D2C"/>
    <w:rsid w:val="00A66516"/>
    <w:rsid w:val="00A72A37"/>
    <w:rsid w:val="00A73B06"/>
    <w:rsid w:val="00A815E8"/>
    <w:rsid w:val="00A84CA3"/>
    <w:rsid w:val="00A86037"/>
    <w:rsid w:val="00A943D9"/>
    <w:rsid w:val="00AA6D40"/>
    <w:rsid w:val="00AB3C0B"/>
    <w:rsid w:val="00AC3F27"/>
    <w:rsid w:val="00AC5E74"/>
    <w:rsid w:val="00AD5D47"/>
    <w:rsid w:val="00AD6F85"/>
    <w:rsid w:val="00AD7477"/>
    <w:rsid w:val="00AE3E46"/>
    <w:rsid w:val="00AE772B"/>
    <w:rsid w:val="00AF27A9"/>
    <w:rsid w:val="00AF33A9"/>
    <w:rsid w:val="00AF63F2"/>
    <w:rsid w:val="00AF7B86"/>
    <w:rsid w:val="00B00FD2"/>
    <w:rsid w:val="00B04335"/>
    <w:rsid w:val="00B05C2C"/>
    <w:rsid w:val="00B06734"/>
    <w:rsid w:val="00B10F65"/>
    <w:rsid w:val="00B11D00"/>
    <w:rsid w:val="00B12A31"/>
    <w:rsid w:val="00B17525"/>
    <w:rsid w:val="00B304C3"/>
    <w:rsid w:val="00B32166"/>
    <w:rsid w:val="00B350F1"/>
    <w:rsid w:val="00B37A1D"/>
    <w:rsid w:val="00B40DC3"/>
    <w:rsid w:val="00B50008"/>
    <w:rsid w:val="00B5185B"/>
    <w:rsid w:val="00B53D54"/>
    <w:rsid w:val="00B54CC0"/>
    <w:rsid w:val="00B54D09"/>
    <w:rsid w:val="00B56268"/>
    <w:rsid w:val="00B57699"/>
    <w:rsid w:val="00B62843"/>
    <w:rsid w:val="00B628CA"/>
    <w:rsid w:val="00B636CE"/>
    <w:rsid w:val="00B63F45"/>
    <w:rsid w:val="00B65229"/>
    <w:rsid w:val="00B6526A"/>
    <w:rsid w:val="00B7223A"/>
    <w:rsid w:val="00B74880"/>
    <w:rsid w:val="00B75E52"/>
    <w:rsid w:val="00B829AC"/>
    <w:rsid w:val="00B8448B"/>
    <w:rsid w:val="00B85BE6"/>
    <w:rsid w:val="00B90027"/>
    <w:rsid w:val="00B91364"/>
    <w:rsid w:val="00B9541E"/>
    <w:rsid w:val="00B95A37"/>
    <w:rsid w:val="00B969F6"/>
    <w:rsid w:val="00B9724F"/>
    <w:rsid w:val="00BA6E42"/>
    <w:rsid w:val="00BB054B"/>
    <w:rsid w:val="00BB1672"/>
    <w:rsid w:val="00BB70C4"/>
    <w:rsid w:val="00BC3F36"/>
    <w:rsid w:val="00BC4276"/>
    <w:rsid w:val="00BC725D"/>
    <w:rsid w:val="00BC7E17"/>
    <w:rsid w:val="00BD4FA9"/>
    <w:rsid w:val="00BD75FE"/>
    <w:rsid w:val="00BE32CF"/>
    <w:rsid w:val="00BE599D"/>
    <w:rsid w:val="00BE6A28"/>
    <w:rsid w:val="00BF3D94"/>
    <w:rsid w:val="00BF52E8"/>
    <w:rsid w:val="00BF76C6"/>
    <w:rsid w:val="00C038A7"/>
    <w:rsid w:val="00C3002D"/>
    <w:rsid w:val="00C32ED2"/>
    <w:rsid w:val="00C35FA3"/>
    <w:rsid w:val="00C43B03"/>
    <w:rsid w:val="00C440F7"/>
    <w:rsid w:val="00C442F1"/>
    <w:rsid w:val="00C469CF"/>
    <w:rsid w:val="00C54088"/>
    <w:rsid w:val="00C5488E"/>
    <w:rsid w:val="00C56C0C"/>
    <w:rsid w:val="00C6735D"/>
    <w:rsid w:val="00C67F38"/>
    <w:rsid w:val="00C72FC2"/>
    <w:rsid w:val="00C75EC4"/>
    <w:rsid w:val="00C80B29"/>
    <w:rsid w:val="00C80EF7"/>
    <w:rsid w:val="00C81B9F"/>
    <w:rsid w:val="00C86170"/>
    <w:rsid w:val="00C928B3"/>
    <w:rsid w:val="00C94BD4"/>
    <w:rsid w:val="00CA75E0"/>
    <w:rsid w:val="00CB0795"/>
    <w:rsid w:val="00CB173D"/>
    <w:rsid w:val="00CB1F54"/>
    <w:rsid w:val="00CB299B"/>
    <w:rsid w:val="00CB32C0"/>
    <w:rsid w:val="00CB34F4"/>
    <w:rsid w:val="00CB6849"/>
    <w:rsid w:val="00CB6923"/>
    <w:rsid w:val="00CB6DF5"/>
    <w:rsid w:val="00CC3EBE"/>
    <w:rsid w:val="00CC5409"/>
    <w:rsid w:val="00CC638B"/>
    <w:rsid w:val="00CD1419"/>
    <w:rsid w:val="00CD51B9"/>
    <w:rsid w:val="00CD5B5C"/>
    <w:rsid w:val="00CE43CB"/>
    <w:rsid w:val="00CE5168"/>
    <w:rsid w:val="00CF2699"/>
    <w:rsid w:val="00D01BD8"/>
    <w:rsid w:val="00D03B7B"/>
    <w:rsid w:val="00D10678"/>
    <w:rsid w:val="00D10940"/>
    <w:rsid w:val="00D14461"/>
    <w:rsid w:val="00D1612F"/>
    <w:rsid w:val="00D16CEA"/>
    <w:rsid w:val="00D202A9"/>
    <w:rsid w:val="00D210D4"/>
    <w:rsid w:val="00D25536"/>
    <w:rsid w:val="00D27350"/>
    <w:rsid w:val="00D30675"/>
    <w:rsid w:val="00D33972"/>
    <w:rsid w:val="00D360CD"/>
    <w:rsid w:val="00D3671D"/>
    <w:rsid w:val="00D408AD"/>
    <w:rsid w:val="00D452D8"/>
    <w:rsid w:val="00D462B3"/>
    <w:rsid w:val="00D508EC"/>
    <w:rsid w:val="00D53CD7"/>
    <w:rsid w:val="00D6198F"/>
    <w:rsid w:val="00D6645C"/>
    <w:rsid w:val="00D71884"/>
    <w:rsid w:val="00D718AD"/>
    <w:rsid w:val="00D73B44"/>
    <w:rsid w:val="00D7575A"/>
    <w:rsid w:val="00D923D9"/>
    <w:rsid w:val="00D931DC"/>
    <w:rsid w:val="00D93AF1"/>
    <w:rsid w:val="00D9593B"/>
    <w:rsid w:val="00DA0BBD"/>
    <w:rsid w:val="00DA0CB8"/>
    <w:rsid w:val="00DA1E52"/>
    <w:rsid w:val="00DA47EA"/>
    <w:rsid w:val="00DB0AC3"/>
    <w:rsid w:val="00DB1DBE"/>
    <w:rsid w:val="00DC2B68"/>
    <w:rsid w:val="00DC30DA"/>
    <w:rsid w:val="00DC54EF"/>
    <w:rsid w:val="00DD27ED"/>
    <w:rsid w:val="00DE11E0"/>
    <w:rsid w:val="00DE35AE"/>
    <w:rsid w:val="00DF1B96"/>
    <w:rsid w:val="00DF32E2"/>
    <w:rsid w:val="00DF5552"/>
    <w:rsid w:val="00DF61B4"/>
    <w:rsid w:val="00DF6B82"/>
    <w:rsid w:val="00E01CC2"/>
    <w:rsid w:val="00E039A0"/>
    <w:rsid w:val="00E22CE6"/>
    <w:rsid w:val="00E24627"/>
    <w:rsid w:val="00E25266"/>
    <w:rsid w:val="00E3704E"/>
    <w:rsid w:val="00E45600"/>
    <w:rsid w:val="00E46076"/>
    <w:rsid w:val="00E52358"/>
    <w:rsid w:val="00E5360B"/>
    <w:rsid w:val="00E6268C"/>
    <w:rsid w:val="00E64258"/>
    <w:rsid w:val="00E66824"/>
    <w:rsid w:val="00E715E2"/>
    <w:rsid w:val="00E83089"/>
    <w:rsid w:val="00E83B34"/>
    <w:rsid w:val="00E90810"/>
    <w:rsid w:val="00E90AB5"/>
    <w:rsid w:val="00E94357"/>
    <w:rsid w:val="00E94406"/>
    <w:rsid w:val="00EA01CD"/>
    <w:rsid w:val="00EA3F66"/>
    <w:rsid w:val="00EA5221"/>
    <w:rsid w:val="00EA5C1A"/>
    <w:rsid w:val="00EA6088"/>
    <w:rsid w:val="00EC14C1"/>
    <w:rsid w:val="00EC2585"/>
    <w:rsid w:val="00ED01B3"/>
    <w:rsid w:val="00ED5412"/>
    <w:rsid w:val="00ED7C87"/>
    <w:rsid w:val="00EE1BE3"/>
    <w:rsid w:val="00EE6FB7"/>
    <w:rsid w:val="00EF752E"/>
    <w:rsid w:val="00F04730"/>
    <w:rsid w:val="00F11AB6"/>
    <w:rsid w:val="00F13E0F"/>
    <w:rsid w:val="00F22167"/>
    <w:rsid w:val="00F22CFD"/>
    <w:rsid w:val="00F30C85"/>
    <w:rsid w:val="00F50B0C"/>
    <w:rsid w:val="00F54EC0"/>
    <w:rsid w:val="00F5567D"/>
    <w:rsid w:val="00F57A04"/>
    <w:rsid w:val="00F709A5"/>
    <w:rsid w:val="00F71968"/>
    <w:rsid w:val="00F74027"/>
    <w:rsid w:val="00F841FC"/>
    <w:rsid w:val="00FA2840"/>
    <w:rsid w:val="00FB0153"/>
    <w:rsid w:val="00FB17E2"/>
    <w:rsid w:val="00FB4F19"/>
    <w:rsid w:val="00FC1A35"/>
    <w:rsid w:val="00FC208B"/>
    <w:rsid w:val="00FC72BE"/>
    <w:rsid w:val="00FD5336"/>
    <w:rsid w:val="00FD577B"/>
    <w:rsid w:val="00FD5C10"/>
    <w:rsid w:val="00FD7565"/>
    <w:rsid w:val="00FE17E7"/>
    <w:rsid w:val="00FE1996"/>
    <w:rsid w:val="00FE3C6B"/>
    <w:rsid w:val="00FE4B2D"/>
    <w:rsid w:val="00FF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1B9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F719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577FAD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uiPriority w:val="99"/>
    <w:locked/>
    <w:rsid w:val="009C0FA7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uiPriority w:val="99"/>
    <w:rsid w:val="00577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99"/>
    <w:rsid w:val="00CB6849"/>
    <w:pPr>
      <w:shd w:val="clear" w:color="auto" w:fill="FFFFFF"/>
      <w:suppressAutoHyphens/>
      <w:autoSpaceDE w:val="0"/>
    </w:pPr>
  </w:style>
  <w:style w:type="character" w:customStyle="1" w:styleId="a7">
    <w:name w:val="Основной текст Знак"/>
    <w:link w:val="a6"/>
    <w:uiPriority w:val="99"/>
    <w:semiHidden/>
    <w:locked/>
    <w:rsid w:val="009C0FA7"/>
    <w:rPr>
      <w:rFonts w:cs="Times New Roman"/>
      <w:sz w:val="24"/>
      <w:szCs w:val="24"/>
    </w:rPr>
  </w:style>
  <w:style w:type="paragraph" w:styleId="a8">
    <w:name w:val="Body Text Indent"/>
    <w:basedOn w:val="a"/>
    <w:link w:val="a9"/>
    <w:uiPriority w:val="99"/>
    <w:rsid w:val="00CB6849"/>
    <w:pPr>
      <w:suppressAutoHyphens/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locked/>
    <w:rsid w:val="009C0FA7"/>
    <w:rPr>
      <w:rFonts w:cs="Times New Roman"/>
      <w:sz w:val="24"/>
      <w:szCs w:val="24"/>
    </w:rPr>
  </w:style>
  <w:style w:type="character" w:styleId="aa">
    <w:name w:val="Hyperlink"/>
    <w:uiPriority w:val="99"/>
    <w:rsid w:val="00CD51B9"/>
    <w:rPr>
      <w:rFonts w:cs="Times New Roman"/>
      <w:color w:val="000080"/>
      <w:u w:val="single"/>
    </w:rPr>
  </w:style>
  <w:style w:type="character" w:styleId="ab">
    <w:name w:val="Strong"/>
    <w:uiPriority w:val="22"/>
    <w:qFormat/>
    <w:locked/>
    <w:rsid w:val="003409A9"/>
    <w:rPr>
      <w:rFonts w:cs="Times New Roman"/>
      <w:b/>
    </w:rPr>
  </w:style>
  <w:style w:type="paragraph" w:styleId="ac">
    <w:name w:val="Balloon Text"/>
    <w:basedOn w:val="a"/>
    <w:link w:val="ad"/>
    <w:uiPriority w:val="99"/>
    <w:semiHidden/>
    <w:unhideWhenUsed/>
    <w:rsid w:val="003409A9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3409A9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5"/>
    <w:uiPriority w:val="99"/>
    <w:rsid w:val="002B7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uiPriority w:val="99"/>
    <w:rsid w:val="0058500B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af">
    <w:name w:val="Основной текст_"/>
    <w:link w:val="4"/>
    <w:rsid w:val="00C81B9F"/>
    <w:rPr>
      <w:sz w:val="25"/>
      <w:szCs w:val="25"/>
      <w:shd w:val="clear" w:color="auto" w:fill="FFFFFF"/>
    </w:rPr>
  </w:style>
  <w:style w:type="paragraph" w:customStyle="1" w:styleId="4">
    <w:name w:val="Основной текст4"/>
    <w:basedOn w:val="a"/>
    <w:link w:val="af"/>
    <w:rsid w:val="00C81B9F"/>
    <w:pPr>
      <w:widowControl w:val="0"/>
      <w:shd w:val="clear" w:color="auto" w:fill="FFFFFF"/>
      <w:spacing w:after="300" w:line="360" w:lineRule="exact"/>
      <w:jc w:val="both"/>
    </w:pPr>
    <w:rPr>
      <w:sz w:val="25"/>
      <w:szCs w:val="25"/>
    </w:rPr>
  </w:style>
  <w:style w:type="paragraph" w:customStyle="1" w:styleId="ConsNormal">
    <w:name w:val="ConsNormal"/>
    <w:link w:val="ConsNormal0"/>
    <w:qFormat/>
    <w:rsid w:val="00B636CE"/>
    <w:pPr>
      <w:widowControl w:val="0"/>
      <w:spacing w:line="260" w:lineRule="exact"/>
      <w:ind w:left="5812" w:right="-79" w:firstLine="720"/>
    </w:pPr>
    <w:rPr>
      <w:rFonts w:ascii="Arial" w:eastAsia="Calibri" w:hAnsi="Arial"/>
    </w:rPr>
  </w:style>
  <w:style w:type="character" w:customStyle="1" w:styleId="ConsNormal0">
    <w:name w:val="ConsNormal Знак"/>
    <w:link w:val="ConsNormal"/>
    <w:locked/>
    <w:rsid w:val="00B636CE"/>
    <w:rPr>
      <w:rFonts w:ascii="Arial" w:eastAsia="Calibri" w:hAnsi="Arial"/>
      <w:lang w:val="ru-RU" w:eastAsia="ru-RU" w:bidi="ar-SA"/>
    </w:rPr>
  </w:style>
  <w:style w:type="paragraph" w:customStyle="1" w:styleId="2">
    <w:name w:val="Стиль2"/>
    <w:basedOn w:val="1"/>
    <w:link w:val="20"/>
    <w:qFormat/>
    <w:rsid w:val="00F71968"/>
    <w:pPr>
      <w:keepLines/>
      <w:numPr>
        <w:numId w:val="28"/>
      </w:numPr>
      <w:spacing w:before="360" w:after="120" w:line="276" w:lineRule="auto"/>
      <w:jc w:val="center"/>
    </w:pPr>
    <w:rPr>
      <w:rFonts w:ascii="Times New Roman" w:hAnsi="Times New Roman"/>
      <w:bCs w:val="0"/>
      <w:color w:val="000000"/>
      <w:kern w:val="0"/>
      <w:sz w:val="28"/>
      <w:szCs w:val="28"/>
      <w:lang w:eastAsia="en-US"/>
    </w:rPr>
  </w:style>
  <w:style w:type="character" w:customStyle="1" w:styleId="20">
    <w:name w:val="Стиль2 Знак"/>
    <w:link w:val="2"/>
    <w:rsid w:val="00F71968"/>
    <w:rPr>
      <w:b/>
      <w:color w:val="000000"/>
      <w:sz w:val="28"/>
      <w:szCs w:val="28"/>
      <w:lang w:eastAsia="en-US"/>
    </w:rPr>
  </w:style>
  <w:style w:type="character" w:customStyle="1" w:styleId="10">
    <w:name w:val="Заголовок 1 Знак"/>
    <w:link w:val="1"/>
    <w:rsid w:val="00F7196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nsPlusNormal">
    <w:name w:val="ConsPlusNormal"/>
    <w:rsid w:val="000D5C6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F57A04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F57A04"/>
    <w:rPr>
      <w:sz w:val="24"/>
      <w:szCs w:val="24"/>
    </w:rPr>
  </w:style>
  <w:style w:type="paragraph" w:customStyle="1" w:styleId="ConsPlusTitle">
    <w:name w:val="ConsPlusTitle"/>
    <w:rsid w:val="00BB1672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styleId="21">
    <w:name w:val="Body Text 2"/>
    <w:basedOn w:val="a"/>
    <w:link w:val="22"/>
    <w:uiPriority w:val="99"/>
    <w:semiHidden/>
    <w:unhideWhenUsed/>
    <w:rsid w:val="00D508EC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D508EC"/>
    <w:rPr>
      <w:sz w:val="24"/>
      <w:szCs w:val="24"/>
    </w:rPr>
  </w:style>
  <w:style w:type="paragraph" w:styleId="af4">
    <w:name w:val="Normal (Web)"/>
    <w:basedOn w:val="a"/>
    <w:uiPriority w:val="99"/>
    <w:unhideWhenUsed/>
    <w:rsid w:val="00C469CF"/>
    <w:pPr>
      <w:spacing w:before="100" w:beforeAutospacing="1" w:after="119"/>
    </w:pPr>
  </w:style>
  <w:style w:type="paragraph" w:customStyle="1" w:styleId="Default">
    <w:name w:val="Default"/>
    <w:rsid w:val="007B534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5">
    <w:name w:val="annotation reference"/>
    <w:uiPriority w:val="99"/>
    <w:semiHidden/>
    <w:unhideWhenUsed/>
    <w:rsid w:val="0082617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2617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26174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26174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826174"/>
    <w:rPr>
      <w:b/>
      <w:bCs/>
    </w:rPr>
  </w:style>
  <w:style w:type="paragraph" w:styleId="afa">
    <w:name w:val="Revision"/>
    <w:hidden/>
    <w:uiPriority w:val="99"/>
    <w:semiHidden/>
    <w:rsid w:val="00154AC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1B9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F719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577FAD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uiPriority w:val="99"/>
    <w:locked/>
    <w:rsid w:val="009C0FA7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uiPriority w:val="99"/>
    <w:rsid w:val="00577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99"/>
    <w:rsid w:val="00CB6849"/>
    <w:pPr>
      <w:shd w:val="clear" w:color="auto" w:fill="FFFFFF"/>
      <w:suppressAutoHyphens/>
      <w:autoSpaceDE w:val="0"/>
    </w:pPr>
  </w:style>
  <w:style w:type="character" w:customStyle="1" w:styleId="a7">
    <w:name w:val="Основной текст Знак"/>
    <w:link w:val="a6"/>
    <w:uiPriority w:val="99"/>
    <w:semiHidden/>
    <w:locked/>
    <w:rsid w:val="009C0FA7"/>
    <w:rPr>
      <w:rFonts w:cs="Times New Roman"/>
      <w:sz w:val="24"/>
      <w:szCs w:val="24"/>
    </w:rPr>
  </w:style>
  <w:style w:type="paragraph" w:styleId="a8">
    <w:name w:val="Body Text Indent"/>
    <w:basedOn w:val="a"/>
    <w:link w:val="a9"/>
    <w:uiPriority w:val="99"/>
    <w:rsid w:val="00CB6849"/>
    <w:pPr>
      <w:suppressAutoHyphens/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locked/>
    <w:rsid w:val="009C0FA7"/>
    <w:rPr>
      <w:rFonts w:cs="Times New Roman"/>
      <w:sz w:val="24"/>
      <w:szCs w:val="24"/>
    </w:rPr>
  </w:style>
  <w:style w:type="character" w:styleId="aa">
    <w:name w:val="Hyperlink"/>
    <w:uiPriority w:val="99"/>
    <w:rsid w:val="00CD51B9"/>
    <w:rPr>
      <w:rFonts w:cs="Times New Roman"/>
      <w:color w:val="000080"/>
      <w:u w:val="single"/>
    </w:rPr>
  </w:style>
  <w:style w:type="character" w:styleId="ab">
    <w:name w:val="Strong"/>
    <w:uiPriority w:val="22"/>
    <w:qFormat/>
    <w:locked/>
    <w:rsid w:val="003409A9"/>
    <w:rPr>
      <w:rFonts w:cs="Times New Roman"/>
      <w:b/>
    </w:rPr>
  </w:style>
  <w:style w:type="paragraph" w:styleId="ac">
    <w:name w:val="Balloon Text"/>
    <w:basedOn w:val="a"/>
    <w:link w:val="ad"/>
    <w:uiPriority w:val="99"/>
    <w:semiHidden/>
    <w:unhideWhenUsed/>
    <w:rsid w:val="003409A9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3409A9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5"/>
    <w:uiPriority w:val="99"/>
    <w:rsid w:val="002B7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uiPriority w:val="99"/>
    <w:rsid w:val="0058500B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af">
    <w:name w:val="Основной текст_"/>
    <w:link w:val="4"/>
    <w:rsid w:val="00C81B9F"/>
    <w:rPr>
      <w:sz w:val="25"/>
      <w:szCs w:val="25"/>
      <w:shd w:val="clear" w:color="auto" w:fill="FFFFFF"/>
    </w:rPr>
  </w:style>
  <w:style w:type="paragraph" w:customStyle="1" w:styleId="4">
    <w:name w:val="Основной текст4"/>
    <w:basedOn w:val="a"/>
    <w:link w:val="af"/>
    <w:rsid w:val="00C81B9F"/>
    <w:pPr>
      <w:widowControl w:val="0"/>
      <w:shd w:val="clear" w:color="auto" w:fill="FFFFFF"/>
      <w:spacing w:after="300" w:line="360" w:lineRule="exact"/>
      <w:jc w:val="both"/>
    </w:pPr>
    <w:rPr>
      <w:sz w:val="25"/>
      <w:szCs w:val="25"/>
    </w:rPr>
  </w:style>
  <w:style w:type="paragraph" w:customStyle="1" w:styleId="ConsNormal">
    <w:name w:val="ConsNormal"/>
    <w:link w:val="ConsNormal0"/>
    <w:qFormat/>
    <w:rsid w:val="00B636CE"/>
    <w:pPr>
      <w:widowControl w:val="0"/>
      <w:spacing w:line="260" w:lineRule="exact"/>
      <w:ind w:left="5812" w:right="-79" w:firstLine="720"/>
    </w:pPr>
    <w:rPr>
      <w:rFonts w:ascii="Arial" w:eastAsia="Calibri" w:hAnsi="Arial"/>
    </w:rPr>
  </w:style>
  <w:style w:type="character" w:customStyle="1" w:styleId="ConsNormal0">
    <w:name w:val="ConsNormal Знак"/>
    <w:link w:val="ConsNormal"/>
    <w:locked/>
    <w:rsid w:val="00B636CE"/>
    <w:rPr>
      <w:rFonts w:ascii="Arial" w:eastAsia="Calibri" w:hAnsi="Arial"/>
      <w:lang w:val="ru-RU" w:eastAsia="ru-RU" w:bidi="ar-SA"/>
    </w:rPr>
  </w:style>
  <w:style w:type="paragraph" w:customStyle="1" w:styleId="2">
    <w:name w:val="Стиль2"/>
    <w:basedOn w:val="1"/>
    <w:link w:val="20"/>
    <w:qFormat/>
    <w:rsid w:val="00F71968"/>
    <w:pPr>
      <w:keepLines/>
      <w:numPr>
        <w:numId w:val="28"/>
      </w:numPr>
      <w:spacing w:before="360" w:after="120" w:line="276" w:lineRule="auto"/>
      <w:jc w:val="center"/>
    </w:pPr>
    <w:rPr>
      <w:rFonts w:ascii="Times New Roman" w:hAnsi="Times New Roman"/>
      <w:bCs w:val="0"/>
      <w:color w:val="000000"/>
      <w:kern w:val="0"/>
      <w:sz w:val="28"/>
      <w:szCs w:val="28"/>
      <w:lang w:eastAsia="en-US"/>
    </w:rPr>
  </w:style>
  <w:style w:type="character" w:customStyle="1" w:styleId="20">
    <w:name w:val="Стиль2 Знак"/>
    <w:link w:val="2"/>
    <w:rsid w:val="00F71968"/>
    <w:rPr>
      <w:b/>
      <w:color w:val="000000"/>
      <w:sz w:val="28"/>
      <w:szCs w:val="28"/>
      <w:lang w:eastAsia="en-US"/>
    </w:rPr>
  </w:style>
  <w:style w:type="character" w:customStyle="1" w:styleId="10">
    <w:name w:val="Заголовок 1 Знак"/>
    <w:link w:val="1"/>
    <w:rsid w:val="00F7196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nsPlusNormal">
    <w:name w:val="ConsPlusNormal"/>
    <w:rsid w:val="000D5C6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F57A04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F57A04"/>
    <w:rPr>
      <w:sz w:val="24"/>
      <w:szCs w:val="24"/>
    </w:rPr>
  </w:style>
  <w:style w:type="paragraph" w:customStyle="1" w:styleId="ConsPlusTitle">
    <w:name w:val="ConsPlusTitle"/>
    <w:rsid w:val="00BB1672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styleId="21">
    <w:name w:val="Body Text 2"/>
    <w:basedOn w:val="a"/>
    <w:link w:val="22"/>
    <w:uiPriority w:val="99"/>
    <w:semiHidden/>
    <w:unhideWhenUsed/>
    <w:rsid w:val="00D508EC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D508EC"/>
    <w:rPr>
      <w:sz w:val="24"/>
      <w:szCs w:val="24"/>
    </w:rPr>
  </w:style>
  <w:style w:type="paragraph" w:styleId="af4">
    <w:name w:val="Normal (Web)"/>
    <w:basedOn w:val="a"/>
    <w:uiPriority w:val="99"/>
    <w:unhideWhenUsed/>
    <w:rsid w:val="00C469CF"/>
    <w:pPr>
      <w:spacing w:before="100" w:beforeAutospacing="1" w:after="119"/>
    </w:pPr>
  </w:style>
  <w:style w:type="paragraph" w:customStyle="1" w:styleId="Default">
    <w:name w:val="Default"/>
    <w:rsid w:val="007B534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5">
    <w:name w:val="annotation reference"/>
    <w:uiPriority w:val="99"/>
    <w:semiHidden/>
    <w:unhideWhenUsed/>
    <w:rsid w:val="0082617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2617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26174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26174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826174"/>
    <w:rPr>
      <w:b/>
      <w:bCs/>
    </w:rPr>
  </w:style>
  <w:style w:type="paragraph" w:styleId="afa">
    <w:name w:val="Revision"/>
    <w:hidden/>
    <w:uiPriority w:val="99"/>
    <w:semiHidden/>
    <w:rsid w:val="00154A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983">
              <w:marLeft w:val="0"/>
              <w:marRight w:val="-37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948">
                  <w:marLeft w:val="0"/>
                  <w:marRight w:val="3757"/>
                  <w:marTop w:val="0"/>
                  <w:marBottom w:val="0"/>
                  <w:divBdr>
                    <w:top w:val="single" w:sz="2" w:space="16" w:color="FFFF00"/>
                    <w:left w:val="single" w:sz="2" w:space="31" w:color="FFFF00"/>
                    <w:bottom w:val="single" w:sz="2" w:space="16" w:color="FFFF00"/>
                    <w:right w:val="single" w:sz="2" w:space="31" w:color="FFFF00"/>
                  </w:divBdr>
                  <w:divsChild>
                    <w:div w:id="1131168445">
                      <w:marLeft w:val="0"/>
                      <w:marRight w:val="0"/>
                      <w:marTop w:val="501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15425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kb2semashko@mail.ru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lab.rzd-medicine.ru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cr.rzd-medicine.ru/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s://pandia.ru/text/category/yelektronnaya_pochta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mz.mosreg.ru/kontak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A2B9A-6CD6-4AC6-B491-1964E79E29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1DE249-25FC-40D4-98F2-2EDEF4ACC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3784</Words>
  <Characters>28355</Characters>
  <Application>Microsoft Office Word</Application>
  <DocSecurity>0</DocSecurity>
  <Lines>236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32075</CharactersWithSpaces>
  <SharedDoc>false</SharedDoc>
  <HLinks>
    <vt:vector size="24" baseType="variant">
      <vt:variant>
        <vt:i4>5963860</vt:i4>
      </vt:variant>
      <vt:variant>
        <vt:i4>9</vt:i4>
      </vt:variant>
      <vt:variant>
        <vt:i4>0</vt:i4>
      </vt:variant>
      <vt:variant>
        <vt:i4>5</vt:i4>
      </vt:variant>
      <vt:variant>
        <vt:lpwstr>https://mz.mosreg.ru/kontakty</vt:lpwstr>
      </vt:variant>
      <vt:variant>
        <vt:lpwstr/>
      </vt:variant>
      <vt:variant>
        <vt:i4>5898298</vt:i4>
      </vt:variant>
      <vt:variant>
        <vt:i4>6</vt:i4>
      </vt:variant>
      <vt:variant>
        <vt:i4>0</vt:i4>
      </vt:variant>
      <vt:variant>
        <vt:i4>5</vt:i4>
      </vt:variant>
      <vt:variant>
        <vt:lpwstr>mailto:ckb2semashko@mail.ru</vt:lpwstr>
      </vt:variant>
      <vt:variant>
        <vt:lpwstr/>
      </vt:variant>
      <vt:variant>
        <vt:i4>6291512</vt:i4>
      </vt:variant>
      <vt:variant>
        <vt:i4>3</vt:i4>
      </vt:variant>
      <vt:variant>
        <vt:i4>0</vt:i4>
      </vt:variant>
      <vt:variant>
        <vt:i4>5</vt:i4>
      </vt:variant>
      <vt:variant>
        <vt:lpwstr>http://www.pcr.rzd-medicine.ru/</vt:lpwstr>
      </vt:variant>
      <vt:variant>
        <vt:lpwstr/>
      </vt:variant>
      <vt:variant>
        <vt:i4>2162776</vt:i4>
      </vt:variant>
      <vt:variant>
        <vt:i4>0</vt:i4>
      </vt:variant>
      <vt:variant>
        <vt:i4>0</vt:i4>
      </vt:variant>
      <vt:variant>
        <vt:i4>5</vt:i4>
      </vt:variant>
      <vt:variant>
        <vt:lpwstr>https://pandia.ru/text/category/yelektronnaya_pochta/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mg-4</dc:creator>
  <cp:lastModifiedBy>Ковалев Владмир Владимрович</cp:lastModifiedBy>
  <cp:revision>12</cp:revision>
  <cp:lastPrinted>2019-05-20T13:27:00Z</cp:lastPrinted>
  <dcterms:created xsi:type="dcterms:W3CDTF">2021-05-19T09:07:00Z</dcterms:created>
  <dcterms:modified xsi:type="dcterms:W3CDTF">2021-06-10T13:54:00Z</dcterms:modified>
</cp:coreProperties>
</file>