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90" w:rsidRPr="007B4C36" w:rsidRDefault="00691990" w:rsidP="00691990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Приложение № 1</w:t>
      </w:r>
    </w:p>
    <w:p w:rsidR="00691990" w:rsidRPr="007B4C36" w:rsidRDefault="00691990" w:rsidP="00691990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 п</w:t>
      </w:r>
      <w:r w:rsidRPr="007B4C36">
        <w:rPr>
          <w:b/>
          <w:bCs/>
          <w:sz w:val="26"/>
          <w:szCs w:val="26"/>
        </w:rPr>
        <w:t xml:space="preserve">риказу </w:t>
      </w:r>
      <w:r>
        <w:rPr>
          <w:b/>
          <w:bCs/>
          <w:sz w:val="26"/>
          <w:szCs w:val="26"/>
        </w:rPr>
        <w:t>____________</w:t>
      </w:r>
      <w:r w:rsidRPr="007B4C36">
        <w:rPr>
          <w:b/>
          <w:bCs/>
          <w:sz w:val="26"/>
          <w:szCs w:val="26"/>
        </w:rPr>
        <w:t xml:space="preserve"> </w:t>
      </w:r>
      <w:proofErr w:type="gramStart"/>
      <w:r w:rsidRPr="007B4C36">
        <w:rPr>
          <w:b/>
          <w:bCs/>
          <w:sz w:val="26"/>
          <w:szCs w:val="26"/>
        </w:rPr>
        <w:t>г</w:t>
      </w:r>
      <w:proofErr w:type="gramEnd"/>
      <w:r w:rsidRPr="007B4C36">
        <w:rPr>
          <w:b/>
          <w:bCs/>
          <w:sz w:val="26"/>
          <w:szCs w:val="26"/>
        </w:rPr>
        <w:t xml:space="preserve">. № </w:t>
      </w:r>
      <w:r>
        <w:rPr>
          <w:b/>
          <w:bCs/>
          <w:sz w:val="26"/>
          <w:szCs w:val="26"/>
        </w:rPr>
        <w:t>_____</w:t>
      </w:r>
    </w:p>
    <w:p w:rsidR="00515528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:rsidR="00C3002D" w:rsidRDefault="00134DB4">
      <w:pPr>
        <w:spacing w:line="276" w:lineRule="auto"/>
        <w:jc w:val="center"/>
        <w:rPr>
          <w:sz w:val="22"/>
          <w:szCs w:val="22"/>
        </w:rPr>
      </w:pPr>
      <w:r w:rsidRPr="00396DA6">
        <w:rPr>
          <w:b/>
          <w:bCs/>
          <w:sz w:val="22"/>
          <w:szCs w:val="22"/>
        </w:rPr>
        <w:t>ПУБЛИЧНАЯ ОФЕРТА</w:t>
      </w:r>
      <w:r w:rsidRPr="00396DA6">
        <w:rPr>
          <w:sz w:val="22"/>
          <w:szCs w:val="22"/>
        </w:rPr>
        <w:br/>
      </w:r>
      <w:r w:rsidRPr="00396DA6">
        <w:rPr>
          <w:sz w:val="22"/>
          <w:szCs w:val="22"/>
        </w:rPr>
        <w:br/>
      </w:r>
      <w:r w:rsidRPr="00396DA6">
        <w:rPr>
          <w:b/>
          <w:bCs/>
          <w:sz w:val="22"/>
          <w:szCs w:val="22"/>
        </w:rPr>
        <w:t xml:space="preserve">о заключении Договора на оказание </w:t>
      </w:r>
      <w:r w:rsidR="000B6003">
        <w:rPr>
          <w:b/>
          <w:bCs/>
          <w:sz w:val="22"/>
          <w:szCs w:val="22"/>
        </w:rPr>
        <w:t xml:space="preserve">платных </w:t>
      </w:r>
      <w:r w:rsidRPr="00396DA6">
        <w:rPr>
          <w:b/>
          <w:bCs/>
          <w:sz w:val="22"/>
          <w:szCs w:val="22"/>
        </w:rPr>
        <w:t>медицинской услуги (медицинских услуг)</w:t>
      </w:r>
      <w:r w:rsidRPr="00396DA6">
        <w:rPr>
          <w:sz w:val="22"/>
          <w:szCs w:val="22"/>
        </w:rPr>
        <w:br/>
      </w:r>
    </w:p>
    <w:p w:rsidR="00C3002D" w:rsidRDefault="00F13E0F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396DA6">
        <w:rPr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396DA6">
        <w:rPr>
          <w:sz w:val="22"/>
          <w:szCs w:val="22"/>
        </w:rPr>
        <w:t>р</w:t>
      </w:r>
      <w:r w:rsidRPr="00396DA6">
        <w:rPr>
          <w:sz w:val="22"/>
          <w:szCs w:val="22"/>
        </w:rPr>
        <w:t>ебитель», является официальным, публичным, безотзывным предложением</w:t>
      </w:r>
      <w:r w:rsidR="00793557">
        <w:rPr>
          <w:sz w:val="22"/>
          <w:szCs w:val="22"/>
        </w:rPr>
        <w:t xml:space="preserve"> (публичной офертой)</w:t>
      </w:r>
      <w:r w:rsidR="00EA01CD" w:rsidRPr="00396DA6">
        <w:rPr>
          <w:rFonts w:eastAsia="Calibri"/>
          <w:sz w:val="22"/>
          <w:szCs w:val="22"/>
          <w:lang w:eastAsia="en-US"/>
        </w:rPr>
        <w:t xml:space="preserve"> </w:t>
      </w:r>
      <w:r w:rsidR="0012416E" w:rsidRPr="00396DA6">
        <w:rPr>
          <w:rFonts w:eastAsia="Calibri"/>
          <w:sz w:val="22"/>
          <w:szCs w:val="22"/>
          <w:lang w:eastAsia="en-US"/>
        </w:rPr>
        <w:t>ч</w:t>
      </w:r>
      <w:r w:rsidR="0012416E" w:rsidRPr="00396DA6">
        <w:rPr>
          <w:sz w:val="22"/>
          <w:szCs w:val="22"/>
        </w:rPr>
        <w:t xml:space="preserve">астного учреждения здравоохранения </w:t>
      </w:r>
      <w:r w:rsidR="0012416E" w:rsidRPr="00306601">
        <w:rPr>
          <w:sz w:val="22"/>
          <w:szCs w:val="22"/>
        </w:rPr>
        <w:t>«Клиническая больница «РЖД-Медицина» города Новосибирск»</w:t>
      </w:r>
      <w:r w:rsidR="0012416E" w:rsidRPr="00396DA6">
        <w:rPr>
          <w:b/>
          <w:sz w:val="22"/>
          <w:szCs w:val="22"/>
        </w:rPr>
        <w:t xml:space="preserve"> </w:t>
      </w:r>
      <w:r w:rsidRPr="00396DA6">
        <w:rPr>
          <w:b/>
          <w:sz w:val="22"/>
          <w:szCs w:val="22"/>
        </w:rPr>
        <w:t>(</w:t>
      </w:r>
      <w:r w:rsidR="0012416E">
        <w:rPr>
          <w:b/>
          <w:sz w:val="22"/>
          <w:szCs w:val="22"/>
        </w:rPr>
        <w:t>ЧУЗ «</w:t>
      </w:r>
      <w:r w:rsidR="0012416E" w:rsidRPr="00396DA6">
        <w:rPr>
          <w:b/>
          <w:sz w:val="22"/>
          <w:szCs w:val="22"/>
        </w:rPr>
        <w:t>КБ «РЖД-</w:t>
      </w:r>
      <w:r w:rsidR="0012416E" w:rsidRPr="00650440">
        <w:rPr>
          <w:b/>
          <w:sz w:val="22"/>
          <w:szCs w:val="22"/>
        </w:rPr>
        <w:t>Медицина»</w:t>
      </w:r>
      <w:r w:rsidR="0012416E">
        <w:rPr>
          <w:b/>
          <w:sz w:val="22"/>
          <w:szCs w:val="22"/>
        </w:rPr>
        <w:t xml:space="preserve"> г. Новосибирск»</w:t>
      </w:r>
      <w:r w:rsidRPr="00650440">
        <w:rPr>
          <w:b/>
          <w:sz w:val="22"/>
          <w:szCs w:val="22"/>
        </w:rPr>
        <w:t>)</w:t>
      </w:r>
      <w:r w:rsidRPr="00650440">
        <w:rPr>
          <w:sz w:val="22"/>
          <w:szCs w:val="22"/>
        </w:rPr>
        <w:t>,</w:t>
      </w:r>
      <w:r w:rsidR="001A385C" w:rsidRPr="00650440">
        <w:rPr>
          <w:sz w:val="22"/>
          <w:szCs w:val="22"/>
        </w:rPr>
        <w:t xml:space="preserve">  именуемо</w:t>
      </w:r>
      <w:r w:rsidRPr="00650440">
        <w:rPr>
          <w:sz w:val="22"/>
          <w:szCs w:val="22"/>
        </w:rPr>
        <w:t>го</w:t>
      </w:r>
      <w:r w:rsidR="001A385C" w:rsidRPr="00650440">
        <w:rPr>
          <w:sz w:val="22"/>
          <w:szCs w:val="22"/>
        </w:rPr>
        <w:t xml:space="preserve">  в дальнейшем «Исполнитель», </w:t>
      </w:r>
      <w:r w:rsidRPr="00650440">
        <w:rPr>
          <w:sz w:val="22"/>
          <w:szCs w:val="22"/>
        </w:rPr>
        <w:t xml:space="preserve">в лице </w:t>
      </w:r>
      <w:r w:rsidR="0012416E" w:rsidRPr="003A3704">
        <w:rPr>
          <w:sz w:val="22"/>
          <w:szCs w:val="22"/>
        </w:rPr>
        <w:t xml:space="preserve">в лице </w:t>
      </w:r>
      <w:r w:rsidR="0012416E">
        <w:rPr>
          <w:spacing w:val="-5"/>
          <w:sz w:val="22"/>
          <w:szCs w:val="22"/>
        </w:rPr>
        <w:t xml:space="preserve">главного врача </w:t>
      </w:r>
      <w:proofErr w:type="spellStart"/>
      <w:r w:rsidR="0012416E">
        <w:rPr>
          <w:spacing w:val="-5"/>
          <w:sz w:val="22"/>
          <w:szCs w:val="22"/>
        </w:rPr>
        <w:t>Шмерко</w:t>
      </w:r>
      <w:proofErr w:type="spellEnd"/>
      <w:r w:rsidR="0012416E">
        <w:rPr>
          <w:spacing w:val="-5"/>
          <w:sz w:val="22"/>
          <w:szCs w:val="22"/>
        </w:rPr>
        <w:t xml:space="preserve"> Павла Сергеевича</w:t>
      </w:r>
      <w:r w:rsidRPr="00650440">
        <w:rPr>
          <w:sz w:val="22"/>
          <w:szCs w:val="22"/>
        </w:rPr>
        <w:t>, действующего на основании</w:t>
      </w:r>
      <w:proofErr w:type="gramEnd"/>
      <w:r w:rsidRPr="00650440">
        <w:rPr>
          <w:sz w:val="22"/>
          <w:szCs w:val="22"/>
        </w:rPr>
        <w:t xml:space="preserve"> Устава</w:t>
      </w:r>
      <w:r w:rsidR="00650440" w:rsidRPr="00650440">
        <w:rPr>
          <w:bCs/>
          <w:sz w:val="22"/>
          <w:szCs w:val="22"/>
        </w:rPr>
        <w:t>,</w:t>
      </w:r>
      <w:r w:rsidR="00650440" w:rsidRPr="00650440">
        <w:rPr>
          <w:b/>
          <w:bCs/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совместно именуемые «Стороны», </w:t>
      </w:r>
      <w:r w:rsidR="00F30C85">
        <w:rPr>
          <w:sz w:val="22"/>
          <w:szCs w:val="22"/>
        </w:rPr>
        <w:t xml:space="preserve">о </w:t>
      </w:r>
      <w:r w:rsidR="00F30C85" w:rsidRPr="00396DA6">
        <w:rPr>
          <w:sz w:val="22"/>
          <w:szCs w:val="22"/>
        </w:rPr>
        <w:t>заключ</w:t>
      </w:r>
      <w:r w:rsidR="00F30C85">
        <w:rPr>
          <w:sz w:val="22"/>
          <w:szCs w:val="22"/>
        </w:rPr>
        <w:t>ении</w:t>
      </w:r>
      <w:r w:rsidR="00F30C85" w:rsidRPr="00396DA6">
        <w:rPr>
          <w:sz w:val="22"/>
          <w:szCs w:val="22"/>
        </w:rPr>
        <w:t xml:space="preserve"> договор</w:t>
      </w:r>
      <w:r w:rsidR="00F30C85">
        <w:rPr>
          <w:sz w:val="22"/>
          <w:szCs w:val="22"/>
        </w:rPr>
        <w:t>а</w:t>
      </w:r>
      <w:r w:rsidRPr="00650440">
        <w:rPr>
          <w:sz w:val="22"/>
          <w:szCs w:val="22"/>
        </w:rPr>
        <w:t xml:space="preserve"> на указанных ниже условиях: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b/>
          <w:bCs/>
          <w:color w:val="000000"/>
          <w:sz w:val="22"/>
          <w:szCs w:val="22"/>
        </w:rPr>
        <w:t>Термины и определения</w:t>
      </w: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color w:val="000000"/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154AC2" w:rsidRPr="00396DA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8D2E80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>
        <w:rPr>
          <w:sz w:val="22"/>
          <w:szCs w:val="22"/>
          <w:shd w:val="clear" w:color="auto" w:fill="FFFFFF"/>
        </w:rPr>
        <w:t xml:space="preserve"> - н</w:t>
      </w:r>
      <w:r w:rsidRPr="00396DA6">
        <w:rPr>
          <w:sz w:val="22"/>
          <w:szCs w:val="22"/>
          <w:shd w:val="clear" w:color="auto" w:fill="FFFFFF"/>
        </w:rPr>
        <w:t xml:space="preserve">астоящий документ, опубликованный в сети Интернет </w:t>
      </w:r>
      <w:r>
        <w:rPr>
          <w:sz w:val="22"/>
          <w:szCs w:val="22"/>
          <w:shd w:val="clear" w:color="auto" w:fill="FFFFFF"/>
        </w:rPr>
        <w:t>на сайте Исполнителя</w:t>
      </w:r>
      <w:r w:rsidRPr="00396DA6"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</w:rPr>
        <w:t xml:space="preserve">размещенный на информационных стендах (стойках) Исполнителя, </w:t>
      </w:r>
      <w:r w:rsidRPr="00396DA6">
        <w:rPr>
          <w:sz w:val="22"/>
          <w:szCs w:val="22"/>
          <w:shd w:val="clear" w:color="auto" w:fill="FFFFFF"/>
        </w:rPr>
        <w:t>а также направляемый в целях ознакомления Пациенту посредством </w:t>
      </w:r>
      <w:hyperlink r:id="rId10" w:tooltip="Электронная почта" w:history="1">
        <w:r w:rsidRPr="00396DA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396DA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:rsidR="00C3002D" w:rsidRDefault="00134DB4" w:rsidP="00776D7B">
      <w:pPr>
        <w:pStyle w:val="af4"/>
        <w:spacing w:before="0" w:beforeAutospacing="0" w:after="0"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396DA6">
        <w:rPr>
          <w:b/>
          <w:sz w:val="22"/>
          <w:szCs w:val="22"/>
          <w:bdr w:val="none" w:sz="0" w:space="0" w:color="auto" w:frame="1"/>
        </w:rPr>
        <w:t>Акцепт</w:t>
      </w:r>
      <w:r w:rsidRPr="00396DA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>
        <w:rPr>
          <w:sz w:val="22"/>
          <w:szCs w:val="22"/>
          <w:bdr w:val="none" w:sz="0" w:space="0" w:color="auto" w:frame="1"/>
        </w:rPr>
        <w:t>Заказчик/</w:t>
      </w:r>
      <w:r w:rsidRPr="00396DA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396DA6">
        <w:rPr>
          <w:sz w:val="22"/>
          <w:szCs w:val="22"/>
        </w:rPr>
        <w:br/>
      </w:r>
      <w:r w:rsidR="008976E7" w:rsidRPr="00396DA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396DA6">
        <w:rPr>
          <w:sz w:val="22"/>
          <w:szCs w:val="22"/>
          <w:bdr w:val="none" w:sz="0" w:space="0" w:color="auto" w:frame="1"/>
        </w:rPr>
        <w:t>оплат</w:t>
      </w:r>
      <w:r w:rsidR="000F4490">
        <w:rPr>
          <w:sz w:val="22"/>
          <w:szCs w:val="22"/>
          <w:bdr w:val="none" w:sz="0" w:space="0" w:color="auto" w:frame="1"/>
        </w:rPr>
        <w:t>у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</w:t>
      </w:r>
      <w:r w:rsidR="008976E7">
        <w:rPr>
          <w:sz w:val="22"/>
          <w:szCs w:val="22"/>
          <w:bdr w:val="none" w:sz="0" w:space="0" w:color="auto" w:frame="1"/>
        </w:rPr>
        <w:t>договора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(ст. 438 ГК РФ). </w:t>
      </w:r>
    </w:p>
    <w:p w:rsidR="0012416E" w:rsidRDefault="00EA6088" w:rsidP="00251823">
      <w:pPr>
        <w:spacing w:line="320" w:lineRule="exact"/>
        <w:ind w:firstLine="709"/>
        <w:jc w:val="both"/>
        <w:rPr>
          <w:color w:val="000000"/>
          <w:sz w:val="22"/>
          <w:szCs w:val="22"/>
        </w:rPr>
      </w:pPr>
      <w:r w:rsidRPr="00396DA6">
        <w:rPr>
          <w:b/>
          <w:color w:val="000000"/>
          <w:sz w:val="22"/>
          <w:szCs w:val="22"/>
        </w:rPr>
        <w:t>Договор</w:t>
      </w:r>
      <w:r w:rsidRPr="00396DA6">
        <w:rPr>
          <w:color w:val="000000"/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396DA6">
        <w:rPr>
          <w:color w:val="000000"/>
          <w:sz w:val="22"/>
          <w:szCs w:val="22"/>
        </w:rPr>
        <w:t xml:space="preserve">. Договор состоит из настоящей публичной оферты, </w:t>
      </w:r>
      <w:r w:rsidR="00B65229">
        <w:rPr>
          <w:color w:val="000000"/>
          <w:sz w:val="22"/>
          <w:szCs w:val="22"/>
        </w:rPr>
        <w:t xml:space="preserve">заявки Заказчика, </w:t>
      </w:r>
      <w:r w:rsidR="0086111D" w:rsidRPr="00396DA6">
        <w:rPr>
          <w:color w:val="000000"/>
          <w:sz w:val="22"/>
          <w:szCs w:val="22"/>
        </w:rPr>
        <w:t>документа об оплате услуг по настоящей публичной оферте</w:t>
      </w:r>
      <w:r w:rsidRPr="00396DA6">
        <w:rPr>
          <w:color w:val="000000"/>
          <w:sz w:val="22"/>
          <w:szCs w:val="22"/>
        </w:rPr>
        <w:t>.</w:t>
      </w:r>
    </w:p>
    <w:p w:rsidR="0012416E" w:rsidRDefault="00F13E0F" w:rsidP="00251823">
      <w:pPr>
        <w:spacing w:line="320" w:lineRule="exact"/>
        <w:ind w:firstLine="709"/>
        <w:jc w:val="both"/>
        <w:rPr>
          <w:color w:val="000000"/>
          <w:sz w:val="22"/>
          <w:szCs w:val="22"/>
        </w:rPr>
      </w:pPr>
      <w:r w:rsidRPr="00396DA6">
        <w:rPr>
          <w:b/>
          <w:bCs/>
          <w:sz w:val="22"/>
          <w:szCs w:val="22"/>
        </w:rPr>
        <w:t>Пациен</w:t>
      </w:r>
      <w:r w:rsidR="007705DE" w:rsidRPr="00396DA6">
        <w:rPr>
          <w:b/>
          <w:bCs/>
          <w:sz w:val="22"/>
          <w:szCs w:val="22"/>
        </w:rPr>
        <w:t>т</w:t>
      </w:r>
      <w:r w:rsidRPr="00396DA6">
        <w:rPr>
          <w:sz w:val="22"/>
          <w:szCs w:val="22"/>
        </w:rPr>
        <w:t xml:space="preserve"> – </w:t>
      </w:r>
      <w:r w:rsidR="007705DE" w:rsidRPr="00396DA6">
        <w:rPr>
          <w:sz w:val="22"/>
          <w:szCs w:val="22"/>
        </w:rPr>
        <w:t xml:space="preserve">физическое лицо, </w:t>
      </w:r>
      <w:r w:rsidR="00C442F1" w:rsidRPr="00396DA6">
        <w:rPr>
          <w:sz w:val="22"/>
          <w:szCs w:val="22"/>
        </w:rPr>
        <w:t>в интересах которого заключен настоя</w:t>
      </w:r>
      <w:r w:rsidR="00A72A37" w:rsidRPr="00396DA6">
        <w:rPr>
          <w:sz w:val="22"/>
          <w:szCs w:val="22"/>
        </w:rPr>
        <w:t>щ</w:t>
      </w:r>
      <w:r w:rsidR="00C442F1" w:rsidRPr="00396DA6">
        <w:rPr>
          <w:sz w:val="22"/>
          <w:szCs w:val="22"/>
        </w:rPr>
        <w:t xml:space="preserve">ий договор, </w:t>
      </w:r>
      <w:r w:rsidR="007705DE" w:rsidRPr="00396DA6">
        <w:rPr>
          <w:sz w:val="22"/>
          <w:szCs w:val="22"/>
        </w:rPr>
        <w:t>непосредственно получающее медицинские услуги,</w:t>
      </w:r>
      <w:r w:rsidR="00C442F1" w:rsidRPr="00396DA6">
        <w:rPr>
          <w:sz w:val="22"/>
          <w:szCs w:val="22"/>
        </w:rPr>
        <w:t xml:space="preserve"> </w:t>
      </w:r>
      <w:r w:rsidR="007705DE" w:rsidRPr="00396DA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>
        <w:rPr>
          <w:sz w:val="22"/>
          <w:szCs w:val="22"/>
        </w:rPr>
        <w:t>.</w:t>
      </w:r>
      <w:r w:rsidR="00F30C85" w:rsidRPr="00396DA6">
        <w:rPr>
          <w:sz w:val="22"/>
          <w:szCs w:val="22"/>
        </w:rPr>
        <w:t xml:space="preserve">  </w:t>
      </w:r>
    </w:p>
    <w:p w:rsidR="00C3002D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b/>
          <w:sz w:val="22"/>
          <w:szCs w:val="22"/>
        </w:rPr>
        <w:t>Заказчик</w:t>
      </w:r>
      <w:r w:rsidRPr="00396DA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</w:t>
      </w:r>
      <w:r>
        <w:rPr>
          <w:sz w:val="22"/>
          <w:szCs w:val="22"/>
        </w:rPr>
        <w:t xml:space="preserve">, являющееся его законным представителем, </w:t>
      </w:r>
      <w:r w:rsidRPr="00396DA6">
        <w:rPr>
          <w:sz w:val="22"/>
          <w:szCs w:val="22"/>
        </w:rPr>
        <w:t>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12416E" w:rsidRPr="003A3704" w:rsidRDefault="0012416E" w:rsidP="0012416E">
      <w:pPr>
        <w:spacing w:line="320" w:lineRule="exact"/>
        <w:ind w:firstLine="709"/>
        <w:jc w:val="both"/>
        <w:rPr>
          <w:bCs/>
          <w:sz w:val="22"/>
          <w:szCs w:val="22"/>
        </w:rPr>
      </w:pPr>
      <w:proofErr w:type="gramStart"/>
      <w:r w:rsidRPr="00396DA6">
        <w:rPr>
          <w:b/>
          <w:bCs/>
          <w:sz w:val="22"/>
          <w:szCs w:val="22"/>
        </w:rPr>
        <w:t>Исполнитель</w:t>
      </w:r>
      <w:r w:rsidRPr="00396DA6">
        <w:rPr>
          <w:sz w:val="22"/>
          <w:szCs w:val="22"/>
        </w:rPr>
        <w:t xml:space="preserve">  –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 xml:space="preserve">астное учреждение здравоохранения </w:t>
      </w:r>
      <w:r w:rsidRPr="00306601">
        <w:rPr>
          <w:sz w:val="22"/>
          <w:szCs w:val="22"/>
        </w:rPr>
        <w:t>«Клиническая больница «РЖД-Медицина» города</w:t>
      </w:r>
      <w:r w:rsidRPr="00306601">
        <w:rPr>
          <w:color w:val="000000"/>
          <w:sz w:val="22"/>
          <w:szCs w:val="22"/>
        </w:rPr>
        <w:t xml:space="preserve"> </w:t>
      </w:r>
      <w:r w:rsidRPr="00306601">
        <w:rPr>
          <w:sz w:val="22"/>
          <w:szCs w:val="22"/>
        </w:rPr>
        <w:t>Н</w:t>
      </w:r>
      <w:r w:rsidRPr="00306601">
        <w:rPr>
          <w:color w:val="000000"/>
          <w:sz w:val="22"/>
          <w:szCs w:val="22"/>
        </w:rPr>
        <w:t>овосибирск</w:t>
      </w:r>
      <w:r w:rsidRPr="00306601">
        <w:rPr>
          <w:sz w:val="22"/>
          <w:szCs w:val="22"/>
        </w:rPr>
        <w:t>»</w:t>
      </w:r>
      <w:r w:rsidRPr="00396DA6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</w:t>
      </w:r>
      <w:r w:rsidRPr="00650440">
        <w:rPr>
          <w:b/>
          <w:sz w:val="22"/>
          <w:szCs w:val="22"/>
        </w:rPr>
        <w:t>)</w:t>
      </w:r>
      <w:r w:rsidRPr="00396DA6">
        <w:rPr>
          <w:sz w:val="22"/>
          <w:szCs w:val="22"/>
        </w:rPr>
        <w:t>, (</w:t>
      </w:r>
      <w:r w:rsidRPr="00AC317D">
        <w:t xml:space="preserve">свидетельство о государственной регистрации серии </w:t>
      </w:r>
      <w:r w:rsidRPr="0032555A">
        <w:t>54</w:t>
      </w:r>
      <w:r w:rsidRPr="00AC317D">
        <w:t xml:space="preserve"> </w:t>
      </w:r>
      <w:r w:rsidRPr="0032555A">
        <w:t>№ 000711961</w:t>
      </w:r>
      <w:r w:rsidRPr="00AC317D">
        <w:t xml:space="preserve">, </w:t>
      </w:r>
      <w:r w:rsidRPr="003A3704">
        <w:rPr>
          <w:sz w:val="22"/>
          <w:szCs w:val="22"/>
        </w:rPr>
        <w:t xml:space="preserve">выданное Инспекцией Министерства Российской Федерации по налогам и сборам по Железнодорожному району г. Новосибирска 30.07.2004г), ОГРН 1045403212436), адрес места нахождения: 630003, г. Новосибирск, </w:t>
      </w:r>
      <w:proofErr w:type="spellStart"/>
      <w:r w:rsidRPr="003A3704">
        <w:rPr>
          <w:sz w:val="22"/>
          <w:szCs w:val="22"/>
        </w:rPr>
        <w:t>Владимировский</w:t>
      </w:r>
      <w:proofErr w:type="spellEnd"/>
      <w:r w:rsidRPr="003A3704">
        <w:rPr>
          <w:sz w:val="22"/>
          <w:szCs w:val="22"/>
        </w:rPr>
        <w:t xml:space="preserve"> спуск, д. 2а, лицензия на право осуществления медицинской деятельности:</w:t>
      </w:r>
      <w:proofErr w:type="gramEnd"/>
      <w:r w:rsidRPr="003A3704">
        <w:rPr>
          <w:sz w:val="22"/>
          <w:szCs w:val="22"/>
        </w:rPr>
        <w:t xml:space="preserve"> </w:t>
      </w:r>
      <w:r w:rsidRPr="003A3704">
        <w:rPr>
          <w:spacing w:val="-3"/>
          <w:sz w:val="22"/>
          <w:szCs w:val="22"/>
        </w:rPr>
        <w:t xml:space="preserve">№ </w:t>
      </w:r>
      <w:r w:rsidRPr="003A3704">
        <w:rPr>
          <w:sz w:val="22"/>
          <w:szCs w:val="22"/>
        </w:rPr>
        <w:t xml:space="preserve">ЛО-54-01-005844 от «13» марта 2020 года, </w:t>
      </w:r>
      <w:proofErr w:type="gramStart"/>
      <w:r w:rsidRPr="003A3704">
        <w:rPr>
          <w:sz w:val="22"/>
          <w:szCs w:val="22"/>
        </w:rPr>
        <w:t>выдана</w:t>
      </w:r>
      <w:proofErr w:type="gramEnd"/>
      <w:r w:rsidRPr="003A3704">
        <w:rPr>
          <w:sz w:val="22"/>
          <w:szCs w:val="22"/>
        </w:rPr>
        <w:t xml:space="preserve"> бессрочно Министерством здравоохранения Новосибирской области</w:t>
      </w:r>
      <w:r w:rsidRPr="003A3704">
        <w:rPr>
          <w:bCs/>
          <w:sz w:val="22"/>
          <w:szCs w:val="22"/>
        </w:rPr>
        <w:t>.</w:t>
      </w:r>
    </w:p>
    <w:p w:rsidR="0012416E" w:rsidRDefault="0012416E" w:rsidP="0012416E">
      <w:pPr>
        <w:spacing w:line="320" w:lineRule="exact"/>
        <w:ind w:firstLine="709"/>
        <w:jc w:val="both"/>
        <w:rPr>
          <w:sz w:val="22"/>
          <w:szCs w:val="22"/>
        </w:rPr>
      </w:pPr>
      <w:r w:rsidRPr="006B590F">
        <w:rPr>
          <w:b/>
          <w:sz w:val="22"/>
          <w:szCs w:val="22"/>
        </w:rPr>
        <w:t>Прейскурант </w:t>
      </w:r>
      <w:r>
        <w:rPr>
          <w:b/>
          <w:sz w:val="22"/>
          <w:szCs w:val="22"/>
        </w:rPr>
        <w:t>(Прейскурант на платные медицинские услуги по 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Новосибирск») </w:t>
      </w:r>
      <w:r w:rsidRPr="006B590F">
        <w:rPr>
          <w:sz w:val="22"/>
          <w:szCs w:val="22"/>
        </w:rPr>
        <w:t xml:space="preserve">– действующий на момент оказания услуги, утвержденный </w:t>
      </w:r>
      <w:r>
        <w:rPr>
          <w:sz w:val="22"/>
          <w:szCs w:val="22"/>
        </w:rPr>
        <w:t xml:space="preserve">главным </w:t>
      </w:r>
      <w:r w:rsidRPr="006F3634">
        <w:rPr>
          <w:sz w:val="22"/>
          <w:szCs w:val="22"/>
        </w:rPr>
        <w:t>врачом ЧУЗ «КБ «РЖД-Медицина» г. Новосибирск»</w:t>
      </w:r>
      <w:r>
        <w:rPr>
          <w:sz w:val="22"/>
          <w:szCs w:val="22"/>
        </w:rPr>
        <w:t xml:space="preserve">, </w:t>
      </w:r>
      <w:r w:rsidRPr="006B590F">
        <w:rPr>
          <w:sz w:val="22"/>
          <w:szCs w:val="22"/>
        </w:rPr>
        <w:t xml:space="preserve">действующим на основании устава, перечень оказываемых </w:t>
      </w:r>
      <w:r>
        <w:rPr>
          <w:sz w:val="22"/>
          <w:szCs w:val="22"/>
        </w:rPr>
        <w:t xml:space="preserve">по </w:t>
      </w:r>
      <w:r>
        <w:rPr>
          <w:sz w:val="22"/>
          <w:szCs w:val="22"/>
        </w:rPr>
        <w:lastRenderedPageBreak/>
        <w:t xml:space="preserve">настоящей оферте </w:t>
      </w:r>
      <w:r w:rsidRPr="006B590F">
        <w:rPr>
          <w:sz w:val="22"/>
          <w:szCs w:val="22"/>
        </w:rPr>
        <w:t>медицинских услуг</w:t>
      </w:r>
      <w:r>
        <w:rPr>
          <w:sz w:val="22"/>
          <w:szCs w:val="22"/>
        </w:rPr>
        <w:t xml:space="preserve"> </w:t>
      </w:r>
      <w:r w:rsidRPr="006B590F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>
        <w:rPr>
          <w:sz w:val="22"/>
          <w:szCs w:val="22"/>
        </w:rPr>
        <w:t>.</w:t>
      </w:r>
    </w:p>
    <w:p w:rsidR="00947A4F" w:rsidRPr="006B590F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47A4F">
        <w:rPr>
          <w:b/>
          <w:sz w:val="22"/>
          <w:szCs w:val="22"/>
        </w:rPr>
        <w:t>Пункт</w:t>
      </w:r>
      <w:r w:rsidR="006B590F">
        <w:rPr>
          <w:b/>
          <w:sz w:val="22"/>
          <w:szCs w:val="22"/>
        </w:rPr>
        <w:t>ы</w:t>
      </w:r>
      <w:r w:rsidRPr="00947A4F">
        <w:rPr>
          <w:b/>
          <w:sz w:val="22"/>
          <w:szCs w:val="22"/>
        </w:rPr>
        <w:t xml:space="preserve"> приема биоматериалов</w:t>
      </w:r>
      <w:r w:rsidRPr="006B590F">
        <w:rPr>
          <w:sz w:val="22"/>
          <w:szCs w:val="22"/>
        </w:rPr>
        <w:t xml:space="preserve"> – пункт</w:t>
      </w:r>
      <w:r w:rsidR="006B590F">
        <w:rPr>
          <w:sz w:val="22"/>
          <w:szCs w:val="22"/>
        </w:rPr>
        <w:t>ы</w:t>
      </w:r>
      <w:r w:rsidR="00473DAF">
        <w:rPr>
          <w:sz w:val="22"/>
          <w:szCs w:val="22"/>
        </w:rPr>
        <w:t xml:space="preserve"> Исполнителя</w:t>
      </w:r>
      <w:r>
        <w:rPr>
          <w:sz w:val="22"/>
          <w:szCs w:val="22"/>
        </w:rPr>
        <w:t>, расположенны</w:t>
      </w:r>
      <w:r w:rsidR="006B590F">
        <w:rPr>
          <w:sz w:val="22"/>
          <w:szCs w:val="22"/>
        </w:rPr>
        <w:t>е</w:t>
      </w:r>
      <w:r>
        <w:rPr>
          <w:sz w:val="22"/>
          <w:szCs w:val="22"/>
        </w:rPr>
        <w:t xml:space="preserve"> в местах, </w:t>
      </w:r>
      <w:proofErr w:type="gramStart"/>
      <w:r>
        <w:rPr>
          <w:sz w:val="22"/>
          <w:szCs w:val="22"/>
        </w:rPr>
        <w:t>адреса</w:t>
      </w:r>
      <w:proofErr w:type="gramEnd"/>
      <w:r>
        <w:rPr>
          <w:sz w:val="22"/>
          <w:szCs w:val="22"/>
        </w:rPr>
        <w:t xml:space="preserve"> месторасположения которых указаны в п.11 настоящей оферты,</w:t>
      </w:r>
      <w:r w:rsidRPr="006B59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 которых </w:t>
      </w:r>
      <w:r w:rsidRPr="006B590F">
        <w:rPr>
          <w:sz w:val="22"/>
          <w:szCs w:val="22"/>
        </w:rPr>
        <w:t>осущ</w:t>
      </w:r>
      <w:r>
        <w:rPr>
          <w:sz w:val="22"/>
          <w:szCs w:val="22"/>
        </w:rPr>
        <w:t>е</w:t>
      </w:r>
      <w:r w:rsidRPr="006B590F">
        <w:rPr>
          <w:sz w:val="22"/>
          <w:szCs w:val="22"/>
        </w:rPr>
        <w:t>ст</w:t>
      </w:r>
      <w:r w:rsidR="006B590F">
        <w:rPr>
          <w:sz w:val="22"/>
          <w:szCs w:val="22"/>
        </w:rPr>
        <w:t>в</w:t>
      </w:r>
      <w:r w:rsidRPr="006B590F">
        <w:rPr>
          <w:sz w:val="22"/>
          <w:szCs w:val="22"/>
        </w:rPr>
        <w:t xml:space="preserve">ляется прием (забор) </w:t>
      </w:r>
      <w:r w:rsidR="00E90810" w:rsidRPr="006B590F">
        <w:rPr>
          <w:sz w:val="22"/>
          <w:szCs w:val="22"/>
        </w:rPr>
        <w:t>биоматериалов</w:t>
      </w:r>
      <w:r w:rsidRPr="006B590F">
        <w:rPr>
          <w:sz w:val="22"/>
          <w:szCs w:val="22"/>
        </w:rPr>
        <w:t xml:space="preserve"> пациента для оказания услуг </w:t>
      </w:r>
      <w:r>
        <w:rPr>
          <w:sz w:val="22"/>
          <w:szCs w:val="22"/>
        </w:rPr>
        <w:t xml:space="preserve">на </w:t>
      </w:r>
      <w:r w:rsidRPr="006B590F">
        <w:rPr>
          <w:sz w:val="22"/>
          <w:szCs w:val="22"/>
        </w:rPr>
        <w:t>условия</w:t>
      </w:r>
      <w:r>
        <w:rPr>
          <w:sz w:val="22"/>
          <w:szCs w:val="22"/>
        </w:rPr>
        <w:t>х</w:t>
      </w:r>
      <w:r w:rsidRPr="006B590F">
        <w:rPr>
          <w:sz w:val="22"/>
          <w:szCs w:val="22"/>
        </w:rPr>
        <w:t xml:space="preserve"> насто</w:t>
      </w:r>
      <w:r w:rsidR="006B590F">
        <w:rPr>
          <w:sz w:val="22"/>
          <w:szCs w:val="22"/>
        </w:rPr>
        <w:t>я</w:t>
      </w:r>
      <w:r w:rsidRPr="006B590F">
        <w:rPr>
          <w:sz w:val="22"/>
          <w:szCs w:val="22"/>
        </w:rPr>
        <w:t>щей публичной оферты</w:t>
      </w:r>
      <w:r>
        <w:rPr>
          <w:sz w:val="22"/>
          <w:szCs w:val="22"/>
        </w:rPr>
        <w:t>.</w:t>
      </w:r>
    </w:p>
    <w:p w:rsidR="00D10678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A05A9D">
        <w:rPr>
          <w:b/>
          <w:sz w:val="22"/>
          <w:szCs w:val="22"/>
        </w:rPr>
        <w:t xml:space="preserve">Сайт Исполнителя </w:t>
      </w:r>
      <w:r w:rsidRPr="00A05A9D">
        <w:rPr>
          <w:sz w:val="22"/>
          <w:szCs w:val="22"/>
        </w:rPr>
        <w:t xml:space="preserve">- содержимое </w:t>
      </w:r>
      <w:proofErr w:type="gramStart"/>
      <w:r w:rsidRPr="00A05A9D">
        <w:rPr>
          <w:sz w:val="22"/>
          <w:szCs w:val="22"/>
        </w:rPr>
        <w:t>Интернет-страниц</w:t>
      </w:r>
      <w:proofErr w:type="gramEnd"/>
      <w:r w:rsidRPr="00A05A9D">
        <w:rPr>
          <w:sz w:val="22"/>
          <w:szCs w:val="22"/>
        </w:rPr>
        <w:t xml:space="preserve">, расположенных в сети Интернет по адресу: </w:t>
      </w:r>
      <w:hyperlink r:id="rId11" w:history="1">
        <w:r w:rsidRPr="00A05A9D">
          <w:t>http://</w:t>
        </w:r>
        <w:r w:rsidR="00B90027" w:rsidRPr="00B90027">
          <w:t>www.lab.rzd-medicine.ru</w:t>
        </w:r>
        <w:r w:rsidRPr="00A05A9D">
          <w:t>/</w:t>
        </w:r>
      </w:hyperlink>
      <w:r w:rsidR="00040CEE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:rsidR="00040CEE" w:rsidRPr="00A05A9D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9C0FA7">
        <w:rPr>
          <w:b/>
          <w:sz w:val="22"/>
          <w:szCs w:val="22"/>
        </w:rPr>
        <w:t>Терминал</w:t>
      </w:r>
      <w:r w:rsidR="00040CEE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  <w:proofErr w:type="gramEnd"/>
    </w:p>
    <w:p w:rsidR="00C3002D" w:rsidRDefault="009C0FA7" w:rsidP="00251823">
      <w:pPr>
        <w:spacing w:line="320" w:lineRule="exact"/>
        <w:ind w:firstLine="709"/>
        <w:jc w:val="both"/>
        <w:rPr>
          <w:b/>
          <w:color w:val="000000"/>
          <w:sz w:val="22"/>
          <w:szCs w:val="22"/>
        </w:rPr>
      </w:pPr>
      <w:r w:rsidRPr="00B10F65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</w:t>
      </w:r>
      <w:proofErr w:type="gramStart"/>
      <w:r w:rsidRPr="00B10F65">
        <w:rPr>
          <w:sz w:val="22"/>
          <w:szCs w:val="22"/>
          <w:bdr w:val="none" w:sz="0" w:space="0" w:color="auto" w:frame="1"/>
        </w:rPr>
        <w:t xml:space="preserve">с </w:t>
      </w:r>
      <w:r w:rsidR="00361809" w:rsidRPr="00B10F65">
        <w:rPr>
          <w:sz w:val="22"/>
          <w:szCs w:val="22"/>
          <w:bdr w:val="none" w:sz="0" w:space="0" w:color="auto" w:frame="1"/>
        </w:rPr>
        <w:t>даты издания</w:t>
      </w:r>
      <w:proofErr w:type="gramEnd"/>
      <w:r w:rsidR="00361809" w:rsidRPr="00B10F65">
        <w:rPr>
          <w:sz w:val="22"/>
          <w:szCs w:val="22"/>
          <w:bdr w:val="none" w:sz="0" w:space="0" w:color="auto" w:frame="1"/>
        </w:rPr>
        <w:t xml:space="preserve"> локального акта Исполнителя о ее размещении в публичном доступе и</w:t>
      </w:r>
      <w:r w:rsidR="00423A8F" w:rsidRPr="00B10F65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B10F65">
        <w:rPr>
          <w:sz w:val="22"/>
          <w:szCs w:val="22"/>
          <w:bdr w:val="none" w:sz="0" w:space="0" w:color="auto" w:frame="1"/>
        </w:rPr>
        <w:t>.</w:t>
      </w:r>
    </w:p>
    <w:p w:rsidR="00251823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1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396DA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:rsidR="00C3002D" w:rsidRPr="00B10F65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B10F65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B10F65">
        <w:rPr>
          <w:sz w:val="22"/>
          <w:szCs w:val="22"/>
          <w:lang w:eastAsia="en-US"/>
        </w:rPr>
        <w:t xml:space="preserve">разовые </w:t>
      </w:r>
      <w:r w:rsidR="007D0079" w:rsidRPr="00B10F65">
        <w:rPr>
          <w:sz w:val="22"/>
          <w:szCs w:val="22"/>
          <w:lang w:eastAsia="en-US"/>
        </w:rPr>
        <w:t>медицинские услуги</w:t>
      </w:r>
      <w:r w:rsidR="0055643D" w:rsidRPr="00B10F65">
        <w:rPr>
          <w:sz w:val="22"/>
          <w:szCs w:val="22"/>
          <w:lang w:eastAsia="en-US"/>
        </w:rPr>
        <w:t xml:space="preserve"> (</w:t>
      </w:r>
      <w:r w:rsidR="0055643D" w:rsidRPr="00B10F65">
        <w:rPr>
          <w:sz w:val="22"/>
          <w:szCs w:val="22"/>
        </w:rPr>
        <w:t>далее – Услуги, исследование</w:t>
      </w:r>
      <w:r w:rsidR="0055643D" w:rsidRPr="00B10F65">
        <w:rPr>
          <w:sz w:val="22"/>
          <w:szCs w:val="22"/>
          <w:lang w:eastAsia="en-US"/>
        </w:rPr>
        <w:t>)</w:t>
      </w:r>
      <w:r w:rsidR="0055643D" w:rsidRPr="00B10F65">
        <w:rPr>
          <w:sz w:val="22"/>
          <w:szCs w:val="22"/>
        </w:rPr>
        <w:t>:</w:t>
      </w:r>
    </w:p>
    <w:p w:rsidR="00314049" w:rsidRDefault="00314049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Качественное определение РНК </w:t>
      </w:r>
      <w:proofErr w:type="spellStart"/>
      <w:r w:rsidRPr="00B10F65">
        <w:rPr>
          <w:sz w:val="22"/>
          <w:szCs w:val="22"/>
        </w:rPr>
        <w:t>коронавируса</w:t>
      </w:r>
      <w:proofErr w:type="spellEnd"/>
      <w:r w:rsidRPr="00B10F65">
        <w:rPr>
          <w:sz w:val="22"/>
          <w:szCs w:val="22"/>
        </w:rPr>
        <w:t xml:space="preserve"> 2019-</w:t>
      </w:r>
      <w:proofErr w:type="spellStart"/>
      <w:r w:rsidRPr="00B10F65">
        <w:rPr>
          <w:sz w:val="22"/>
          <w:szCs w:val="22"/>
          <w:lang w:val="en-US"/>
        </w:rPr>
        <w:t>nCoV</w:t>
      </w:r>
      <w:proofErr w:type="spellEnd"/>
      <w:r w:rsidRPr="00B10F65">
        <w:rPr>
          <w:sz w:val="22"/>
          <w:szCs w:val="22"/>
        </w:rPr>
        <w:t xml:space="preserve"> (экспресс метод) время ожидания результата </w:t>
      </w:r>
      <w:r>
        <w:rPr>
          <w:sz w:val="22"/>
          <w:szCs w:val="22"/>
        </w:rPr>
        <w:t xml:space="preserve">1,5 </w:t>
      </w:r>
      <w:r w:rsidRPr="00B10F65">
        <w:rPr>
          <w:sz w:val="22"/>
          <w:szCs w:val="22"/>
        </w:rPr>
        <w:t>час</w:t>
      </w:r>
      <w:r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</w:p>
    <w:p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(экспресс метод)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  <w:r w:rsidR="009F630C" w:rsidRPr="00B10F65">
        <w:rPr>
          <w:sz w:val="22"/>
          <w:szCs w:val="22"/>
        </w:rPr>
        <w:t xml:space="preserve"> </w:t>
      </w:r>
    </w:p>
    <w:p w:rsidR="003718AA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9F630C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9F630C" w:rsidRPr="00B10F65">
        <w:rPr>
          <w:sz w:val="22"/>
          <w:szCs w:val="22"/>
        </w:rPr>
        <w:t>коронавируса</w:t>
      </w:r>
      <w:proofErr w:type="spellEnd"/>
      <w:r w:rsidR="009F630C" w:rsidRPr="00B10F65">
        <w:rPr>
          <w:sz w:val="22"/>
          <w:szCs w:val="22"/>
        </w:rPr>
        <w:t xml:space="preserve"> 2019-</w:t>
      </w:r>
      <w:proofErr w:type="spellStart"/>
      <w:r w:rsidR="009F630C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(с забором)</w:t>
      </w:r>
      <w:r w:rsidR="00B10F65">
        <w:rPr>
          <w:sz w:val="22"/>
          <w:szCs w:val="22"/>
        </w:rPr>
        <w:t>,</w:t>
      </w:r>
    </w:p>
    <w:p w:rsidR="00C924F3" w:rsidRPr="00691990" w:rsidRDefault="00C924F3" w:rsidP="00251823">
      <w:pPr>
        <w:spacing w:line="320" w:lineRule="exact"/>
        <w:ind w:firstLine="709"/>
        <w:rPr>
          <w:sz w:val="22"/>
          <w:szCs w:val="22"/>
        </w:rPr>
      </w:pPr>
      <w:r w:rsidRPr="00691990">
        <w:rPr>
          <w:sz w:val="22"/>
          <w:szCs w:val="22"/>
        </w:rPr>
        <w:t xml:space="preserve">- Качественное определение антигена SARS-CoV-2 (COVID-19) методом </w:t>
      </w:r>
      <w:proofErr w:type="spellStart"/>
      <w:r w:rsidRPr="00691990">
        <w:rPr>
          <w:sz w:val="22"/>
          <w:szCs w:val="22"/>
        </w:rPr>
        <w:t>хроматографического</w:t>
      </w:r>
      <w:proofErr w:type="spellEnd"/>
      <w:r w:rsidRPr="00691990">
        <w:rPr>
          <w:sz w:val="22"/>
          <w:szCs w:val="22"/>
        </w:rPr>
        <w:t xml:space="preserve"> </w:t>
      </w:r>
      <w:proofErr w:type="spellStart"/>
      <w:r w:rsidRPr="00691990">
        <w:rPr>
          <w:sz w:val="22"/>
          <w:szCs w:val="22"/>
        </w:rPr>
        <w:t>иммуноанализа</w:t>
      </w:r>
      <w:proofErr w:type="spellEnd"/>
      <w:r w:rsidRPr="00691990">
        <w:rPr>
          <w:sz w:val="22"/>
          <w:szCs w:val="22"/>
        </w:rPr>
        <w:t xml:space="preserve"> (ИХА) (тест-система),</w:t>
      </w:r>
    </w:p>
    <w:p w:rsidR="00966AB7" w:rsidRPr="00396DA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исходя </w:t>
      </w:r>
      <w:r w:rsidR="009F630C" w:rsidRPr="00B10F65">
        <w:rPr>
          <w:sz w:val="22"/>
          <w:szCs w:val="22"/>
          <w:lang w:eastAsia="en-US"/>
        </w:rPr>
        <w:t xml:space="preserve">из </w:t>
      </w:r>
      <w:r w:rsidRPr="00B10F65">
        <w:rPr>
          <w:sz w:val="22"/>
          <w:szCs w:val="22"/>
          <w:lang w:eastAsia="en-US"/>
        </w:rPr>
        <w:t xml:space="preserve">стоимости </w:t>
      </w:r>
      <w:r w:rsidR="009F630C" w:rsidRPr="00B10F65">
        <w:rPr>
          <w:sz w:val="22"/>
          <w:szCs w:val="22"/>
          <w:lang w:eastAsia="en-US"/>
        </w:rPr>
        <w:t xml:space="preserve">каждой </w:t>
      </w:r>
      <w:r w:rsidRPr="00B10F65">
        <w:rPr>
          <w:sz w:val="22"/>
          <w:szCs w:val="22"/>
          <w:lang w:eastAsia="en-US"/>
        </w:rPr>
        <w:t>услуг</w:t>
      </w:r>
      <w:r w:rsidR="009F630C" w:rsidRPr="00B10F65">
        <w:rPr>
          <w:sz w:val="22"/>
          <w:szCs w:val="22"/>
          <w:lang w:eastAsia="en-US"/>
        </w:rPr>
        <w:t>и</w:t>
      </w:r>
      <w:r w:rsidRPr="00B10F65">
        <w:rPr>
          <w:sz w:val="22"/>
          <w:szCs w:val="22"/>
          <w:lang w:eastAsia="en-US"/>
        </w:rPr>
        <w:t>, указанн</w:t>
      </w:r>
      <w:r w:rsidR="003713BE" w:rsidRPr="00B10F65">
        <w:rPr>
          <w:sz w:val="22"/>
          <w:szCs w:val="22"/>
          <w:lang w:eastAsia="en-US"/>
        </w:rPr>
        <w:t>ой</w:t>
      </w:r>
      <w:r w:rsidRPr="00B10F65">
        <w:rPr>
          <w:sz w:val="22"/>
          <w:szCs w:val="22"/>
          <w:lang w:eastAsia="en-US"/>
        </w:rPr>
        <w:t xml:space="preserve"> в </w:t>
      </w:r>
      <w:r w:rsidR="003713BE" w:rsidRPr="00B10F65">
        <w:rPr>
          <w:sz w:val="22"/>
          <w:szCs w:val="22"/>
          <w:lang w:eastAsia="en-US"/>
        </w:rPr>
        <w:t>п.2.1</w:t>
      </w:r>
      <w:r w:rsidRPr="00B10F65">
        <w:rPr>
          <w:sz w:val="22"/>
          <w:szCs w:val="22"/>
          <w:lang w:eastAsia="en-US"/>
        </w:rPr>
        <w:t xml:space="preserve"> Договор</w:t>
      </w:r>
      <w:r w:rsidR="003713BE" w:rsidRPr="00B10F65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>.</w:t>
      </w:r>
    </w:p>
    <w:p w:rsidR="009F630C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адреса</w:t>
      </w:r>
      <w:proofErr w:type="gramEnd"/>
      <w:r>
        <w:rPr>
          <w:sz w:val="22"/>
          <w:szCs w:val="22"/>
        </w:rPr>
        <w:t xml:space="preserve"> месторасположения которых указаны в п.11 настоящего Договора.</w:t>
      </w:r>
    </w:p>
    <w:p w:rsidR="00C3002D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Общая с</w:t>
      </w:r>
      <w:r w:rsidR="003713BE" w:rsidRPr="00396DA6">
        <w:rPr>
          <w:sz w:val="22"/>
          <w:szCs w:val="22"/>
        </w:rPr>
        <w:t>тоимость оказанн</w:t>
      </w:r>
      <w:r w:rsidRPr="00396DA6">
        <w:rPr>
          <w:sz w:val="22"/>
          <w:szCs w:val="22"/>
        </w:rPr>
        <w:t>ых</w:t>
      </w:r>
      <w:r w:rsidR="003713BE" w:rsidRPr="00396DA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1.2. </w:t>
      </w:r>
      <w:r w:rsidR="008976E7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:rsidR="00C3002D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>
        <w:rPr>
          <w:sz w:val="22"/>
          <w:szCs w:val="22"/>
          <w:lang w:eastAsia="en-US"/>
        </w:rPr>
        <w:t xml:space="preserve">на электронную почту Заказчика/Пациента </w:t>
      </w:r>
      <w:r>
        <w:rPr>
          <w:sz w:val="22"/>
          <w:szCs w:val="22"/>
          <w:lang w:eastAsia="en-US"/>
        </w:rPr>
        <w:t>–</w:t>
      </w:r>
      <w:r w:rsidR="00314049">
        <w:rPr>
          <w:sz w:val="22"/>
          <w:szCs w:val="22"/>
          <w:lang w:eastAsia="en-US"/>
        </w:rPr>
        <w:t xml:space="preserve"> </w:t>
      </w:r>
      <w:r w:rsidR="00826174">
        <w:rPr>
          <w:sz w:val="22"/>
          <w:szCs w:val="22"/>
          <w:lang w:eastAsia="en-US"/>
        </w:rPr>
        <w:t xml:space="preserve">в соответствии со сроками, указанными в разделе 6 </w:t>
      </w:r>
      <w:r w:rsidR="009F630C">
        <w:rPr>
          <w:sz w:val="22"/>
          <w:szCs w:val="22"/>
          <w:lang w:eastAsia="en-US"/>
        </w:rPr>
        <w:t xml:space="preserve">настоящего </w:t>
      </w:r>
      <w:r w:rsidR="00826174">
        <w:rPr>
          <w:sz w:val="22"/>
          <w:szCs w:val="22"/>
          <w:lang w:eastAsia="en-US"/>
        </w:rPr>
        <w:t>договора</w:t>
      </w:r>
      <w:r>
        <w:rPr>
          <w:sz w:val="22"/>
          <w:szCs w:val="22"/>
          <w:lang w:eastAsia="en-US"/>
        </w:rPr>
        <w:t>.</w:t>
      </w:r>
    </w:p>
    <w:p w:rsidR="00C3002D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:rsidR="00C3002D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rFonts w:eastAsia="Calibri"/>
          <w:sz w:val="22"/>
          <w:szCs w:val="22"/>
          <w:lang w:eastAsia="en-US"/>
        </w:rPr>
        <w:t>1.3.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</w:t>
      </w:r>
      <w:proofErr w:type="gramStart"/>
      <w:r w:rsidR="009D261D" w:rsidRPr="00396DA6">
        <w:rPr>
          <w:rFonts w:eastAsia="Calibri"/>
          <w:sz w:val="22"/>
          <w:szCs w:val="22"/>
          <w:lang w:eastAsia="en-US"/>
        </w:rPr>
        <w:t xml:space="preserve">Исполнитель </w:t>
      </w:r>
      <w:r w:rsidRPr="00396DA6">
        <w:rPr>
          <w:rFonts w:eastAsia="Calibri"/>
          <w:sz w:val="22"/>
          <w:szCs w:val="22"/>
          <w:lang w:eastAsia="en-US"/>
        </w:rPr>
        <w:t xml:space="preserve"> </w:t>
      </w:r>
      <w:r w:rsidR="0034115F">
        <w:rPr>
          <w:rFonts w:eastAsia="Calibri"/>
          <w:sz w:val="22"/>
          <w:szCs w:val="22"/>
          <w:lang w:eastAsia="en-US"/>
        </w:rPr>
        <w:t>информирует Пациента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о том, что услуги оказываются в соответствии с </w:t>
      </w:r>
      <w:r w:rsidR="009D261D" w:rsidRPr="00396DA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396DA6">
        <w:rPr>
          <w:sz w:val="22"/>
          <w:szCs w:val="22"/>
        </w:rPr>
        <w:t>возможность ознакомиться на сайте Исполнителя</w:t>
      </w:r>
      <w:r w:rsidR="00893EEE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>
        <w:rPr>
          <w:sz w:val="22"/>
          <w:szCs w:val="22"/>
        </w:rPr>
        <w:t xml:space="preserve">и пунктах приема биоматериалов Пациентов </w:t>
      </w:r>
      <w:r w:rsidR="009D261D" w:rsidRPr="00396DA6">
        <w:rPr>
          <w:sz w:val="22"/>
          <w:szCs w:val="22"/>
        </w:rPr>
        <w:t>с перечнем услуг, отраженных в лицензии на медицинскую деятельность.</w:t>
      </w:r>
      <w:proofErr w:type="gramEnd"/>
      <w:r w:rsidR="009D261D" w:rsidRPr="00396DA6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 xml:space="preserve">Копия указанной </w:t>
      </w:r>
      <w:r w:rsidR="00893EEE">
        <w:rPr>
          <w:sz w:val="22"/>
          <w:szCs w:val="22"/>
        </w:rPr>
        <w:lastRenderedPageBreak/>
        <w:t xml:space="preserve">лицензии </w:t>
      </w:r>
      <w:r w:rsidR="009F630C">
        <w:rPr>
          <w:sz w:val="22"/>
          <w:szCs w:val="22"/>
        </w:rPr>
        <w:t xml:space="preserve">(выписки из реестра лицензий) </w:t>
      </w:r>
      <w:r w:rsidR="00893EEE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:rsidR="00C3002D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Услуги оказываются амбулаторно</w:t>
      </w:r>
      <w:r w:rsidR="003713BE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по месту нахождения Исполнителя</w:t>
      </w:r>
      <w:r w:rsidRPr="00396DA6">
        <w:rPr>
          <w:i/>
          <w:sz w:val="22"/>
          <w:szCs w:val="22"/>
          <w:lang w:eastAsia="en-US"/>
        </w:rPr>
        <w:t>.</w:t>
      </w:r>
    </w:p>
    <w:p w:rsidR="00C3002D" w:rsidRDefault="008976E7" w:rsidP="00251823">
      <w:pPr>
        <w:shd w:val="clear" w:color="auto" w:fill="FFFFFF"/>
        <w:spacing w:line="320" w:lineRule="exact"/>
        <w:ind w:firstLine="709"/>
        <w:jc w:val="both"/>
        <w:rPr>
          <w:color w:val="494949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Для </w:t>
      </w:r>
      <w:r w:rsidR="00893EEE">
        <w:rPr>
          <w:color w:val="000000"/>
          <w:sz w:val="22"/>
          <w:szCs w:val="22"/>
          <w:shd w:val="clear" w:color="auto" w:fill="FFFFFF"/>
        </w:rPr>
        <w:t xml:space="preserve">забора и </w:t>
      </w:r>
      <w:r>
        <w:rPr>
          <w:color w:val="000000"/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слуг по исследованию </w:t>
      </w:r>
      <w:r>
        <w:rPr>
          <w:color w:val="000000"/>
          <w:sz w:val="22"/>
          <w:szCs w:val="22"/>
          <w:shd w:val="clear" w:color="auto" w:fill="FFFFFF"/>
        </w:rPr>
        <w:t xml:space="preserve">Исполнитель </w:t>
      </w:r>
      <w:r w:rsidR="00A72A37" w:rsidRPr="00396DA6">
        <w:rPr>
          <w:color w:val="000000"/>
          <w:sz w:val="22"/>
          <w:szCs w:val="22"/>
          <w:shd w:val="clear" w:color="auto" w:fill="FFFFFF"/>
        </w:rPr>
        <w:t>осуществляет передач</w:t>
      </w:r>
      <w:r>
        <w:rPr>
          <w:color w:val="000000"/>
          <w:sz w:val="22"/>
          <w:szCs w:val="22"/>
          <w:shd w:val="clear" w:color="auto" w:fill="FFFFFF"/>
        </w:rPr>
        <w:t>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396DA6">
        <w:rPr>
          <w:sz w:val="22"/>
          <w:szCs w:val="22"/>
        </w:rPr>
        <w:t xml:space="preserve">1.4. </w:t>
      </w:r>
      <w:r w:rsidR="007D0079" w:rsidRPr="00396DA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396DA6">
        <w:rPr>
          <w:sz w:val="22"/>
          <w:szCs w:val="22"/>
        </w:rPr>
        <w:t xml:space="preserve">добровольного информированного </w:t>
      </w:r>
      <w:r w:rsidR="007D0079" w:rsidRPr="00396DA6">
        <w:rPr>
          <w:sz w:val="22"/>
          <w:szCs w:val="22"/>
        </w:rPr>
        <w:t xml:space="preserve">согласия </w:t>
      </w:r>
      <w:r w:rsidR="00D6645C" w:rsidRPr="00396DA6">
        <w:rPr>
          <w:sz w:val="22"/>
          <w:szCs w:val="22"/>
          <w:lang w:eastAsia="en-US"/>
        </w:rPr>
        <w:t>Пациента</w:t>
      </w:r>
      <w:r w:rsidR="00D6645C">
        <w:rPr>
          <w:sz w:val="22"/>
          <w:szCs w:val="22"/>
          <w:lang w:eastAsia="en-US"/>
        </w:rPr>
        <w:t xml:space="preserve"> </w:t>
      </w:r>
      <w:r w:rsidR="00D6645C" w:rsidRPr="00396DA6">
        <w:rPr>
          <w:sz w:val="22"/>
          <w:szCs w:val="22"/>
          <w:lang w:eastAsia="en-US"/>
        </w:rPr>
        <w:t>(законного представителя Пациента)</w:t>
      </w:r>
      <w:r w:rsidR="00D6645C">
        <w:rPr>
          <w:sz w:val="22"/>
          <w:szCs w:val="22"/>
        </w:rPr>
        <w:t xml:space="preserve"> </w:t>
      </w:r>
      <w:r w:rsidR="00087513">
        <w:rPr>
          <w:sz w:val="22"/>
          <w:szCs w:val="22"/>
        </w:rPr>
        <w:t>на виды медицинских вмешательств</w:t>
      </w:r>
      <w:r w:rsidR="00AF7B86" w:rsidRPr="00396DA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396DA6">
        <w:rPr>
          <w:sz w:val="22"/>
          <w:szCs w:val="22"/>
          <w:lang w:eastAsia="en-US"/>
        </w:rPr>
        <w:t>.</w:t>
      </w:r>
      <w:r w:rsidR="007D0079" w:rsidRPr="00396DA6">
        <w:rPr>
          <w:spacing w:val="-12"/>
          <w:sz w:val="22"/>
          <w:szCs w:val="22"/>
        </w:rPr>
        <w:t xml:space="preserve"> </w:t>
      </w:r>
    </w:p>
    <w:p w:rsidR="00C3002D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1.</w:t>
      </w:r>
      <w:r>
        <w:rPr>
          <w:sz w:val="22"/>
          <w:szCs w:val="22"/>
        </w:rPr>
        <w:t>5</w:t>
      </w:r>
      <w:r w:rsidRPr="00396DA6">
        <w:rPr>
          <w:sz w:val="22"/>
          <w:szCs w:val="22"/>
        </w:rPr>
        <w:t>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34115F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396DA6">
        <w:rPr>
          <w:sz w:val="22"/>
          <w:szCs w:val="22"/>
        </w:rPr>
        <w:t>1.</w:t>
      </w:r>
      <w:r w:rsidR="00332C52">
        <w:rPr>
          <w:sz w:val="22"/>
          <w:szCs w:val="22"/>
        </w:rPr>
        <w:t>6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</w:rPr>
        <w:t>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>
        <w:rPr>
          <w:sz w:val="22"/>
          <w:szCs w:val="22"/>
        </w:rPr>
        <w:t>ми</w:t>
      </w:r>
      <w:r w:rsidRPr="00396DA6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Постановлением Правительства РФ от 04.10.2012 N 1006</w:t>
      </w:r>
      <w:r w:rsidRPr="00396DA6">
        <w:rPr>
          <w:sz w:val="22"/>
          <w:szCs w:val="22"/>
        </w:rPr>
        <w:t>, настоящим договором и приложениями к нему.</w:t>
      </w:r>
      <w:proofErr w:type="gramEnd"/>
      <w:r w:rsidRPr="00396DA6">
        <w:rPr>
          <w:sz w:val="22"/>
          <w:szCs w:val="22"/>
        </w:rPr>
        <w:t xml:space="preserve">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893EEE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Указанные документы размещаются на интернет-сайте</w:t>
      </w:r>
      <w:r w:rsidR="00087513">
        <w:rPr>
          <w:sz w:val="22"/>
          <w:szCs w:val="22"/>
        </w:rPr>
        <w:t xml:space="preserve"> Исполнителя</w:t>
      </w:r>
      <w:r w:rsidR="00893EEE">
        <w:rPr>
          <w:sz w:val="22"/>
          <w:szCs w:val="22"/>
        </w:rPr>
        <w:t xml:space="preserve"> и </w:t>
      </w:r>
      <w:r w:rsidR="00893EEE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</w:p>
    <w:p w:rsidR="00C3002D" w:rsidRDefault="00F13E0F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1.</w:t>
      </w:r>
      <w:r w:rsidR="00C442F1" w:rsidRPr="00396DA6">
        <w:rPr>
          <w:sz w:val="22"/>
          <w:szCs w:val="22"/>
          <w:lang w:eastAsia="en-US"/>
        </w:rPr>
        <w:t>7.</w:t>
      </w:r>
      <w:r w:rsidRPr="00396DA6">
        <w:rPr>
          <w:sz w:val="22"/>
          <w:szCs w:val="22"/>
          <w:lang w:eastAsia="en-US"/>
        </w:rPr>
        <w:t xml:space="preserve"> </w:t>
      </w:r>
      <w:proofErr w:type="gramStart"/>
      <w:r w:rsidRPr="00396DA6">
        <w:rPr>
          <w:sz w:val="22"/>
          <w:szCs w:val="22"/>
          <w:lang w:eastAsia="en-US"/>
        </w:rPr>
        <w:t>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proofErr w:type="gramEnd"/>
    </w:p>
    <w:p w:rsidR="00C3002D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proofErr w:type="gramStart"/>
      <w:r w:rsidRPr="00396DA6">
        <w:rPr>
          <w:sz w:val="22"/>
          <w:szCs w:val="22"/>
          <w:lang w:eastAsia="en-US"/>
        </w:rPr>
        <w:t xml:space="preserve"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>.</w:t>
      </w:r>
      <w:proofErr w:type="gramEnd"/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D9593B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D9593B">
        <w:rPr>
          <w:sz w:val="22"/>
          <w:szCs w:val="22"/>
          <w:lang w:eastAsia="en-US"/>
        </w:rPr>
        <w:t xml:space="preserve">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Прейскурант на медицинские услуги</w:t>
      </w:r>
      <w:r w:rsidR="000F4490">
        <w:rPr>
          <w:sz w:val="22"/>
          <w:szCs w:val="22"/>
          <w:lang w:eastAsia="en-US"/>
        </w:rPr>
        <w:t>, оказываемые Исполнителем</w:t>
      </w:r>
      <w:r w:rsidRPr="00D9593B">
        <w:rPr>
          <w:sz w:val="22"/>
          <w:szCs w:val="22"/>
          <w:lang w:eastAsia="en-US"/>
        </w:rPr>
        <w:t xml:space="preserve">; </w:t>
      </w:r>
    </w:p>
    <w:p w:rsidR="000058CF" w:rsidRPr="00691990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91990">
        <w:rPr>
          <w:sz w:val="22"/>
          <w:szCs w:val="22"/>
          <w:lang w:eastAsia="en-US"/>
        </w:rPr>
        <w:t xml:space="preserve">- </w:t>
      </w:r>
      <w:r w:rsidR="000058CF" w:rsidRPr="00691990">
        <w:rPr>
          <w:sz w:val="22"/>
          <w:szCs w:val="22"/>
          <w:lang w:eastAsia="en-US"/>
        </w:rPr>
        <w:t xml:space="preserve">Заявка заказчика </w:t>
      </w:r>
      <w:r w:rsidR="00C44775" w:rsidRPr="00691990">
        <w:rPr>
          <w:sz w:val="22"/>
          <w:szCs w:val="22"/>
          <w:lang w:eastAsia="en-US"/>
        </w:rPr>
        <w:t>на оказание медицинской услуги;</w:t>
      </w:r>
    </w:p>
    <w:p w:rsidR="00C3002D" w:rsidRDefault="000058C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7B5349" w:rsidRPr="00D9593B">
        <w:rPr>
          <w:sz w:val="22"/>
          <w:szCs w:val="22"/>
          <w:lang w:eastAsia="en-US"/>
        </w:rPr>
        <w:t xml:space="preserve">Информированное добровольное согласие </w:t>
      </w:r>
      <w:r w:rsidR="00573F05">
        <w:rPr>
          <w:sz w:val="22"/>
          <w:szCs w:val="22"/>
          <w:lang w:eastAsia="en-US"/>
        </w:rPr>
        <w:t xml:space="preserve">(ИДС) </w:t>
      </w:r>
      <w:r w:rsidR="007B5349" w:rsidRPr="00D9593B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087513" w:rsidRPr="006B590F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-</w:t>
      </w:r>
      <w:r>
        <w:rPr>
          <w:sz w:val="22"/>
          <w:szCs w:val="22"/>
          <w:lang w:eastAsia="en-US"/>
        </w:rPr>
        <w:t xml:space="preserve"> </w:t>
      </w:r>
      <w:r w:rsidRPr="006B590F">
        <w:rPr>
          <w:sz w:val="22"/>
          <w:szCs w:val="22"/>
          <w:lang w:eastAsia="en-US"/>
        </w:rPr>
        <w:t>Правила подготовки пациента к лабораторным исследованиям</w:t>
      </w:r>
      <w:r w:rsidR="00D6645C">
        <w:rPr>
          <w:sz w:val="22"/>
          <w:szCs w:val="22"/>
          <w:lang w:eastAsia="en-US"/>
        </w:rPr>
        <w:t>;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под</w:t>
      </w:r>
      <w:r w:rsidR="006E2113" w:rsidRPr="00D9593B">
        <w:rPr>
          <w:sz w:val="22"/>
          <w:szCs w:val="22"/>
          <w:lang w:eastAsia="en-US"/>
        </w:rPr>
        <w:t>т</w:t>
      </w:r>
      <w:r w:rsidRPr="00D9593B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D9593B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D9593B">
        <w:rPr>
          <w:sz w:val="22"/>
          <w:szCs w:val="22"/>
          <w:lang w:eastAsia="en-US"/>
        </w:rPr>
        <w:t xml:space="preserve">достоверна и не содержит ошибок; </w:t>
      </w:r>
    </w:p>
    <w:p w:rsidR="007B5349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lastRenderedPageBreak/>
        <w:t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которого размещена на сайте</w:t>
      </w:r>
      <w:r w:rsidR="006E2113" w:rsidRPr="00D9593B">
        <w:rPr>
          <w:sz w:val="22"/>
          <w:szCs w:val="22"/>
          <w:lang w:eastAsia="en-US"/>
        </w:rPr>
        <w:t xml:space="preserve">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>
        <w:rPr>
          <w:sz w:val="22"/>
          <w:szCs w:val="22"/>
          <w:shd w:val="clear" w:color="auto" w:fill="FFFFFF"/>
        </w:rPr>
        <w:t>.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1.9.  Для  заключения Договора Заказчик </w:t>
      </w:r>
      <w:r w:rsidR="008C332A" w:rsidRPr="00650440">
        <w:rPr>
          <w:sz w:val="22"/>
          <w:szCs w:val="22"/>
        </w:rPr>
        <w:t>/Пациент: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1.9.1. П</w:t>
      </w:r>
      <w:r w:rsidR="00D9593B" w:rsidRPr="00650440">
        <w:rPr>
          <w:sz w:val="22"/>
          <w:szCs w:val="22"/>
        </w:rPr>
        <w:t>редоставляет Исполнителю следующую информацию о Заказчике</w:t>
      </w:r>
      <w:r w:rsidR="00C6735D">
        <w:rPr>
          <w:sz w:val="22"/>
          <w:szCs w:val="22"/>
        </w:rPr>
        <w:t xml:space="preserve"> и </w:t>
      </w:r>
      <w:r w:rsidR="00D9593B" w:rsidRPr="00650440">
        <w:rPr>
          <w:sz w:val="22"/>
          <w:szCs w:val="22"/>
        </w:rPr>
        <w:t xml:space="preserve">Пациенте: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фамилия, имя, отчество;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дата рождения;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B9541E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место рождения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места жительства;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контактный телефон: </w:t>
      </w:r>
    </w:p>
    <w:p w:rsidR="00721A99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адрес электронной почты;</w:t>
      </w:r>
    </w:p>
    <w:p w:rsidR="00C3002D" w:rsidRPr="00691990" w:rsidRDefault="00721A99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91990">
        <w:rPr>
          <w:color w:val="auto"/>
          <w:sz w:val="22"/>
          <w:szCs w:val="22"/>
        </w:rPr>
        <w:t>- номер полиса ОМС и СНИЛС (при необходимости);</w:t>
      </w:r>
      <w:r w:rsidR="00D9593B" w:rsidRPr="00691990">
        <w:rPr>
          <w:color w:val="auto"/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650440">
        <w:rPr>
          <w:sz w:val="22"/>
          <w:szCs w:val="22"/>
        </w:rPr>
        <w:t>заключении договора</w:t>
      </w:r>
      <w:r w:rsidRPr="00650440">
        <w:rPr>
          <w:sz w:val="22"/>
          <w:szCs w:val="22"/>
        </w:rPr>
        <w:t xml:space="preserve"> законным представителем);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перечень</w:t>
      </w:r>
      <w:r w:rsidR="00D6645C">
        <w:rPr>
          <w:sz w:val="22"/>
          <w:szCs w:val="22"/>
        </w:rPr>
        <w:t xml:space="preserve"> выбранных</w:t>
      </w:r>
      <w:r w:rsidRPr="00650440">
        <w:rPr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>
        <w:rPr>
          <w:sz w:val="22"/>
          <w:szCs w:val="22"/>
        </w:rPr>
        <w:t>»</w:t>
      </w:r>
      <w:r w:rsidR="008337FD">
        <w:rPr>
          <w:sz w:val="22"/>
          <w:szCs w:val="22"/>
        </w:rPr>
        <w:t xml:space="preserve"> путем выбора на сайте или терминале Исполнителя </w:t>
      </w:r>
      <w:proofErr w:type="gramStart"/>
      <w:r w:rsidR="008337FD">
        <w:rPr>
          <w:sz w:val="22"/>
          <w:szCs w:val="22"/>
        </w:rPr>
        <w:t>из</w:t>
      </w:r>
      <w:proofErr w:type="gramEnd"/>
      <w:r w:rsidR="008337FD">
        <w:rPr>
          <w:sz w:val="22"/>
          <w:szCs w:val="22"/>
        </w:rPr>
        <w:t xml:space="preserve"> оказываемых Исполнителем по настоящей публичной оферте</w:t>
      </w:r>
      <w:r w:rsidRPr="00650440">
        <w:rPr>
          <w:sz w:val="22"/>
          <w:szCs w:val="22"/>
        </w:rPr>
        <w:t xml:space="preserve">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>
        <w:rPr>
          <w:sz w:val="22"/>
          <w:szCs w:val="22"/>
        </w:rPr>
        <w:t>Исполнителя</w:t>
      </w:r>
      <w:r w:rsidRPr="00650440">
        <w:rPr>
          <w:sz w:val="22"/>
          <w:szCs w:val="22"/>
        </w:rPr>
        <w:t xml:space="preserve"> (Приложение к настоящей публичной оферте).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Предоставление указанных сведений осуществляется по выбору Заказчика</w:t>
      </w:r>
      <w:r w:rsidR="003A3F50">
        <w:rPr>
          <w:sz w:val="22"/>
          <w:szCs w:val="22"/>
        </w:rPr>
        <w:t>:</w:t>
      </w:r>
      <w:r w:rsidR="008C332A"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087513" w:rsidRPr="00087513">
        <w:rPr>
          <w:sz w:val="22"/>
          <w:szCs w:val="22"/>
        </w:rPr>
        <w:t xml:space="preserve">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 на сайте </w:t>
      </w:r>
      <w:r w:rsidR="00087513">
        <w:rPr>
          <w:sz w:val="22"/>
          <w:szCs w:val="22"/>
        </w:rPr>
        <w:t>Исполнителя</w:t>
      </w:r>
      <w:r w:rsidR="00D6645C">
        <w:rPr>
          <w:sz w:val="22"/>
          <w:szCs w:val="22"/>
        </w:rPr>
        <w:t>;</w:t>
      </w:r>
      <w:r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на терминалах Исполнителя в пунк</w:t>
      </w:r>
      <w:r w:rsidR="008C332A" w:rsidRPr="00650440">
        <w:rPr>
          <w:sz w:val="22"/>
          <w:szCs w:val="22"/>
        </w:rPr>
        <w:t>т</w:t>
      </w:r>
      <w:r w:rsidRPr="00650440">
        <w:rPr>
          <w:sz w:val="22"/>
          <w:szCs w:val="22"/>
        </w:rPr>
        <w:t xml:space="preserve">ах приема </w:t>
      </w:r>
      <w:r w:rsidR="00087513">
        <w:rPr>
          <w:sz w:val="22"/>
          <w:szCs w:val="22"/>
        </w:rPr>
        <w:t xml:space="preserve">биоматериала, </w:t>
      </w:r>
      <w:proofErr w:type="gramStart"/>
      <w:r w:rsidR="00087513">
        <w:rPr>
          <w:sz w:val="22"/>
          <w:szCs w:val="22"/>
        </w:rPr>
        <w:t>адреса</w:t>
      </w:r>
      <w:proofErr w:type="gramEnd"/>
      <w:r w:rsidR="00087513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44094A">
        <w:rPr>
          <w:sz w:val="22"/>
          <w:szCs w:val="22"/>
        </w:rPr>
        <w:t>.</w:t>
      </w:r>
    </w:p>
    <w:p w:rsidR="00C3002D" w:rsidRDefault="00087513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случае невозможности предоставления сведений о Заказчике</w:t>
      </w:r>
      <w:r w:rsidR="00D6645C">
        <w:rPr>
          <w:sz w:val="22"/>
          <w:szCs w:val="22"/>
        </w:rPr>
        <w:t xml:space="preserve"> и </w:t>
      </w:r>
      <w:r>
        <w:rPr>
          <w:sz w:val="22"/>
          <w:szCs w:val="22"/>
        </w:rPr>
        <w:t>Пациенте вышеуказанными способами -  п</w:t>
      </w:r>
      <w:r w:rsidR="008C332A" w:rsidRPr="00650440">
        <w:rPr>
          <w:sz w:val="22"/>
          <w:szCs w:val="22"/>
        </w:rPr>
        <w:t xml:space="preserve">утем </w:t>
      </w:r>
      <w:r w:rsidR="00D9593B" w:rsidRPr="00650440">
        <w:rPr>
          <w:sz w:val="22"/>
          <w:szCs w:val="22"/>
        </w:rPr>
        <w:t>предоставлени</w:t>
      </w:r>
      <w:r w:rsidR="008C332A" w:rsidRPr="00650440">
        <w:rPr>
          <w:sz w:val="22"/>
          <w:szCs w:val="22"/>
        </w:rPr>
        <w:t>я</w:t>
      </w:r>
      <w:r w:rsidR="00D9593B" w:rsidRPr="00650440">
        <w:rPr>
          <w:sz w:val="22"/>
          <w:szCs w:val="22"/>
        </w:rPr>
        <w:t xml:space="preserve"> сведений </w:t>
      </w:r>
      <w:r w:rsidR="008C332A" w:rsidRPr="00650440">
        <w:rPr>
          <w:sz w:val="22"/>
          <w:szCs w:val="22"/>
        </w:rPr>
        <w:t xml:space="preserve">администратору Исполнителя </w:t>
      </w:r>
      <w:r w:rsidR="00D9593B" w:rsidRPr="00650440">
        <w:rPr>
          <w:sz w:val="22"/>
          <w:szCs w:val="22"/>
        </w:rPr>
        <w:t xml:space="preserve">для заполнения форм в пунктах приема </w:t>
      </w:r>
      <w:r>
        <w:rPr>
          <w:sz w:val="22"/>
          <w:szCs w:val="22"/>
        </w:rPr>
        <w:t>биоматериала,</w:t>
      </w:r>
      <w:r w:rsidR="00B9541E">
        <w:rPr>
          <w:sz w:val="22"/>
          <w:szCs w:val="22"/>
        </w:rPr>
        <w:t xml:space="preserve"> </w:t>
      </w:r>
      <w:proofErr w:type="gramStart"/>
      <w:r w:rsidR="00B9541E">
        <w:rPr>
          <w:sz w:val="22"/>
          <w:szCs w:val="22"/>
        </w:rPr>
        <w:t>адреса</w:t>
      </w:r>
      <w:proofErr w:type="gramEnd"/>
      <w:r w:rsidR="00B9541E">
        <w:rPr>
          <w:sz w:val="22"/>
          <w:szCs w:val="22"/>
        </w:rPr>
        <w:t xml:space="preserve"> месторасположения которых указаны в п.11 настоящего Договора.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1.9.2. Предоставляет  Исполнителю</w:t>
      </w:r>
      <w:r w:rsidR="003C18B1">
        <w:rPr>
          <w:sz w:val="22"/>
          <w:szCs w:val="22"/>
        </w:rPr>
        <w:t>:</w:t>
      </w:r>
      <w:r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8337FD">
        <w:rPr>
          <w:sz w:val="22"/>
          <w:szCs w:val="22"/>
        </w:rPr>
        <w:t>с</w:t>
      </w:r>
      <w:r w:rsidR="008C332A" w:rsidRPr="00650440">
        <w:rPr>
          <w:sz w:val="22"/>
          <w:szCs w:val="22"/>
        </w:rPr>
        <w:t>огласие на обработку персональных данных Заказчика/Пациента</w:t>
      </w:r>
      <w:r w:rsidR="003C18B1">
        <w:rPr>
          <w:sz w:val="22"/>
          <w:szCs w:val="22"/>
        </w:rPr>
        <w:t>;</w:t>
      </w:r>
      <w:r w:rsidR="008C332A"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8337FD">
        <w:rPr>
          <w:sz w:val="22"/>
          <w:szCs w:val="22"/>
          <w:lang w:eastAsia="en-US"/>
        </w:rPr>
        <w:t>и</w:t>
      </w:r>
      <w:r w:rsidR="008C332A" w:rsidRPr="00650440">
        <w:rPr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>
        <w:rPr>
          <w:sz w:val="22"/>
          <w:szCs w:val="22"/>
          <w:lang w:eastAsia="en-US"/>
        </w:rPr>
        <w:t>;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 xml:space="preserve">- </w:t>
      </w:r>
      <w:r w:rsidR="00AD6F85">
        <w:rPr>
          <w:sz w:val="22"/>
          <w:szCs w:val="22"/>
          <w:lang w:eastAsia="en-US"/>
        </w:rPr>
        <w:t xml:space="preserve">путем </w:t>
      </w:r>
      <w:r w:rsidR="008337FD">
        <w:rPr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B94DDA">
        <w:rPr>
          <w:sz w:val="22"/>
          <w:szCs w:val="22"/>
        </w:rPr>
        <w:t xml:space="preserve">на сайте Исполнителя, </w:t>
      </w:r>
      <w:r w:rsidR="008337FD">
        <w:rPr>
          <w:sz w:val="22"/>
          <w:szCs w:val="22"/>
        </w:rPr>
        <w:t xml:space="preserve">на терминалах Исполнителя в пунктах приема биоматериала, </w:t>
      </w:r>
      <w:proofErr w:type="gramStart"/>
      <w:r w:rsidR="008337FD">
        <w:rPr>
          <w:sz w:val="22"/>
          <w:szCs w:val="22"/>
        </w:rPr>
        <w:t>адреса</w:t>
      </w:r>
      <w:proofErr w:type="gramEnd"/>
      <w:r w:rsidR="008337FD">
        <w:rPr>
          <w:sz w:val="22"/>
          <w:szCs w:val="22"/>
        </w:rPr>
        <w:t xml:space="preserve"> месторасположения которых указаны в п.11 настоящего Договора с последующим </w:t>
      </w:r>
      <w:r w:rsidR="00AD6F85">
        <w:rPr>
          <w:sz w:val="22"/>
          <w:szCs w:val="22"/>
          <w:lang w:eastAsia="en-US"/>
        </w:rPr>
        <w:t>подписани</w:t>
      </w:r>
      <w:r w:rsidR="001C677F">
        <w:rPr>
          <w:sz w:val="22"/>
          <w:szCs w:val="22"/>
          <w:lang w:eastAsia="en-US"/>
        </w:rPr>
        <w:t>ем</w:t>
      </w:r>
      <w:r w:rsidR="00AD6F85">
        <w:rPr>
          <w:sz w:val="22"/>
          <w:szCs w:val="22"/>
          <w:lang w:eastAsia="en-US"/>
        </w:rPr>
        <w:t xml:space="preserve"> их на предоставляемом Исполнит</w:t>
      </w:r>
      <w:r w:rsidR="00573F05">
        <w:rPr>
          <w:sz w:val="22"/>
          <w:szCs w:val="22"/>
          <w:lang w:eastAsia="en-US"/>
        </w:rPr>
        <w:t>е</w:t>
      </w:r>
      <w:r w:rsidR="00AD6F85">
        <w:rPr>
          <w:sz w:val="22"/>
          <w:szCs w:val="22"/>
          <w:lang w:eastAsia="en-US"/>
        </w:rPr>
        <w:t>лем бумажном носителе</w:t>
      </w:r>
      <w:r w:rsidR="008337FD">
        <w:rPr>
          <w:sz w:val="22"/>
          <w:szCs w:val="22"/>
          <w:lang w:eastAsia="en-US"/>
        </w:rPr>
        <w:t>.</w:t>
      </w:r>
      <w:r w:rsidR="00826174">
        <w:rPr>
          <w:sz w:val="22"/>
          <w:szCs w:val="22"/>
          <w:lang w:eastAsia="en-US"/>
        </w:rPr>
        <w:t xml:space="preserve">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1.9.3. Выб</w:t>
      </w:r>
      <w:r w:rsidR="00650440">
        <w:rPr>
          <w:sz w:val="22"/>
          <w:szCs w:val="22"/>
        </w:rPr>
        <w:t>и</w:t>
      </w:r>
      <w:r w:rsidRPr="00650440">
        <w:rPr>
          <w:sz w:val="22"/>
          <w:szCs w:val="22"/>
        </w:rPr>
        <w:t>ра</w:t>
      </w:r>
      <w:r w:rsidR="00650440">
        <w:rPr>
          <w:sz w:val="22"/>
          <w:szCs w:val="22"/>
        </w:rPr>
        <w:t xml:space="preserve">ет </w:t>
      </w:r>
      <w:r w:rsidRPr="00650440">
        <w:rPr>
          <w:sz w:val="22"/>
          <w:szCs w:val="22"/>
        </w:rPr>
        <w:t xml:space="preserve"> услуг</w:t>
      </w:r>
      <w:r w:rsidR="00650440">
        <w:rPr>
          <w:sz w:val="22"/>
          <w:szCs w:val="22"/>
        </w:rPr>
        <w:t>и</w:t>
      </w:r>
      <w:r w:rsidR="00573F05">
        <w:rPr>
          <w:sz w:val="22"/>
          <w:szCs w:val="22"/>
        </w:rPr>
        <w:t xml:space="preserve"> из </w:t>
      </w:r>
      <w:proofErr w:type="gramStart"/>
      <w:r w:rsidR="00573F05">
        <w:rPr>
          <w:sz w:val="22"/>
          <w:szCs w:val="22"/>
        </w:rPr>
        <w:t>указанных</w:t>
      </w:r>
      <w:proofErr w:type="gramEnd"/>
      <w:r w:rsidR="00573F05">
        <w:rPr>
          <w:sz w:val="22"/>
          <w:szCs w:val="22"/>
        </w:rPr>
        <w:t xml:space="preserve"> в</w:t>
      </w:r>
      <w:r w:rsidR="008337FD">
        <w:rPr>
          <w:sz w:val="22"/>
          <w:szCs w:val="22"/>
        </w:rPr>
        <w:t xml:space="preserve"> п</w:t>
      </w:r>
      <w:r w:rsidR="0044094A">
        <w:rPr>
          <w:sz w:val="22"/>
          <w:szCs w:val="22"/>
        </w:rPr>
        <w:t>.</w:t>
      </w:r>
      <w:r w:rsidR="008337FD">
        <w:rPr>
          <w:sz w:val="22"/>
          <w:szCs w:val="22"/>
        </w:rPr>
        <w:t xml:space="preserve"> 1.1 настоящей оферты</w:t>
      </w:r>
      <w:r w:rsidR="00573F05">
        <w:rPr>
          <w:sz w:val="22"/>
          <w:szCs w:val="22"/>
        </w:rPr>
        <w:t>.</w:t>
      </w:r>
    </w:p>
    <w:p w:rsidR="00C3002D" w:rsidRPr="001254CD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50440">
        <w:rPr>
          <w:sz w:val="22"/>
          <w:szCs w:val="22"/>
        </w:rPr>
        <w:t xml:space="preserve">1.9.4. </w:t>
      </w:r>
      <w:r w:rsidR="008337FD">
        <w:rPr>
          <w:sz w:val="22"/>
          <w:szCs w:val="22"/>
        </w:rPr>
        <w:t xml:space="preserve">До оказания услуг </w:t>
      </w:r>
      <w:proofErr w:type="gramStart"/>
      <w:r w:rsidR="008337FD">
        <w:rPr>
          <w:sz w:val="22"/>
          <w:szCs w:val="22"/>
        </w:rPr>
        <w:t>о</w:t>
      </w:r>
      <w:r w:rsidRPr="00650440">
        <w:rPr>
          <w:sz w:val="22"/>
          <w:szCs w:val="22"/>
        </w:rPr>
        <w:t>пла</w:t>
      </w:r>
      <w:r w:rsidR="003912CF">
        <w:rPr>
          <w:sz w:val="22"/>
          <w:szCs w:val="22"/>
        </w:rPr>
        <w:t>чивает</w:t>
      </w:r>
      <w:r w:rsidRPr="00650440">
        <w:rPr>
          <w:sz w:val="22"/>
          <w:szCs w:val="22"/>
        </w:rPr>
        <w:t xml:space="preserve"> стоимост</w:t>
      </w:r>
      <w:r w:rsidR="003912CF">
        <w:rPr>
          <w:sz w:val="22"/>
          <w:szCs w:val="22"/>
        </w:rPr>
        <w:t>ь</w:t>
      </w:r>
      <w:r w:rsidRPr="00650440">
        <w:rPr>
          <w:sz w:val="22"/>
          <w:szCs w:val="22"/>
        </w:rPr>
        <w:t xml:space="preserve"> услуг</w:t>
      </w:r>
      <w:proofErr w:type="gramEnd"/>
      <w:r w:rsidRPr="00650440">
        <w:rPr>
          <w:sz w:val="22"/>
          <w:szCs w:val="22"/>
        </w:rPr>
        <w:t xml:space="preserve"> </w:t>
      </w:r>
      <w:r w:rsidR="003912CF">
        <w:rPr>
          <w:sz w:val="22"/>
          <w:szCs w:val="22"/>
        </w:rPr>
        <w:t xml:space="preserve">в соответствии с разделом 2 </w:t>
      </w:r>
      <w:r w:rsidR="008337FD">
        <w:rPr>
          <w:sz w:val="22"/>
          <w:szCs w:val="22"/>
        </w:rPr>
        <w:t xml:space="preserve">настоящей оферты. В случае невозможности использования указанных способов оплаты </w:t>
      </w:r>
      <w:r w:rsidR="008337FD" w:rsidRPr="001254CD">
        <w:rPr>
          <w:color w:val="auto"/>
          <w:sz w:val="22"/>
          <w:szCs w:val="22"/>
        </w:rPr>
        <w:t>- наличными денежными средствами в кассу Исполнителя</w:t>
      </w:r>
      <w:r w:rsidR="003912CF" w:rsidRPr="001254CD">
        <w:rPr>
          <w:color w:val="auto"/>
          <w:sz w:val="22"/>
          <w:szCs w:val="22"/>
        </w:rPr>
        <w:t>.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1.9.5. Подпис</w:t>
      </w:r>
      <w:r w:rsidR="008337FD">
        <w:rPr>
          <w:sz w:val="22"/>
          <w:szCs w:val="22"/>
        </w:rPr>
        <w:t xml:space="preserve">ывает собственноручной подписью </w:t>
      </w:r>
      <w:r w:rsidRPr="00650440">
        <w:rPr>
          <w:sz w:val="22"/>
          <w:szCs w:val="22"/>
        </w:rPr>
        <w:t xml:space="preserve"> выдаваем</w:t>
      </w:r>
      <w:r w:rsidR="008337FD">
        <w:rPr>
          <w:sz w:val="22"/>
          <w:szCs w:val="22"/>
        </w:rPr>
        <w:t>ый</w:t>
      </w:r>
      <w:r w:rsidRPr="00650440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>терминалом Исполнителя</w:t>
      </w:r>
      <w:r w:rsidR="00573F05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 xml:space="preserve"> в пунктах приема Исполнителя, </w:t>
      </w:r>
      <w:r w:rsidR="008337FD">
        <w:rPr>
          <w:sz w:val="22"/>
          <w:szCs w:val="22"/>
        </w:rPr>
        <w:t>указанных в п.11 настоящего договора</w:t>
      </w:r>
      <w:r w:rsidR="00573F05">
        <w:rPr>
          <w:sz w:val="22"/>
          <w:szCs w:val="22"/>
        </w:rPr>
        <w:t>, заявку</w:t>
      </w:r>
      <w:r w:rsidR="00B65229">
        <w:rPr>
          <w:sz w:val="22"/>
          <w:szCs w:val="22"/>
        </w:rPr>
        <w:t xml:space="preserve"> Заказчика</w:t>
      </w:r>
      <w:r w:rsidR="00573F05">
        <w:rPr>
          <w:sz w:val="22"/>
          <w:szCs w:val="22"/>
        </w:rPr>
        <w:t xml:space="preserve">, сформированную на основании предоставленных данных, </w:t>
      </w:r>
      <w:r w:rsidR="000F4490" w:rsidRPr="00650440">
        <w:rPr>
          <w:sz w:val="22"/>
          <w:szCs w:val="22"/>
        </w:rPr>
        <w:t xml:space="preserve"> </w:t>
      </w:r>
      <w:r w:rsidR="00573F05">
        <w:rPr>
          <w:sz w:val="22"/>
          <w:szCs w:val="22"/>
        </w:rPr>
        <w:t xml:space="preserve">ИДС, согласие на обработку персональных данных, </w:t>
      </w:r>
      <w:r w:rsidR="000F4490" w:rsidRPr="00650440">
        <w:rPr>
          <w:sz w:val="22"/>
          <w:szCs w:val="22"/>
        </w:rPr>
        <w:t>ч</w:t>
      </w:r>
      <w:r w:rsidRPr="00650440">
        <w:rPr>
          <w:sz w:val="22"/>
          <w:szCs w:val="22"/>
        </w:rPr>
        <w:t>ек на оплату</w:t>
      </w:r>
      <w:r w:rsidR="000F4490" w:rsidRPr="00650440">
        <w:rPr>
          <w:sz w:val="22"/>
          <w:szCs w:val="22"/>
        </w:rPr>
        <w:t xml:space="preserve"> услуг Исполнителя.</w:t>
      </w:r>
    </w:p>
    <w:p w:rsidR="005D0394" w:rsidRPr="00691990" w:rsidRDefault="005D0394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91990">
        <w:rPr>
          <w:color w:val="auto"/>
          <w:sz w:val="22"/>
          <w:szCs w:val="22"/>
        </w:rPr>
        <w:lastRenderedPageBreak/>
        <w:t xml:space="preserve">1.9.6. </w:t>
      </w:r>
      <w:r w:rsidR="00711EFE" w:rsidRPr="00691990">
        <w:rPr>
          <w:color w:val="auto"/>
          <w:sz w:val="22"/>
          <w:szCs w:val="22"/>
        </w:rPr>
        <w:t xml:space="preserve">Подтверждает факт забора биоматериала в пункте приема биоматериала путем проставления </w:t>
      </w:r>
      <w:r w:rsidRPr="00691990">
        <w:rPr>
          <w:color w:val="auto"/>
          <w:sz w:val="22"/>
          <w:szCs w:val="22"/>
        </w:rPr>
        <w:t>собственноручн</w:t>
      </w:r>
      <w:r w:rsidR="00711EFE" w:rsidRPr="00691990">
        <w:rPr>
          <w:color w:val="auto"/>
          <w:sz w:val="22"/>
          <w:szCs w:val="22"/>
        </w:rPr>
        <w:t>ой</w:t>
      </w:r>
      <w:r w:rsidRPr="00691990">
        <w:rPr>
          <w:color w:val="auto"/>
          <w:sz w:val="22"/>
          <w:szCs w:val="22"/>
        </w:rPr>
        <w:t xml:space="preserve"> подпис</w:t>
      </w:r>
      <w:r w:rsidR="00711EFE" w:rsidRPr="00691990">
        <w:rPr>
          <w:color w:val="auto"/>
          <w:sz w:val="22"/>
          <w:szCs w:val="22"/>
        </w:rPr>
        <w:t>и</w:t>
      </w:r>
      <w:r w:rsidRPr="00691990">
        <w:rPr>
          <w:color w:val="auto"/>
          <w:sz w:val="22"/>
          <w:szCs w:val="22"/>
        </w:rPr>
        <w:t xml:space="preserve"> в Журнале контроля взятия биоматериала</w:t>
      </w:r>
      <w:r w:rsidR="000D70E5" w:rsidRPr="00691990">
        <w:rPr>
          <w:color w:val="auto"/>
          <w:sz w:val="22"/>
          <w:szCs w:val="22"/>
        </w:rPr>
        <w:t xml:space="preserve"> Исполнителя</w:t>
      </w:r>
      <w:r w:rsidRPr="00691990">
        <w:rPr>
          <w:color w:val="auto"/>
          <w:sz w:val="22"/>
          <w:szCs w:val="22"/>
        </w:rPr>
        <w:t>.</w:t>
      </w:r>
    </w:p>
    <w:p w:rsidR="00C3002D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:rsidR="005D0394" w:rsidRDefault="005D0394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2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396DA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396DA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:rsidR="00C3002D" w:rsidRPr="00B10F65" w:rsidRDefault="002138B6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 </w:t>
      </w:r>
      <w:r w:rsidR="00966AB7" w:rsidRPr="00B10F65">
        <w:rPr>
          <w:sz w:val="22"/>
          <w:szCs w:val="22"/>
          <w:lang w:eastAsia="en-US"/>
        </w:rPr>
        <w:t xml:space="preserve">2.1. </w:t>
      </w:r>
      <w:r w:rsidR="006B741B" w:rsidRPr="00B10F65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B10F65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B10F65">
        <w:rPr>
          <w:sz w:val="22"/>
          <w:szCs w:val="22"/>
          <w:lang w:eastAsia="en-US"/>
        </w:rPr>
        <w:t xml:space="preserve">определяется </w:t>
      </w:r>
      <w:r w:rsidR="00C469CF" w:rsidRPr="00B10F65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B10F65">
        <w:rPr>
          <w:sz w:val="22"/>
          <w:szCs w:val="22"/>
          <w:lang w:eastAsia="en-US"/>
        </w:rPr>
        <w:t>е</w:t>
      </w:r>
      <w:r w:rsidR="00C469CF" w:rsidRPr="00B10F65">
        <w:rPr>
          <w:sz w:val="22"/>
          <w:szCs w:val="22"/>
          <w:lang w:eastAsia="en-US"/>
        </w:rPr>
        <w:t>лем,</w:t>
      </w:r>
      <w:r w:rsidR="00612B8D" w:rsidRPr="00B10F65">
        <w:rPr>
          <w:sz w:val="22"/>
          <w:szCs w:val="22"/>
          <w:lang w:eastAsia="en-US"/>
        </w:rPr>
        <w:t xml:space="preserve"> размещенном на сайте Исполнителя, </w:t>
      </w:r>
      <w:r w:rsidR="00C469CF" w:rsidRPr="00B10F65">
        <w:rPr>
          <w:sz w:val="22"/>
          <w:szCs w:val="22"/>
          <w:lang w:eastAsia="en-US"/>
        </w:rPr>
        <w:t xml:space="preserve"> и</w:t>
      </w:r>
      <w:r w:rsidR="006B741B" w:rsidRPr="00B10F65">
        <w:rPr>
          <w:sz w:val="22"/>
          <w:szCs w:val="22"/>
          <w:lang w:eastAsia="en-US"/>
        </w:rPr>
        <w:t xml:space="preserve">сходя из </w:t>
      </w:r>
      <w:r w:rsidR="003713BE" w:rsidRPr="00B10F65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B10F65">
        <w:rPr>
          <w:sz w:val="22"/>
          <w:szCs w:val="22"/>
          <w:lang w:eastAsia="en-US"/>
        </w:rPr>
        <w:t>:</w:t>
      </w:r>
      <w:r w:rsidR="003713BE" w:rsidRPr="00B10F65">
        <w:rPr>
          <w:sz w:val="22"/>
          <w:szCs w:val="22"/>
          <w:lang w:eastAsia="en-US"/>
        </w:rPr>
        <w:t xml:space="preserve"> </w:t>
      </w:r>
    </w:p>
    <w:p w:rsidR="00A83E50" w:rsidRDefault="00A83E50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- </w:t>
      </w:r>
      <w:r w:rsidR="000D70E5">
        <w:rPr>
          <w:sz w:val="22"/>
          <w:szCs w:val="22"/>
          <w:lang w:eastAsia="en-US"/>
        </w:rPr>
        <w:t xml:space="preserve">за </w:t>
      </w:r>
      <w:r w:rsidRPr="00B10F65">
        <w:rPr>
          <w:sz w:val="22"/>
          <w:szCs w:val="22"/>
          <w:lang w:eastAsia="en-US"/>
        </w:rPr>
        <w:t>проведение одного анализа «</w:t>
      </w:r>
      <w:r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Pr="00B10F65">
        <w:rPr>
          <w:sz w:val="22"/>
          <w:szCs w:val="22"/>
        </w:rPr>
        <w:t>коронавируса</w:t>
      </w:r>
      <w:proofErr w:type="spellEnd"/>
      <w:r w:rsidRPr="00B10F65">
        <w:rPr>
          <w:sz w:val="22"/>
          <w:szCs w:val="22"/>
        </w:rPr>
        <w:t xml:space="preserve"> 2019-</w:t>
      </w:r>
      <w:proofErr w:type="spellStart"/>
      <w:r w:rsidRPr="00B10F65">
        <w:rPr>
          <w:sz w:val="22"/>
          <w:szCs w:val="22"/>
          <w:lang w:val="en-US"/>
        </w:rPr>
        <w:t>nCoV</w:t>
      </w:r>
      <w:proofErr w:type="spellEnd"/>
      <w:r w:rsidRPr="00B10F65">
        <w:rPr>
          <w:sz w:val="22"/>
          <w:szCs w:val="22"/>
        </w:rPr>
        <w:t xml:space="preserve"> (экспресс метод) время ожидания результата </w:t>
      </w:r>
      <w:r>
        <w:rPr>
          <w:sz w:val="22"/>
          <w:szCs w:val="22"/>
        </w:rPr>
        <w:t>1,5</w:t>
      </w:r>
      <w:r w:rsidRPr="00B10F65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B10F65">
        <w:rPr>
          <w:sz w:val="22"/>
          <w:szCs w:val="22"/>
        </w:rPr>
        <w:t xml:space="preserve">» </w:t>
      </w:r>
      <w:r w:rsidR="000172F1">
        <w:rPr>
          <w:sz w:val="22"/>
          <w:szCs w:val="22"/>
        </w:rPr>
        <w:t>-</w:t>
      </w:r>
      <w:r w:rsidRPr="00B10F65">
        <w:rPr>
          <w:sz w:val="22"/>
          <w:szCs w:val="22"/>
        </w:rPr>
        <w:t xml:space="preserve"> </w:t>
      </w:r>
      <w:r w:rsidR="0012416E">
        <w:rPr>
          <w:sz w:val="22"/>
          <w:szCs w:val="22"/>
        </w:rPr>
        <w:t>41</w:t>
      </w:r>
      <w:r>
        <w:rPr>
          <w:sz w:val="22"/>
          <w:szCs w:val="22"/>
        </w:rPr>
        <w:t>0</w:t>
      </w:r>
      <w:r w:rsidRPr="00B10F65">
        <w:rPr>
          <w:sz w:val="22"/>
          <w:szCs w:val="22"/>
        </w:rPr>
        <w:t>0  руб. 00 коп</w:t>
      </w:r>
      <w:proofErr w:type="gramStart"/>
      <w:r w:rsidRPr="00B10F65">
        <w:rPr>
          <w:sz w:val="22"/>
          <w:szCs w:val="22"/>
        </w:rPr>
        <w:t>.</w:t>
      </w:r>
      <w:proofErr w:type="gramEnd"/>
      <w:r w:rsidRPr="00B10F65">
        <w:rPr>
          <w:sz w:val="22"/>
          <w:szCs w:val="22"/>
        </w:rPr>
        <w:t xml:space="preserve"> </w:t>
      </w:r>
      <w:proofErr w:type="gramStart"/>
      <w:r w:rsidRPr="00B10F65">
        <w:rPr>
          <w:sz w:val="22"/>
          <w:szCs w:val="22"/>
        </w:rPr>
        <w:t>з</w:t>
      </w:r>
      <w:proofErr w:type="gramEnd"/>
      <w:r w:rsidRPr="00B10F65">
        <w:rPr>
          <w:sz w:val="22"/>
          <w:szCs w:val="22"/>
        </w:rPr>
        <w:t>а одну услугу (один анализ)</w:t>
      </w:r>
      <w:r>
        <w:rPr>
          <w:sz w:val="22"/>
          <w:szCs w:val="22"/>
        </w:rPr>
        <w:t>;</w:t>
      </w:r>
    </w:p>
    <w:p w:rsidR="00C3002D" w:rsidRPr="00B10F6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>-</w:t>
      </w:r>
      <w:r w:rsidR="00C35FA3" w:rsidRPr="00B10F65">
        <w:rPr>
          <w:sz w:val="22"/>
          <w:szCs w:val="22"/>
          <w:lang w:eastAsia="en-US"/>
        </w:rPr>
        <w:t xml:space="preserve"> </w:t>
      </w:r>
      <w:r w:rsidR="000D70E5">
        <w:rPr>
          <w:sz w:val="22"/>
          <w:szCs w:val="22"/>
          <w:lang w:eastAsia="en-US"/>
        </w:rPr>
        <w:t xml:space="preserve">за </w:t>
      </w:r>
      <w:r w:rsidR="003713BE" w:rsidRPr="00B10F65">
        <w:rPr>
          <w:sz w:val="22"/>
          <w:szCs w:val="22"/>
          <w:lang w:eastAsia="en-US"/>
        </w:rPr>
        <w:t>проведение одного анализа «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AC3F27" w:rsidRPr="00B10F65">
        <w:rPr>
          <w:sz w:val="22"/>
          <w:szCs w:val="22"/>
        </w:rPr>
        <w:t xml:space="preserve"> </w:t>
      </w:r>
      <w:r w:rsidR="001F37D7" w:rsidRPr="00B10F65">
        <w:rPr>
          <w:sz w:val="22"/>
          <w:szCs w:val="22"/>
        </w:rPr>
        <w:t>(</w:t>
      </w:r>
      <w:r w:rsidR="00AC3F27" w:rsidRPr="00B10F65">
        <w:rPr>
          <w:sz w:val="22"/>
          <w:szCs w:val="22"/>
        </w:rPr>
        <w:t>экспресс метод</w:t>
      </w:r>
      <w:r w:rsidR="001F37D7" w:rsidRPr="00B10F65">
        <w:rPr>
          <w:sz w:val="22"/>
          <w:szCs w:val="22"/>
        </w:rPr>
        <w:t>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="003713BE" w:rsidRPr="00B10F65">
        <w:rPr>
          <w:sz w:val="22"/>
          <w:szCs w:val="22"/>
        </w:rPr>
        <w:t xml:space="preserve">»  </w:t>
      </w:r>
      <w:r w:rsidR="000172F1">
        <w:rPr>
          <w:sz w:val="22"/>
          <w:szCs w:val="22"/>
        </w:rPr>
        <w:t>-</w:t>
      </w:r>
      <w:r w:rsidR="003713BE" w:rsidRPr="00B10F65">
        <w:rPr>
          <w:sz w:val="22"/>
          <w:szCs w:val="22"/>
        </w:rPr>
        <w:t xml:space="preserve"> </w:t>
      </w:r>
      <w:r w:rsidR="0012416E">
        <w:rPr>
          <w:sz w:val="22"/>
          <w:szCs w:val="22"/>
        </w:rPr>
        <w:t>310</w:t>
      </w:r>
      <w:r w:rsidR="00AC3F27" w:rsidRPr="00B10F65">
        <w:rPr>
          <w:sz w:val="22"/>
          <w:szCs w:val="22"/>
        </w:rPr>
        <w:t xml:space="preserve">0  </w:t>
      </w:r>
      <w:r w:rsidR="003713BE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713BE" w:rsidRPr="00B10F65">
        <w:rPr>
          <w:sz w:val="22"/>
          <w:szCs w:val="22"/>
        </w:rPr>
        <w:t xml:space="preserve"> коп</w:t>
      </w:r>
      <w:proofErr w:type="gramStart"/>
      <w:r w:rsidR="003713BE" w:rsidRPr="00B10F65">
        <w:rPr>
          <w:sz w:val="22"/>
          <w:szCs w:val="22"/>
        </w:rPr>
        <w:t>.</w:t>
      </w:r>
      <w:proofErr w:type="gramEnd"/>
      <w:r w:rsidR="003713BE" w:rsidRPr="00B10F65">
        <w:rPr>
          <w:sz w:val="22"/>
          <w:szCs w:val="22"/>
        </w:rPr>
        <w:t xml:space="preserve"> </w:t>
      </w:r>
      <w:proofErr w:type="gramStart"/>
      <w:r w:rsidR="003713BE" w:rsidRPr="00B10F65">
        <w:rPr>
          <w:sz w:val="22"/>
          <w:szCs w:val="22"/>
        </w:rPr>
        <w:t>з</w:t>
      </w:r>
      <w:proofErr w:type="gramEnd"/>
      <w:r w:rsidR="003713BE" w:rsidRPr="00B10F65">
        <w:rPr>
          <w:sz w:val="22"/>
          <w:szCs w:val="22"/>
        </w:rPr>
        <w:t>а одну услугу (один анализ)</w:t>
      </w:r>
      <w:r w:rsidR="00A83E50">
        <w:rPr>
          <w:sz w:val="22"/>
          <w:szCs w:val="22"/>
        </w:rPr>
        <w:t>;</w:t>
      </w:r>
      <w:r w:rsidR="003713BE" w:rsidRPr="00B10F65">
        <w:rPr>
          <w:sz w:val="22"/>
          <w:szCs w:val="22"/>
        </w:rPr>
        <w:t xml:space="preserve"> </w:t>
      </w:r>
    </w:p>
    <w:p w:rsidR="00C4477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</w:rPr>
        <w:t>-</w:t>
      </w:r>
      <w:r w:rsidR="00C35FA3" w:rsidRPr="00B10F65">
        <w:rPr>
          <w:sz w:val="22"/>
          <w:szCs w:val="22"/>
        </w:rPr>
        <w:t xml:space="preserve"> </w:t>
      </w:r>
      <w:r w:rsidR="000D70E5">
        <w:rPr>
          <w:sz w:val="22"/>
          <w:szCs w:val="22"/>
        </w:rPr>
        <w:t xml:space="preserve">за </w:t>
      </w:r>
      <w:r w:rsidR="00C35FA3" w:rsidRPr="00B10F65">
        <w:rPr>
          <w:sz w:val="22"/>
          <w:szCs w:val="22"/>
        </w:rPr>
        <w:t>проведение одного анализа</w:t>
      </w:r>
      <w:r w:rsidR="003912CF" w:rsidRPr="00B10F65">
        <w:rPr>
          <w:sz w:val="22"/>
          <w:szCs w:val="22"/>
        </w:rPr>
        <w:t xml:space="preserve"> «</w:t>
      </w:r>
      <w:r w:rsidR="00AC3F27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AC3F27" w:rsidRPr="00B10F65">
        <w:rPr>
          <w:sz w:val="22"/>
          <w:szCs w:val="22"/>
        </w:rPr>
        <w:t>коронавируса</w:t>
      </w:r>
      <w:proofErr w:type="spellEnd"/>
      <w:r w:rsidR="00AC3F27" w:rsidRPr="00B10F65">
        <w:rPr>
          <w:sz w:val="22"/>
          <w:szCs w:val="22"/>
        </w:rPr>
        <w:t xml:space="preserve"> 2019-</w:t>
      </w:r>
      <w:proofErr w:type="spellStart"/>
      <w:r w:rsidR="00AC3F27" w:rsidRPr="00B10F65">
        <w:rPr>
          <w:sz w:val="22"/>
          <w:szCs w:val="22"/>
          <w:lang w:val="en-US"/>
        </w:rPr>
        <w:t>nCoV</w:t>
      </w:r>
      <w:proofErr w:type="spellEnd"/>
      <w:r w:rsidR="00AC3F27" w:rsidRPr="00B10F65">
        <w:rPr>
          <w:sz w:val="22"/>
          <w:szCs w:val="22"/>
        </w:rPr>
        <w:t xml:space="preserve"> (с забором)</w:t>
      </w:r>
      <w:r w:rsidR="003912CF" w:rsidRPr="00B10F65">
        <w:rPr>
          <w:sz w:val="22"/>
          <w:szCs w:val="22"/>
        </w:rPr>
        <w:t>»</w:t>
      </w:r>
      <w:r w:rsidR="00AC3F27" w:rsidRPr="00B10F65">
        <w:rPr>
          <w:sz w:val="22"/>
          <w:szCs w:val="22"/>
        </w:rPr>
        <w:t xml:space="preserve"> </w:t>
      </w:r>
      <w:r w:rsidR="000172F1">
        <w:rPr>
          <w:sz w:val="22"/>
          <w:szCs w:val="22"/>
        </w:rPr>
        <w:t>-</w:t>
      </w:r>
      <w:r w:rsidR="003912CF" w:rsidRPr="00B10F65">
        <w:rPr>
          <w:sz w:val="22"/>
          <w:szCs w:val="22"/>
        </w:rPr>
        <w:t xml:space="preserve"> </w:t>
      </w:r>
      <w:r w:rsidR="0012416E">
        <w:rPr>
          <w:sz w:val="22"/>
          <w:szCs w:val="22"/>
        </w:rPr>
        <w:t>19</w:t>
      </w:r>
      <w:r w:rsidR="00AC3F27" w:rsidRPr="00B10F65">
        <w:rPr>
          <w:sz w:val="22"/>
          <w:szCs w:val="22"/>
        </w:rPr>
        <w:t xml:space="preserve">00 </w:t>
      </w:r>
      <w:r w:rsidR="003912CF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912CF" w:rsidRPr="00B10F65">
        <w:rPr>
          <w:sz w:val="22"/>
          <w:szCs w:val="22"/>
        </w:rPr>
        <w:t xml:space="preserve"> коп</w:t>
      </w:r>
      <w:proofErr w:type="gramStart"/>
      <w:r w:rsidR="003912CF" w:rsidRPr="00B10F65">
        <w:rPr>
          <w:sz w:val="22"/>
          <w:szCs w:val="22"/>
        </w:rPr>
        <w:t>.</w:t>
      </w:r>
      <w:proofErr w:type="gramEnd"/>
      <w:r w:rsidR="003912CF" w:rsidRPr="00B10F65">
        <w:rPr>
          <w:sz w:val="22"/>
          <w:szCs w:val="22"/>
        </w:rPr>
        <w:t xml:space="preserve"> </w:t>
      </w:r>
      <w:proofErr w:type="gramStart"/>
      <w:r w:rsidR="003912CF" w:rsidRPr="00B10F65">
        <w:rPr>
          <w:sz w:val="22"/>
          <w:szCs w:val="22"/>
        </w:rPr>
        <w:t>з</w:t>
      </w:r>
      <w:proofErr w:type="gramEnd"/>
      <w:r w:rsidR="003912CF" w:rsidRPr="00B10F65">
        <w:rPr>
          <w:sz w:val="22"/>
          <w:szCs w:val="22"/>
        </w:rPr>
        <w:t>а одну услугу (один анализ)</w:t>
      </w:r>
      <w:r w:rsidR="00C44775">
        <w:rPr>
          <w:sz w:val="22"/>
          <w:szCs w:val="22"/>
        </w:rPr>
        <w:t>,</w:t>
      </w:r>
    </w:p>
    <w:p w:rsidR="00695F35" w:rsidRPr="00691990" w:rsidRDefault="00C44775" w:rsidP="00C44775">
      <w:pPr>
        <w:spacing w:line="320" w:lineRule="exact"/>
        <w:ind w:firstLine="709"/>
        <w:rPr>
          <w:sz w:val="22"/>
          <w:szCs w:val="22"/>
        </w:rPr>
      </w:pPr>
      <w:r w:rsidRPr="00691990">
        <w:rPr>
          <w:sz w:val="22"/>
          <w:szCs w:val="22"/>
        </w:rPr>
        <w:t>-</w:t>
      </w:r>
      <w:r w:rsidR="003703D8" w:rsidRPr="00691990">
        <w:rPr>
          <w:sz w:val="22"/>
          <w:szCs w:val="22"/>
        </w:rPr>
        <w:t xml:space="preserve"> </w:t>
      </w:r>
      <w:r w:rsidR="000D70E5" w:rsidRPr="00691990">
        <w:rPr>
          <w:sz w:val="22"/>
          <w:szCs w:val="22"/>
        </w:rPr>
        <w:t xml:space="preserve">за </w:t>
      </w:r>
      <w:r w:rsidR="003703D8" w:rsidRPr="00691990">
        <w:rPr>
          <w:sz w:val="22"/>
          <w:szCs w:val="22"/>
        </w:rPr>
        <w:t>проведение одного анализа</w:t>
      </w:r>
      <w:r w:rsidRPr="00691990">
        <w:rPr>
          <w:sz w:val="22"/>
          <w:szCs w:val="22"/>
        </w:rPr>
        <w:t xml:space="preserve"> </w:t>
      </w:r>
      <w:r w:rsidR="000D70E5" w:rsidRPr="00691990">
        <w:rPr>
          <w:sz w:val="22"/>
          <w:szCs w:val="22"/>
        </w:rPr>
        <w:t>«</w:t>
      </w:r>
      <w:r w:rsidRPr="00691990">
        <w:rPr>
          <w:sz w:val="22"/>
          <w:szCs w:val="22"/>
        </w:rPr>
        <w:t xml:space="preserve">Качественное определение антигена SARS-CoV-2 (COVID-19) методом </w:t>
      </w:r>
      <w:proofErr w:type="spellStart"/>
      <w:r w:rsidRPr="00691990">
        <w:rPr>
          <w:sz w:val="22"/>
          <w:szCs w:val="22"/>
        </w:rPr>
        <w:t>хроматографического</w:t>
      </w:r>
      <w:proofErr w:type="spellEnd"/>
      <w:r w:rsidRPr="00691990">
        <w:rPr>
          <w:sz w:val="22"/>
          <w:szCs w:val="22"/>
        </w:rPr>
        <w:t xml:space="preserve"> </w:t>
      </w:r>
      <w:proofErr w:type="spellStart"/>
      <w:r w:rsidRPr="00691990">
        <w:rPr>
          <w:sz w:val="22"/>
          <w:szCs w:val="22"/>
        </w:rPr>
        <w:t>иммуноанализа</w:t>
      </w:r>
      <w:proofErr w:type="spellEnd"/>
      <w:r w:rsidRPr="00691990">
        <w:rPr>
          <w:sz w:val="22"/>
          <w:szCs w:val="22"/>
        </w:rPr>
        <w:t xml:space="preserve"> (ИХА) (тест-система)</w:t>
      </w:r>
      <w:r w:rsidR="000D70E5" w:rsidRPr="00691990">
        <w:rPr>
          <w:sz w:val="22"/>
          <w:szCs w:val="22"/>
        </w:rPr>
        <w:t xml:space="preserve">» </w:t>
      </w:r>
      <w:r w:rsidR="000172F1" w:rsidRPr="00691990">
        <w:rPr>
          <w:sz w:val="22"/>
          <w:szCs w:val="22"/>
        </w:rPr>
        <w:t>-</w:t>
      </w:r>
      <w:r w:rsidR="000D70E5" w:rsidRPr="00691990">
        <w:rPr>
          <w:sz w:val="22"/>
          <w:szCs w:val="22"/>
        </w:rPr>
        <w:t xml:space="preserve"> 3500  руб. 00 коп</w:t>
      </w:r>
      <w:proofErr w:type="gramStart"/>
      <w:r w:rsidR="000D70E5" w:rsidRPr="00691990">
        <w:rPr>
          <w:sz w:val="22"/>
          <w:szCs w:val="22"/>
        </w:rPr>
        <w:t>.</w:t>
      </w:r>
      <w:proofErr w:type="gramEnd"/>
      <w:r w:rsidR="000D70E5" w:rsidRPr="00691990">
        <w:rPr>
          <w:sz w:val="22"/>
          <w:szCs w:val="22"/>
        </w:rPr>
        <w:t xml:space="preserve"> </w:t>
      </w:r>
      <w:proofErr w:type="gramStart"/>
      <w:r w:rsidR="000D70E5" w:rsidRPr="00691990">
        <w:rPr>
          <w:sz w:val="22"/>
          <w:szCs w:val="22"/>
        </w:rPr>
        <w:t>з</w:t>
      </w:r>
      <w:proofErr w:type="gramEnd"/>
      <w:r w:rsidR="000D70E5" w:rsidRPr="00691990">
        <w:rPr>
          <w:sz w:val="22"/>
          <w:szCs w:val="22"/>
        </w:rPr>
        <w:t>а одну услугу (один анализ)</w:t>
      </w:r>
      <w:r w:rsidR="003912CF" w:rsidRPr="00691990">
        <w:rPr>
          <w:sz w:val="22"/>
          <w:szCs w:val="22"/>
        </w:rPr>
        <w:t>.</w:t>
      </w:r>
    </w:p>
    <w:p w:rsidR="00C3002D" w:rsidRDefault="00966AB7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 xml:space="preserve">2.2. Оплата </w:t>
      </w:r>
      <w:r w:rsidR="003713BE" w:rsidRPr="00B10F65">
        <w:rPr>
          <w:sz w:val="22"/>
          <w:szCs w:val="22"/>
        </w:rPr>
        <w:t xml:space="preserve">медицинских   услуг производится </w:t>
      </w:r>
      <w:r w:rsidR="00EA5C1A" w:rsidRPr="00B10F65">
        <w:rPr>
          <w:sz w:val="22"/>
          <w:szCs w:val="22"/>
        </w:rPr>
        <w:t>Заказчиком</w:t>
      </w:r>
      <w:r w:rsidR="003713BE" w:rsidRPr="00B10F65">
        <w:rPr>
          <w:sz w:val="22"/>
          <w:szCs w:val="22"/>
        </w:rPr>
        <w:t xml:space="preserve"> в полном объеме до оказания услуги.</w:t>
      </w:r>
      <w:r w:rsidR="003713BE" w:rsidRPr="00396DA6">
        <w:rPr>
          <w:sz w:val="22"/>
          <w:szCs w:val="22"/>
        </w:rPr>
        <w:t xml:space="preserve"> </w:t>
      </w:r>
    </w:p>
    <w:p w:rsidR="00C3002D" w:rsidRDefault="006B741B" w:rsidP="00251823">
      <w:pPr>
        <w:pStyle w:val="4"/>
        <w:shd w:val="clear" w:color="auto" w:fill="auto"/>
        <w:spacing w:after="0" w:line="320" w:lineRule="exact"/>
        <w:ind w:right="20" w:firstLine="709"/>
        <w:rPr>
          <w:color w:val="000000"/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2.3. </w:t>
      </w:r>
      <w:r w:rsidRPr="00396DA6">
        <w:rPr>
          <w:color w:val="000000"/>
          <w:sz w:val="22"/>
          <w:szCs w:val="22"/>
          <w:lang w:eastAsia="en-US"/>
        </w:rPr>
        <w:t>Оплата произв</w:t>
      </w:r>
      <w:r w:rsidR="00030893">
        <w:rPr>
          <w:color w:val="000000"/>
          <w:sz w:val="22"/>
          <w:szCs w:val="22"/>
          <w:lang w:eastAsia="en-US"/>
        </w:rPr>
        <w:t xml:space="preserve">одится Заказчиком </w:t>
      </w:r>
      <w:r w:rsidRPr="00396DA6">
        <w:rPr>
          <w:color w:val="000000"/>
          <w:sz w:val="22"/>
          <w:szCs w:val="22"/>
          <w:lang w:eastAsia="en-US"/>
        </w:rPr>
        <w:t xml:space="preserve">банковской платежной картой </w:t>
      </w:r>
      <w:r w:rsidR="00EA5C1A" w:rsidRPr="00396DA6">
        <w:rPr>
          <w:color w:val="000000"/>
          <w:sz w:val="22"/>
          <w:szCs w:val="22"/>
          <w:lang w:eastAsia="en-US"/>
        </w:rPr>
        <w:t xml:space="preserve">через </w:t>
      </w:r>
      <w:r w:rsidR="009C0FA7" w:rsidRPr="009C0FA7">
        <w:rPr>
          <w:color w:val="000000"/>
          <w:sz w:val="22"/>
        </w:rPr>
        <w:t xml:space="preserve">терминалы Исполнителя в пунктах приема </w:t>
      </w:r>
      <w:r w:rsidR="000F31D4">
        <w:rPr>
          <w:color w:val="000000"/>
          <w:sz w:val="22"/>
          <w:szCs w:val="22"/>
          <w:lang w:eastAsia="en-US"/>
        </w:rPr>
        <w:t>биоматериалов</w:t>
      </w:r>
      <w:r w:rsidR="009C0FA7" w:rsidRPr="009C0FA7">
        <w:rPr>
          <w:color w:val="000000"/>
          <w:sz w:val="22"/>
        </w:rPr>
        <w:t xml:space="preserve">, </w:t>
      </w:r>
      <w:proofErr w:type="gramStart"/>
      <w:r w:rsidR="00F841FC">
        <w:rPr>
          <w:sz w:val="22"/>
          <w:szCs w:val="22"/>
        </w:rPr>
        <w:t>адреса</w:t>
      </w:r>
      <w:proofErr w:type="gramEnd"/>
      <w:r w:rsidR="00F841FC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F841FC">
        <w:rPr>
          <w:color w:val="000000"/>
          <w:sz w:val="22"/>
          <w:szCs w:val="22"/>
          <w:lang w:eastAsia="en-US"/>
        </w:rPr>
        <w:t xml:space="preserve"> или </w:t>
      </w:r>
      <w:r w:rsidR="00256017">
        <w:rPr>
          <w:color w:val="000000"/>
          <w:sz w:val="22"/>
          <w:szCs w:val="22"/>
          <w:lang w:eastAsia="en-US"/>
        </w:rPr>
        <w:t xml:space="preserve"> через сайт Исполнителя</w:t>
      </w:r>
      <w:r w:rsidR="009C0FA7" w:rsidRPr="009C0FA7">
        <w:rPr>
          <w:color w:val="000000"/>
          <w:sz w:val="22"/>
        </w:rPr>
        <w:t xml:space="preserve"> </w:t>
      </w:r>
      <w:r w:rsidR="00030893" w:rsidRPr="006B590F">
        <w:rPr>
          <w:sz w:val="22"/>
          <w:szCs w:val="22"/>
        </w:rPr>
        <w:t>путем ввода необходимых платежных данных и совершения платежа</w:t>
      </w:r>
      <w:r w:rsidR="00F841FC">
        <w:rPr>
          <w:sz w:val="22"/>
          <w:szCs w:val="22"/>
        </w:rPr>
        <w:t>. В случае невозможности опл</w:t>
      </w:r>
      <w:r w:rsidR="00573F05">
        <w:rPr>
          <w:sz w:val="22"/>
          <w:szCs w:val="22"/>
        </w:rPr>
        <w:t>а</w:t>
      </w:r>
      <w:r w:rsidR="00F841FC">
        <w:rPr>
          <w:sz w:val="22"/>
          <w:szCs w:val="22"/>
        </w:rPr>
        <w:t>т</w:t>
      </w:r>
      <w:r w:rsidR="00573F05">
        <w:rPr>
          <w:sz w:val="22"/>
          <w:szCs w:val="22"/>
        </w:rPr>
        <w:t>ы</w:t>
      </w:r>
      <w:r w:rsidR="00F841FC">
        <w:rPr>
          <w:sz w:val="22"/>
          <w:szCs w:val="22"/>
        </w:rPr>
        <w:t xml:space="preserve"> указанными способами </w:t>
      </w:r>
      <w:r w:rsidR="00F841FC" w:rsidRPr="001254CD">
        <w:rPr>
          <w:sz w:val="22"/>
          <w:szCs w:val="22"/>
        </w:rPr>
        <w:t>-</w:t>
      </w:r>
      <w:r w:rsidR="00893EEE" w:rsidRPr="001254CD">
        <w:rPr>
          <w:sz w:val="22"/>
          <w:szCs w:val="22"/>
        </w:rPr>
        <w:t xml:space="preserve"> наличными ден</w:t>
      </w:r>
      <w:r w:rsidR="00F841FC" w:rsidRPr="001254CD">
        <w:rPr>
          <w:sz w:val="22"/>
          <w:szCs w:val="22"/>
        </w:rPr>
        <w:t>ежными средствами</w:t>
      </w:r>
      <w:r w:rsidR="00893EEE" w:rsidRPr="001254CD">
        <w:rPr>
          <w:sz w:val="22"/>
          <w:szCs w:val="22"/>
        </w:rPr>
        <w:t xml:space="preserve"> в кассу Исполнителя</w:t>
      </w:r>
      <w:r w:rsidR="00030893" w:rsidRPr="001254CD">
        <w:rPr>
          <w:sz w:val="22"/>
          <w:szCs w:val="22"/>
        </w:rPr>
        <w:t>.</w:t>
      </w:r>
      <w:r w:rsidR="00B9541E" w:rsidRPr="001254CD">
        <w:rPr>
          <w:sz w:val="22"/>
          <w:szCs w:val="22"/>
          <w:lang w:eastAsia="en-US"/>
        </w:rPr>
        <w:t xml:space="preserve"> </w:t>
      </w:r>
      <w:r w:rsidRPr="001254CD">
        <w:rPr>
          <w:sz w:val="22"/>
          <w:szCs w:val="22"/>
          <w:lang w:eastAsia="en-US"/>
        </w:rPr>
        <w:t xml:space="preserve">Заказчику выдается </w:t>
      </w:r>
      <w:r w:rsidR="00B65229" w:rsidRPr="001254CD">
        <w:rPr>
          <w:sz w:val="22"/>
          <w:szCs w:val="22"/>
          <w:lang w:eastAsia="en-US"/>
        </w:rPr>
        <w:t>сформированная на основа</w:t>
      </w:r>
      <w:r w:rsidR="00B65229">
        <w:rPr>
          <w:color w:val="000000"/>
          <w:sz w:val="22"/>
          <w:szCs w:val="22"/>
          <w:lang w:eastAsia="en-US"/>
        </w:rPr>
        <w:t xml:space="preserve">нии предоставленных им сведений заявка Заказчика и </w:t>
      </w:r>
      <w:r w:rsidRPr="00396DA6">
        <w:rPr>
          <w:color w:val="000000"/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>
        <w:rPr>
          <w:color w:val="000000"/>
          <w:sz w:val="22"/>
          <w:szCs w:val="22"/>
          <w:lang w:eastAsia="en-US"/>
        </w:rPr>
        <w:t xml:space="preserve"> (чек)</w:t>
      </w:r>
      <w:r w:rsidR="00F841FC">
        <w:rPr>
          <w:color w:val="000000"/>
          <w:sz w:val="22"/>
          <w:szCs w:val="22"/>
          <w:lang w:eastAsia="en-US"/>
        </w:rPr>
        <w:t>,</w:t>
      </w:r>
      <w:r w:rsidR="009C0FA7">
        <w:rPr>
          <w:color w:val="000000"/>
          <w:sz w:val="22"/>
        </w:rPr>
        <w:t xml:space="preserve"> </w:t>
      </w:r>
      <w:r w:rsidR="00F841FC">
        <w:rPr>
          <w:color w:val="000000"/>
          <w:sz w:val="22"/>
          <w:szCs w:val="22"/>
          <w:lang w:eastAsia="en-US"/>
        </w:rPr>
        <w:t>которы</w:t>
      </w:r>
      <w:r w:rsidR="00B65229">
        <w:rPr>
          <w:color w:val="000000"/>
          <w:sz w:val="22"/>
          <w:szCs w:val="22"/>
          <w:lang w:eastAsia="en-US"/>
        </w:rPr>
        <w:t>е</w:t>
      </w:r>
      <w:r w:rsidR="00F841FC">
        <w:rPr>
          <w:color w:val="000000"/>
          <w:sz w:val="22"/>
          <w:szCs w:val="22"/>
          <w:lang w:eastAsia="en-US"/>
        </w:rPr>
        <w:t xml:space="preserve"> должн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быть </w:t>
      </w:r>
      <w:r w:rsidR="00F841FC">
        <w:rPr>
          <w:color w:val="000000"/>
          <w:sz w:val="22"/>
          <w:szCs w:val="22"/>
          <w:lang w:eastAsia="en-US"/>
        </w:rPr>
        <w:t>подписан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собственноручной подписью Заказчика до оказания услуг</w:t>
      </w:r>
      <w:r w:rsidRPr="00396DA6">
        <w:rPr>
          <w:color w:val="000000"/>
          <w:sz w:val="22"/>
          <w:szCs w:val="22"/>
          <w:lang w:eastAsia="en-US"/>
        </w:rPr>
        <w:t>.</w:t>
      </w:r>
      <w:r w:rsidRPr="00396DA6">
        <w:rPr>
          <w:color w:val="000000"/>
          <w:sz w:val="22"/>
          <w:szCs w:val="22"/>
        </w:rPr>
        <w:t xml:space="preserve"> </w:t>
      </w:r>
    </w:p>
    <w:p w:rsidR="00C3002D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Заявка Заказчика и ч</w:t>
      </w:r>
      <w:r w:rsidR="00E5360B">
        <w:rPr>
          <w:sz w:val="22"/>
          <w:szCs w:val="22"/>
        </w:rPr>
        <w:t xml:space="preserve">ек </w:t>
      </w:r>
      <w:proofErr w:type="gramStart"/>
      <w:r w:rsidR="00E5360B">
        <w:rPr>
          <w:sz w:val="22"/>
          <w:szCs w:val="22"/>
        </w:rPr>
        <w:t>содерж</w:t>
      </w:r>
      <w:r>
        <w:rPr>
          <w:sz w:val="22"/>
          <w:szCs w:val="22"/>
        </w:rPr>
        <w:t>а</w:t>
      </w:r>
      <w:r w:rsidR="00E5360B">
        <w:rPr>
          <w:sz w:val="22"/>
          <w:szCs w:val="22"/>
        </w:rPr>
        <w:t>т</w:t>
      </w:r>
      <w:proofErr w:type="gramEnd"/>
      <w:r w:rsidR="00F841FC">
        <w:rPr>
          <w:sz w:val="22"/>
          <w:szCs w:val="22"/>
        </w:rPr>
        <w:t xml:space="preserve"> в том числе </w:t>
      </w:r>
      <w:r w:rsidR="00E5360B">
        <w:rPr>
          <w:sz w:val="22"/>
          <w:szCs w:val="22"/>
        </w:rPr>
        <w:t xml:space="preserve"> </w:t>
      </w:r>
      <w:r w:rsidR="00F841FC">
        <w:rPr>
          <w:sz w:val="22"/>
          <w:szCs w:val="22"/>
        </w:rPr>
        <w:t>следующие сведения: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об Исполнителе, </w:t>
      </w:r>
      <w:proofErr w:type="gramStart"/>
      <w:r>
        <w:rPr>
          <w:sz w:val="22"/>
          <w:szCs w:val="22"/>
        </w:rPr>
        <w:t>предусмотренные</w:t>
      </w:r>
      <w:proofErr w:type="gramEnd"/>
      <w:r>
        <w:rPr>
          <w:sz w:val="22"/>
          <w:szCs w:val="22"/>
        </w:rPr>
        <w:t xml:space="preserve"> настоящей офертой;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Заказчике и Пациенте, согласно п. 1.9.1 настоящей оферты;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:rsidR="00C3002D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 </w:t>
      </w:r>
      <w:r w:rsidR="006B741B" w:rsidRPr="00396DA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:rsidR="003A4907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2.</w:t>
      </w:r>
      <w:r w:rsidR="00E5360B">
        <w:rPr>
          <w:sz w:val="22"/>
          <w:szCs w:val="22"/>
          <w:lang w:eastAsia="en-US"/>
        </w:rPr>
        <w:t>5</w:t>
      </w:r>
      <w:r w:rsidRPr="00396DA6">
        <w:rPr>
          <w:sz w:val="22"/>
          <w:szCs w:val="22"/>
          <w:lang w:eastAsia="en-US"/>
        </w:rPr>
        <w:t xml:space="preserve">. По окончанию оказания услуг, Исполнитель передает </w:t>
      </w:r>
      <w:r w:rsidR="00EA5C1A" w:rsidRPr="00396DA6">
        <w:rPr>
          <w:sz w:val="22"/>
          <w:szCs w:val="22"/>
          <w:lang w:eastAsia="en-US"/>
        </w:rPr>
        <w:t>Заказчику</w:t>
      </w:r>
      <w:r w:rsidR="00083FDC" w:rsidRPr="00396DA6">
        <w:rPr>
          <w:sz w:val="22"/>
          <w:szCs w:val="22"/>
          <w:lang w:eastAsia="en-US"/>
        </w:rPr>
        <w:t xml:space="preserve">  </w:t>
      </w:r>
      <w:r w:rsidR="004D48CF">
        <w:rPr>
          <w:sz w:val="22"/>
          <w:szCs w:val="22"/>
          <w:lang w:eastAsia="en-US"/>
        </w:rPr>
        <w:t xml:space="preserve">Результаты исследования </w:t>
      </w:r>
      <w:r w:rsidR="001B49A5">
        <w:rPr>
          <w:sz w:val="22"/>
          <w:szCs w:val="22"/>
          <w:lang w:eastAsia="en-US"/>
        </w:rPr>
        <w:t>в соответствии с разделом 6 настоящего договора</w:t>
      </w:r>
      <w:r w:rsidRPr="00396DA6">
        <w:rPr>
          <w:sz w:val="22"/>
          <w:szCs w:val="22"/>
          <w:lang w:eastAsia="en-US"/>
        </w:rPr>
        <w:t>.</w:t>
      </w:r>
      <w:r w:rsidR="001B3093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396DA6">
        <w:rPr>
          <w:sz w:val="22"/>
          <w:szCs w:val="22"/>
          <w:lang w:eastAsia="en-US"/>
        </w:rPr>
        <w:t xml:space="preserve"> </w:t>
      </w:r>
      <w:r w:rsidR="001B3093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:rsidR="00564AF8" w:rsidRPr="00580564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2C6B56">
        <w:rPr>
          <w:sz w:val="22"/>
          <w:szCs w:val="22"/>
          <w:lang w:eastAsia="en-US"/>
        </w:rPr>
        <w:t xml:space="preserve">2.6. </w:t>
      </w:r>
      <w:r w:rsidR="00564AF8" w:rsidRPr="00580564">
        <w:rPr>
          <w:sz w:val="22"/>
          <w:szCs w:val="22"/>
          <w:lang w:eastAsia="en-US"/>
        </w:rPr>
        <w:t xml:space="preserve">Исполнитель вправе предоставлять скидку к стоимости услуг по настоящему договору в соответствии со </w:t>
      </w:r>
      <w:proofErr w:type="spellStart"/>
      <w:r w:rsidR="00564AF8" w:rsidRPr="00580564">
        <w:rPr>
          <w:sz w:val="22"/>
          <w:szCs w:val="22"/>
          <w:lang w:eastAsia="en-US"/>
        </w:rPr>
        <w:t>скидочными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программами и акциями, действующими на момент обращения  заказчика</w:t>
      </w:r>
      <w:r w:rsidR="00691990">
        <w:rPr>
          <w:sz w:val="22"/>
          <w:szCs w:val="22"/>
          <w:lang w:eastAsia="en-US"/>
        </w:rPr>
        <w:t xml:space="preserve"> </w:t>
      </w:r>
      <w:r w:rsidR="00564AF8" w:rsidRPr="00580564">
        <w:rPr>
          <w:sz w:val="22"/>
          <w:szCs w:val="22"/>
          <w:lang w:eastAsia="en-US"/>
        </w:rPr>
        <w:t xml:space="preserve">(пациента) за получением услуг. Информация о действующих </w:t>
      </w:r>
      <w:proofErr w:type="spellStart"/>
      <w:r w:rsidR="00564AF8" w:rsidRPr="00580564">
        <w:rPr>
          <w:sz w:val="22"/>
          <w:szCs w:val="22"/>
          <w:lang w:eastAsia="en-US"/>
        </w:rPr>
        <w:t>скидочных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="00564AF8" w:rsidRPr="00580564">
        <w:rPr>
          <w:sz w:val="22"/>
          <w:szCs w:val="22"/>
          <w:lang w:eastAsia="en-US"/>
        </w:rPr>
        <w:t>ск</w:t>
      </w:r>
      <w:r w:rsidR="00564AF8">
        <w:rPr>
          <w:sz w:val="22"/>
          <w:szCs w:val="22"/>
          <w:lang w:eastAsia="en-US"/>
        </w:rPr>
        <w:t>идо</w:t>
      </w:r>
      <w:r w:rsidR="00564AF8" w:rsidRPr="00580564">
        <w:rPr>
          <w:sz w:val="22"/>
          <w:szCs w:val="22"/>
          <w:lang w:eastAsia="en-US"/>
        </w:rPr>
        <w:t>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 или акций размещаются на сайте в сети Интернет по адресу: </w:t>
      </w:r>
      <w:hyperlink r:id="rId12" w:tgtFrame="_blank" w:history="1">
        <w:r w:rsidR="00564AF8" w:rsidRPr="00580564">
          <w:rPr>
            <w:sz w:val="22"/>
            <w:szCs w:val="22"/>
            <w:lang w:eastAsia="en-US"/>
          </w:rPr>
          <w:t>http://www.lab.rzd-medicine.ru/</w:t>
        </w:r>
      </w:hyperlink>
      <w:r w:rsidR="00564AF8" w:rsidRPr="00580564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:rsidR="00564AF8" w:rsidRDefault="00564AF8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80564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C3002D" w:rsidRDefault="006E2A29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3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396DA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 Исполнитель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lastRenderedPageBreak/>
        <w:t>3.1.</w:t>
      </w:r>
      <w:r w:rsidR="00300747" w:rsidRPr="00396DA6">
        <w:rPr>
          <w:sz w:val="22"/>
          <w:szCs w:val="22"/>
          <w:lang w:eastAsia="en-US"/>
        </w:rPr>
        <w:t>1</w:t>
      </w:r>
      <w:r w:rsidRPr="00396DA6">
        <w:rPr>
          <w:sz w:val="22"/>
          <w:szCs w:val="22"/>
          <w:lang w:eastAsia="en-US"/>
        </w:rPr>
        <w:t>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396DA6">
        <w:rPr>
          <w:sz w:val="22"/>
          <w:szCs w:val="22"/>
        </w:rPr>
        <w:t xml:space="preserve"> (</w:t>
      </w:r>
      <w:r w:rsidR="00EC14C1" w:rsidRPr="00396DA6">
        <w:rPr>
          <w:sz w:val="22"/>
          <w:szCs w:val="22"/>
          <w:lang w:eastAsia="en-US"/>
        </w:rPr>
        <w:t>копии медицинских документов, выписки из медицинских документов, отражающие состояние его здоровья после получения медицинских услуг)</w:t>
      </w:r>
      <w:r w:rsidRPr="00396DA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3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</w:t>
      </w:r>
      <w:r w:rsidR="00CB6923" w:rsidRPr="00396DA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4</w:t>
      </w:r>
      <w:r w:rsidRPr="00396DA6">
        <w:rPr>
          <w:sz w:val="22"/>
          <w:szCs w:val="22"/>
        </w:rPr>
        <w:t>.</w:t>
      </w:r>
      <w:r w:rsidRPr="00396DA6">
        <w:rPr>
          <w:sz w:val="22"/>
          <w:szCs w:val="22"/>
          <w:lang w:eastAsia="en-US"/>
        </w:rPr>
        <w:t xml:space="preserve">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396DA6">
        <w:rPr>
          <w:sz w:val="22"/>
          <w:szCs w:val="22"/>
        </w:rPr>
        <w:t xml:space="preserve">, </w:t>
      </w:r>
      <w:r w:rsidRPr="00396DA6">
        <w:rPr>
          <w:sz w:val="22"/>
          <w:szCs w:val="22"/>
        </w:rPr>
        <w:t>содержащ</w:t>
      </w:r>
      <w:r w:rsidR="00C80B29" w:rsidRPr="00396DA6">
        <w:rPr>
          <w:sz w:val="22"/>
          <w:szCs w:val="22"/>
        </w:rPr>
        <w:t>ую</w:t>
      </w:r>
      <w:r w:rsidRPr="00396DA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5</w:t>
      </w:r>
      <w:r w:rsidRPr="00396DA6">
        <w:rPr>
          <w:sz w:val="22"/>
          <w:szCs w:val="22"/>
        </w:rPr>
        <w:t xml:space="preserve">. Предупредить </w:t>
      </w:r>
      <w:r w:rsidRPr="00396DA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5C54B8" w:rsidRPr="00396DA6">
        <w:rPr>
          <w:sz w:val="22"/>
          <w:szCs w:val="22"/>
        </w:rPr>
        <w:t>6</w:t>
      </w:r>
      <w:r w:rsidRPr="00396DA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5D0394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3.1.7. Исполнителем после исполнения договора выдаются </w:t>
      </w:r>
      <w:r w:rsidR="002E204E">
        <w:rPr>
          <w:sz w:val="22"/>
          <w:szCs w:val="22"/>
        </w:rPr>
        <w:t>Пациенту</w:t>
      </w:r>
      <w:r>
        <w:rPr>
          <w:sz w:val="22"/>
          <w:szCs w:val="22"/>
        </w:rPr>
        <w:t xml:space="preserve"> (законному представителю </w:t>
      </w:r>
      <w:r w:rsidR="00F841FC">
        <w:rPr>
          <w:sz w:val="22"/>
          <w:szCs w:val="22"/>
        </w:rPr>
        <w:t>Пациента</w:t>
      </w:r>
      <w:r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3.2. Исполнитель имеет право: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396DA6">
        <w:rPr>
          <w:sz w:val="22"/>
          <w:szCs w:val="22"/>
          <w:lang w:eastAsia="en-US"/>
        </w:rPr>
        <w:t>услуг</w:t>
      </w:r>
      <w:r w:rsidRPr="00396DA6">
        <w:rPr>
          <w:sz w:val="22"/>
          <w:szCs w:val="22"/>
          <w:lang w:eastAsia="en-US"/>
        </w:rPr>
        <w:t>.</w:t>
      </w:r>
    </w:p>
    <w:p w:rsidR="00C3002D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0172F1">
        <w:rPr>
          <w:sz w:val="22"/>
          <w:szCs w:val="22"/>
          <w:lang w:eastAsia="en-US"/>
        </w:rPr>
        <w:t>3.2.</w:t>
      </w:r>
      <w:r w:rsidR="005C54B8" w:rsidRPr="000172F1">
        <w:rPr>
          <w:sz w:val="22"/>
          <w:szCs w:val="22"/>
          <w:lang w:eastAsia="en-US"/>
        </w:rPr>
        <w:t>2</w:t>
      </w:r>
      <w:r w:rsidRPr="000172F1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 к исполнению своих обязательств по Договору</w:t>
      </w:r>
      <w:r w:rsidR="001B61E1" w:rsidRPr="000172F1">
        <w:rPr>
          <w:sz w:val="22"/>
          <w:szCs w:val="22"/>
          <w:lang w:eastAsia="en-US"/>
        </w:rPr>
        <w:t>.</w:t>
      </w:r>
      <w:r w:rsidRPr="00396DA6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</w:t>
      </w:r>
      <w:r w:rsidRPr="00396DA6">
        <w:rPr>
          <w:sz w:val="22"/>
          <w:szCs w:val="22"/>
          <w:lang w:eastAsia="en-US"/>
        </w:rPr>
        <w:tab/>
      </w:r>
      <w:r w:rsidR="00A943D9"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="00A943D9" w:rsidRPr="00396DA6">
        <w:rPr>
          <w:sz w:val="22"/>
          <w:szCs w:val="22"/>
          <w:lang w:eastAsia="en-US"/>
        </w:rPr>
        <w:t xml:space="preserve">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3.3.1.</w:t>
      </w:r>
      <w:r w:rsidRPr="00396DA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.2.</w:t>
      </w:r>
      <w:r w:rsidRPr="00396DA6">
        <w:rPr>
          <w:sz w:val="22"/>
          <w:szCs w:val="22"/>
          <w:lang w:eastAsia="en-US"/>
        </w:rPr>
        <w:tab/>
        <w:t>Выполнить требования</w:t>
      </w:r>
      <w:r w:rsidR="00893EEE">
        <w:rPr>
          <w:sz w:val="22"/>
          <w:szCs w:val="22"/>
          <w:lang w:eastAsia="en-US"/>
        </w:rPr>
        <w:t xml:space="preserve"> работников Исполнителя</w:t>
      </w:r>
      <w:r w:rsidRPr="00396DA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C3002D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3.3.3. </w:t>
      </w:r>
      <w:r w:rsidR="005C54B8" w:rsidRPr="00396DA6">
        <w:rPr>
          <w:sz w:val="22"/>
          <w:szCs w:val="22"/>
        </w:rPr>
        <w:t xml:space="preserve">Предоставлять достоверную информацию о себе или лице в </w:t>
      </w:r>
      <w:proofErr w:type="gramStart"/>
      <w:r w:rsidR="005C54B8" w:rsidRPr="00396DA6">
        <w:rPr>
          <w:sz w:val="22"/>
          <w:szCs w:val="22"/>
        </w:rPr>
        <w:t>отношении</w:t>
      </w:r>
      <w:proofErr w:type="gramEnd"/>
      <w:r w:rsidR="005C54B8" w:rsidRPr="00396DA6">
        <w:rPr>
          <w:sz w:val="22"/>
          <w:szCs w:val="22"/>
        </w:rPr>
        <w:t xml:space="preserve"> которого оказывается услуга (ФИО, контактные телефоны, адрес электронной почты) и реквизиты.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</w:t>
      </w:r>
      <w:r w:rsidR="00EC14C1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 xml:space="preserve">. </w:t>
      </w:r>
      <w:r w:rsidR="00893EEE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>
        <w:rPr>
          <w:sz w:val="22"/>
          <w:szCs w:val="22"/>
        </w:rPr>
        <w:t>Пациента и З</w:t>
      </w:r>
      <w:r w:rsidR="00893EEE">
        <w:rPr>
          <w:sz w:val="22"/>
          <w:szCs w:val="22"/>
        </w:rPr>
        <w:t xml:space="preserve">аказчика о расторжении договора по инициативе </w:t>
      </w:r>
      <w:r w:rsidR="00F841FC">
        <w:rPr>
          <w:sz w:val="22"/>
          <w:szCs w:val="22"/>
        </w:rPr>
        <w:t>Пациента или Заказчика</w:t>
      </w:r>
      <w:r w:rsidR="00893EEE">
        <w:rPr>
          <w:sz w:val="22"/>
          <w:szCs w:val="22"/>
        </w:rPr>
        <w:t xml:space="preserve">, при этом </w:t>
      </w:r>
      <w:r w:rsidR="00F841FC">
        <w:rPr>
          <w:sz w:val="22"/>
          <w:szCs w:val="22"/>
        </w:rPr>
        <w:t>З</w:t>
      </w:r>
      <w:r w:rsidR="00893EEE">
        <w:rPr>
          <w:sz w:val="22"/>
          <w:szCs w:val="22"/>
        </w:rPr>
        <w:t xml:space="preserve">аказчик оплачивает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 xml:space="preserve">сполнителю фактически понесенные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396DA6" w:rsidDel="00893EEE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>.</w:t>
      </w:r>
      <w:r w:rsidR="001B61E1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Pr="00396DA6">
        <w:rPr>
          <w:sz w:val="22"/>
          <w:szCs w:val="22"/>
          <w:lang w:eastAsia="en-US"/>
        </w:rPr>
        <w:t xml:space="preserve"> имеет право:</w:t>
      </w:r>
    </w:p>
    <w:p w:rsidR="00C3002D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</w:t>
      </w:r>
      <w:r w:rsidR="00A943D9" w:rsidRPr="00396DA6">
        <w:rPr>
          <w:sz w:val="22"/>
          <w:szCs w:val="22"/>
        </w:rPr>
        <w:t>4</w:t>
      </w:r>
      <w:r w:rsidR="005C54B8" w:rsidRPr="00396DA6">
        <w:rPr>
          <w:sz w:val="22"/>
          <w:szCs w:val="22"/>
        </w:rPr>
        <w:t>.1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</w:rPr>
        <w:t xml:space="preserve">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</w:t>
      </w:r>
      <w:r w:rsidRPr="00396DA6">
        <w:rPr>
          <w:sz w:val="22"/>
          <w:szCs w:val="22"/>
        </w:rPr>
        <w:lastRenderedPageBreak/>
        <w:t>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  <w:proofErr w:type="gramEnd"/>
    </w:p>
    <w:p w:rsidR="00C3002D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4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396DA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</w:t>
      </w:r>
      <w:r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396DA6">
        <w:rPr>
          <w:sz w:val="22"/>
          <w:szCs w:val="22"/>
        </w:rPr>
        <w:t xml:space="preserve">4.3. Исполнитель не несет ответственности в случае передачи </w:t>
      </w:r>
      <w:r w:rsidR="00B40DC3" w:rsidRPr="00396DA6">
        <w:rPr>
          <w:sz w:val="22"/>
          <w:szCs w:val="22"/>
        </w:rPr>
        <w:t>им</w:t>
      </w:r>
      <w:r w:rsidRPr="00396DA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396DA6">
        <w:rPr>
          <w:b/>
          <w:sz w:val="22"/>
          <w:szCs w:val="22"/>
          <w:lang w:eastAsia="en-US"/>
        </w:rPr>
        <w:t xml:space="preserve"> </w:t>
      </w:r>
    </w:p>
    <w:p w:rsidR="00C3002D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4.4. Перечень персональных данных, подлежащих обработке: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фамилия, имя, отчество;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пол, возраст;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паспортные данные;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физиологические особенности человека;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:rsidR="00C3002D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>
        <w:rPr>
          <w:sz w:val="22"/>
          <w:szCs w:val="22"/>
        </w:rPr>
        <w:t>СНИЛС в ПФ РФ;</w:t>
      </w:r>
    </w:p>
    <w:p w:rsidR="003703D8" w:rsidRPr="00691990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691990">
        <w:rPr>
          <w:sz w:val="22"/>
          <w:szCs w:val="22"/>
        </w:rPr>
        <w:t>номер полиса ОМС (обязательного медицинского страхования);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привычки и увлечения, в том числе вредные (алкоголь, наркотики и др.);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семейное положение, наличие детей, родственные связи;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 (специальные данные).</w:t>
      </w:r>
    </w:p>
    <w:p w:rsidR="00C3002D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4.4. </w:t>
      </w:r>
      <w:proofErr w:type="gramStart"/>
      <w:r w:rsidRPr="00396DA6">
        <w:rPr>
          <w:sz w:val="22"/>
          <w:szCs w:val="22"/>
        </w:rPr>
        <w:t xml:space="preserve">Акцептировав настоящую публичную оферту, </w:t>
      </w:r>
      <w:r w:rsidR="001B61E1" w:rsidRPr="00396DA6">
        <w:rPr>
          <w:sz w:val="22"/>
          <w:szCs w:val="22"/>
        </w:rPr>
        <w:t>Пациент (Заказчик)</w:t>
      </w:r>
      <w:r w:rsidRPr="00396DA6">
        <w:rPr>
          <w:sz w:val="22"/>
          <w:szCs w:val="22"/>
        </w:rPr>
        <w:t xml:space="preserve"> в соответствии </w:t>
      </w:r>
      <w:r w:rsidR="005D0394">
        <w:rPr>
          <w:sz w:val="22"/>
          <w:szCs w:val="22"/>
        </w:rPr>
        <w:t xml:space="preserve">с </w:t>
      </w:r>
      <w:r w:rsidRPr="00396DA6">
        <w:rPr>
          <w:sz w:val="22"/>
          <w:szCs w:val="22"/>
        </w:rPr>
        <w:t>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>
        <w:rPr>
          <w:sz w:val="22"/>
          <w:szCs w:val="22"/>
        </w:rPr>
        <w:t xml:space="preserve">, а также </w:t>
      </w:r>
      <w:r w:rsidR="00FB17E2">
        <w:rPr>
          <w:color w:val="1F1F1F"/>
          <w:sz w:val="22"/>
          <w:szCs w:val="22"/>
        </w:rPr>
        <w:t>в том, что</w:t>
      </w:r>
      <w:r w:rsidR="00412474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</w:t>
      </w:r>
      <w:proofErr w:type="gramEnd"/>
      <w:r w:rsidR="009C0FA7" w:rsidRPr="009C0FA7">
        <w:rPr>
          <w:color w:val="1F1F1F"/>
          <w:sz w:val="22"/>
        </w:rPr>
        <w:t xml:space="preserve"> и</w:t>
      </w:r>
      <w:r w:rsidR="00F841FC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/или терминал Исполнителя для реализации целей, указанных в настоящей Оферте</w:t>
      </w:r>
      <w:r w:rsidR="00FB17E2" w:rsidRPr="00FB17E2">
        <w:rPr>
          <w:color w:val="1F1F1F"/>
          <w:sz w:val="22"/>
          <w:szCs w:val="22"/>
        </w:rPr>
        <w:t>;</w:t>
      </w:r>
      <w:r w:rsidR="009C0FA7" w:rsidRPr="009C0FA7">
        <w:rPr>
          <w:color w:val="1F1F1F"/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>
        <w:rPr>
          <w:color w:val="1F1F1F"/>
          <w:sz w:val="22"/>
        </w:rPr>
        <w:t xml:space="preserve"> </w:t>
      </w:r>
      <w:proofErr w:type="gramStart"/>
      <w:r w:rsidR="00636C69" w:rsidRPr="00396DA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  <w:proofErr w:type="gramEnd"/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lastRenderedPageBreak/>
        <w:t xml:space="preserve">В целях оказания качественной помощи специалист </w:t>
      </w:r>
      <w:r w:rsidR="00EA5C1A" w:rsidRPr="00396DA6">
        <w:rPr>
          <w:sz w:val="22"/>
          <w:szCs w:val="22"/>
        </w:rPr>
        <w:t xml:space="preserve">Исполнителя </w:t>
      </w:r>
      <w:r w:rsidRPr="00396DA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396DA6">
        <w:rPr>
          <w:sz w:val="22"/>
          <w:szCs w:val="22"/>
        </w:rPr>
        <w:t>Исполнителя</w:t>
      </w:r>
      <w:r w:rsidRPr="00396DA6">
        <w:rPr>
          <w:sz w:val="22"/>
          <w:szCs w:val="22"/>
        </w:rPr>
        <w:t xml:space="preserve"> в ходе </w:t>
      </w:r>
      <w:proofErr w:type="spellStart"/>
      <w:r w:rsidRPr="00396DA6">
        <w:rPr>
          <w:sz w:val="22"/>
          <w:szCs w:val="22"/>
        </w:rPr>
        <w:t>интервизий</w:t>
      </w:r>
      <w:proofErr w:type="spellEnd"/>
      <w:r w:rsidRPr="00396DA6">
        <w:rPr>
          <w:sz w:val="22"/>
          <w:szCs w:val="22"/>
        </w:rPr>
        <w:t xml:space="preserve"> и врачебных комиссий</w:t>
      </w:r>
      <w:r w:rsidR="00F841FC">
        <w:rPr>
          <w:sz w:val="22"/>
          <w:szCs w:val="22"/>
        </w:rPr>
        <w:t>, а также в ходе мероприятий по контролю качества оказанных услуг</w:t>
      </w:r>
      <w:r w:rsidRPr="00396DA6">
        <w:rPr>
          <w:sz w:val="22"/>
          <w:szCs w:val="22"/>
        </w:rPr>
        <w:t>.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:rsidR="005D0394" w:rsidRDefault="005D0394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5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396DA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396DA6" w:rsidDel="00490BA7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 xml:space="preserve">5.2. Вред, причиненный жизни и здоровью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C3002D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</w:t>
      </w:r>
      <w:r w:rsidR="00076231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396DA6">
        <w:rPr>
          <w:sz w:val="22"/>
          <w:szCs w:val="22"/>
          <w:lang w:eastAsia="en-US"/>
        </w:rPr>
        <w:t>Пациентом</w:t>
      </w:r>
      <w:r w:rsidRPr="00396DA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396DA6">
        <w:rPr>
          <w:sz w:val="22"/>
          <w:szCs w:val="22"/>
          <w:lang w:eastAsia="en-US"/>
        </w:rPr>
        <w:t>Пациент</w:t>
      </w:r>
      <w:r w:rsidRPr="00396DA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:rsidR="00076231" w:rsidRDefault="00076231" w:rsidP="00691990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5.3. </w:t>
      </w:r>
      <w:proofErr w:type="gramStart"/>
      <w:r w:rsidRPr="00746AE9">
        <w:rPr>
          <w:sz w:val="22"/>
          <w:szCs w:val="22"/>
          <w:lang w:eastAsia="en-US"/>
        </w:rPr>
        <w:t xml:space="preserve"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</w:t>
      </w:r>
      <w:r>
        <w:rPr>
          <w:sz w:val="22"/>
          <w:szCs w:val="22"/>
          <w:lang w:eastAsia="en-US"/>
        </w:rPr>
        <w:t xml:space="preserve">включая </w:t>
      </w:r>
      <w:r w:rsidRPr="00746AE9">
        <w:rPr>
          <w:sz w:val="22"/>
          <w:szCs w:val="22"/>
        </w:rPr>
        <w:t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</w:t>
      </w:r>
      <w:r>
        <w:rPr>
          <w:sz w:val="22"/>
          <w:szCs w:val="22"/>
        </w:rPr>
        <w:t xml:space="preserve">, </w:t>
      </w:r>
      <w:r w:rsidRPr="00746AE9">
        <w:rPr>
          <w:sz w:val="22"/>
          <w:szCs w:val="22"/>
          <w:lang w:eastAsia="en-US"/>
        </w:rPr>
        <w:t>пожар, наводнение, землетрясение, другие стихийные действия</w:t>
      </w:r>
      <w:proofErr w:type="gramEnd"/>
      <w:r w:rsidRPr="00746AE9">
        <w:rPr>
          <w:sz w:val="22"/>
          <w:szCs w:val="22"/>
          <w:lang w:eastAsia="en-US"/>
        </w:rPr>
        <w:t xml:space="preserve">, </w:t>
      </w:r>
      <w:proofErr w:type="gramStart"/>
      <w:r w:rsidRPr="00746AE9">
        <w:rPr>
          <w:sz w:val="22"/>
          <w:szCs w:val="22"/>
          <w:lang w:eastAsia="en-US"/>
        </w:rPr>
        <w:t>забастовки, гражданские волнения, беспорядки,</w:t>
      </w:r>
      <w:r>
        <w:rPr>
          <w:sz w:val="22"/>
          <w:szCs w:val="22"/>
          <w:lang w:eastAsia="en-US"/>
        </w:rPr>
        <w:t xml:space="preserve"> </w:t>
      </w:r>
      <w:r w:rsidRPr="00746AE9">
        <w:rPr>
          <w:sz w:val="22"/>
          <w:szCs w:val="22"/>
          <w:lang w:eastAsia="en-US"/>
        </w:rPr>
        <w:t>авари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 xml:space="preserve">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746AE9">
        <w:rPr>
          <w:sz w:val="22"/>
          <w:szCs w:val="22"/>
        </w:rPr>
        <w:t>интернет-соединений</w:t>
      </w:r>
      <w:proofErr w:type="spellEnd"/>
      <w:r w:rsidRPr="00746AE9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Pr="00746AE9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46AE9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</w:t>
      </w:r>
      <w:r>
        <w:rPr>
          <w:sz w:val="22"/>
          <w:szCs w:val="22"/>
        </w:rPr>
        <w:t>программно-аппаратных средств Исполнителя, включая с</w:t>
      </w:r>
      <w:r w:rsidRPr="00746AE9">
        <w:rPr>
          <w:sz w:val="22"/>
          <w:szCs w:val="22"/>
        </w:rPr>
        <w:t>айт и</w:t>
      </w:r>
      <w:proofErr w:type="gramEnd"/>
      <w:r w:rsidRPr="00746AE9">
        <w:rPr>
          <w:sz w:val="22"/>
          <w:szCs w:val="22"/>
        </w:rPr>
        <w:t xml:space="preserve"> оборудования Исполнителя; сбоев в работе Сайта, вызванных компьютерными вирусами</w:t>
      </w:r>
      <w:r>
        <w:rPr>
          <w:sz w:val="22"/>
          <w:szCs w:val="22"/>
        </w:rPr>
        <w:t>;</w:t>
      </w:r>
      <w:r w:rsidRPr="00746AE9">
        <w:rPr>
          <w:sz w:val="22"/>
          <w:szCs w:val="22"/>
          <w:lang w:eastAsia="en-US"/>
        </w:rPr>
        <w:t xml:space="preserve"> любые иные обстоятельства, не ограничиваясь перечисленным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>, которые могут повлиять на выполнение Исполнителем условий Договора и неподконтрольные Исполнителю.</w:t>
      </w:r>
      <w:bookmarkStart w:id="0" w:name="_GoBack"/>
      <w:bookmarkEnd w:id="0"/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:rsidR="00C3002D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6.1. </w:t>
      </w:r>
      <w:r w:rsidR="006F7AE2" w:rsidRPr="00524B9E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524B9E">
        <w:rPr>
          <w:sz w:val="22"/>
          <w:szCs w:val="22"/>
          <w:lang w:eastAsia="en-US"/>
        </w:rPr>
        <w:t xml:space="preserve"> </w:t>
      </w:r>
      <w:r w:rsidR="005B10EF">
        <w:rPr>
          <w:sz w:val="22"/>
          <w:szCs w:val="22"/>
          <w:lang w:eastAsia="en-US"/>
        </w:rPr>
        <w:t>или копии</w:t>
      </w:r>
      <w:r w:rsidR="00801DE9" w:rsidRPr="00524B9E">
        <w:rPr>
          <w:sz w:val="22"/>
          <w:szCs w:val="22"/>
          <w:lang w:eastAsia="en-US"/>
        </w:rPr>
        <w:t xml:space="preserve"> документа – </w:t>
      </w:r>
      <w:r w:rsidR="006F7AE2" w:rsidRPr="00524B9E">
        <w:rPr>
          <w:sz w:val="22"/>
          <w:szCs w:val="22"/>
          <w:lang w:eastAsia="en-US"/>
        </w:rPr>
        <w:t xml:space="preserve"> направляются на указанн</w:t>
      </w:r>
      <w:r w:rsidR="005B10EF">
        <w:rPr>
          <w:sz w:val="22"/>
          <w:szCs w:val="22"/>
          <w:lang w:eastAsia="en-US"/>
        </w:rPr>
        <w:t>ый</w:t>
      </w:r>
      <w:r w:rsidR="006F7AE2" w:rsidRPr="00524B9E">
        <w:rPr>
          <w:sz w:val="22"/>
          <w:szCs w:val="22"/>
          <w:lang w:eastAsia="en-US"/>
        </w:rPr>
        <w:t xml:space="preserve"> Заказчиком/Пациентом </w:t>
      </w:r>
      <w:r w:rsidR="00122372" w:rsidRPr="00524B9E">
        <w:rPr>
          <w:sz w:val="22"/>
          <w:szCs w:val="22"/>
          <w:lang w:eastAsia="en-US"/>
        </w:rPr>
        <w:t>при</w:t>
      </w:r>
      <w:r w:rsidR="006F7AE2" w:rsidRPr="00524B9E">
        <w:rPr>
          <w:sz w:val="22"/>
          <w:szCs w:val="22"/>
          <w:lang w:eastAsia="en-US"/>
        </w:rPr>
        <w:t xml:space="preserve"> акцепт</w:t>
      </w:r>
      <w:r w:rsidR="00122372" w:rsidRPr="00524B9E">
        <w:rPr>
          <w:sz w:val="22"/>
          <w:szCs w:val="22"/>
          <w:lang w:eastAsia="en-US"/>
        </w:rPr>
        <w:t>е</w:t>
      </w:r>
      <w:r w:rsidR="006F7AE2" w:rsidRPr="00524B9E">
        <w:rPr>
          <w:sz w:val="22"/>
          <w:szCs w:val="22"/>
          <w:lang w:eastAsia="en-US"/>
        </w:rPr>
        <w:t xml:space="preserve"> настоящей публичной оферты </w:t>
      </w:r>
      <w:r w:rsidR="005B10EF">
        <w:rPr>
          <w:sz w:val="22"/>
          <w:szCs w:val="22"/>
          <w:lang w:eastAsia="en-US"/>
        </w:rPr>
        <w:t xml:space="preserve">адрес </w:t>
      </w:r>
      <w:r w:rsidR="006F7AE2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</w:t>
      </w:r>
      <w:r w:rsidR="006F7AE2" w:rsidRPr="00524B9E">
        <w:rPr>
          <w:sz w:val="22"/>
          <w:szCs w:val="22"/>
          <w:lang w:eastAsia="en-US"/>
        </w:rPr>
        <w:t xml:space="preserve"> почт</w:t>
      </w:r>
      <w:r w:rsidR="005B10EF">
        <w:rPr>
          <w:sz w:val="22"/>
          <w:szCs w:val="22"/>
          <w:lang w:eastAsia="en-US"/>
        </w:rPr>
        <w:t>ы</w:t>
      </w:r>
      <w:r w:rsidR="006F7AE2" w:rsidRPr="00524B9E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524B9E">
        <w:rPr>
          <w:sz w:val="22"/>
          <w:szCs w:val="22"/>
          <w:lang w:eastAsia="en-US"/>
        </w:rPr>
        <w:t>с</w:t>
      </w:r>
      <w:r w:rsidR="006F7AE2" w:rsidRPr="00524B9E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524B9E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>
        <w:rPr>
          <w:sz w:val="22"/>
          <w:szCs w:val="22"/>
          <w:lang w:eastAsia="en-US"/>
        </w:rPr>
        <w:t>ое письмо</w:t>
      </w:r>
      <w:r w:rsidR="001B49A5" w:rsidRPr="00524B9E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>
        <w:rPr>
          <w:sz w:val="22"/>
          <w:szCs w:val="22"/>
          <w:lang w:eastAsia="en-US"/>
        </w:rPr>
        <w:t xml:space="preserve">адрес </w:t>
      </w:r>
      <w:r w:rsidR="001B49A5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 почты</w:t>
      </w:r>
      <w:r w:rsidR="001B49A5" w:rsidRPr="00524B9E">
        <w:rPr>
          <w:sz w:val="22"/>
          <w:szCs w:val="22"/>
          <w:lang w:eastAsia="en-US"/>
        </w:rPr>
        <w:t xml:space="preserve">  Заказчика/Пациента</w:t>
      </w:r>
      <w:r w:rsidR="005B10EF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524B9E">
        <w:rPr>
          <w:sz w:val="22"/>
          <w:szCs w:val="22"/>
          <w:lang w:eastAsia="en-US"/>
        </w:rPr>
        <w:t>.</w:t>
      </w:r>
    </w:p>
    <w:p w:rsidR="00C3002D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6.2.  </w:t>
      </w:r>
      <w:r w:rsidR="00625815" w:rsidRPr="00524B9E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524B9E">
        <w:rPr>
          <w:sz w:val="22"/>
          <w:szCs w:val="22"/>
          <w:lang w:eastAsia="en-US"/>
        </w:rPr>
        <w:t xml:space="preserve">на бумажном носителе </w:t>
      </w:r>
      <w:r w:rsidR="00625815" w:rsidRPr="00524B9E">
        <w:rPr>
          <w:sz w:val="22"/>
          <w:szCs w:val="22"/>
          <w:lang w:eastAsia="en-US"/>
        </w:rPr>
        <w:t xml:space="preserve">в распечатанном виде </w:t>
      </w:r>
      <w:r w:rsidR="00FD7565" w:rsidRPr="00524B9E">
        <w:rPr>
          <w:sz w:val="22"/>
          <w:szCs w:val="22"/>
          <w:lang w:eastAsia="en-US"/>
        </w:rPr>
        <w:t xml:space="preserve">при предъявлении документа об оплате исследования (кассового чека) и документа, удостоверяющего </w:t>
      </w:r>
      <w:r w:rsidR="00FD7565" w:rsidRPr="00524B9E">
        <w:rPr>
          <w:sz w:val="22"/>
          <w:szCs w:val="22"/>
          <w:lang w:eastAsia="en-US"/>
        </w:rPr>
        <w:lastRenderedPageBreak/>
        <w:t>личность самого Пац</w:t>
      </w:r>
      <w:r w:rsidR="00122372" w:rsidRPr="00524B9E">
        <w:rPr>
          <w:sz w:val="22"/>
          <w:szCs w:val="22"/>
          <w:lang w:eastAsia="en-US"/>
        </w:rPr>
        <w:t>и</w:t>
      </w:r>
      <w:r w:rsidR="00FD7565" w:rsidRPr="00524B9E">
        <w:rPr>
          <w:sz w:val="22"/>
          <w:szCs w:val="22"/>
          <w:lang w:eastAsia="en-US"/>
        </w:rPr>
        <w:t xml:space="preserve">ента/Заказчика, </w:t>
      </w:r>
      <w:r w:rsidR="00625815" w:rsidRPr="00524B9E">
        <w:rPr>
          <w:sz w:val="22"/>
          <w:szCs w:val="22"/>
          <w:lang w:eastAsia="en-US"/>
        </w:rPr>
        <w:t xml:space="preserve">в </w:t>
      </w:r>
      <w:r w:rsidRPr="00524B9E">
        <w:rPr>
          <w:sz w:val="22"/>
          <w:szCs w:val="22"/>
          <w:lang w:eastAsia="en-US"/>
        </w:rPr>
        <w:t xml:space="preserve">пунктах </w:t>
      </w:r>
      <w:r w:rsidR="005B10EF">
        <w:rPr>
          <w:sz w:val="22"/>
          <w:szCs w:val="22"/>
          <w:lang w:eastAsia="en-US"/>
        </w:rPr>
        <w:t xml:space="preserve">приема биоматериалов </w:t>
      </w:r>
      <w:r w:rsidRPr="00524B9E">
        <w:rPr>
          <w:sz w:val="22"/>
          <w:szCs w:val="22"/>
          <w:lang w:eastAsia="en-US"/>
        </w:rPr>
        <w:t xml:space="preserve">Исполнителя, </w:t>
      </w:r>
      <w:proofErr w:type="gramStart"/>
      <w:r w:rsidR="00490BA7">
        <w:rPr>
          <w:sz w:val="22"/>
          <w:szCs w:val="22"/>
        </w:rPr>
        <w:t>адреса</w:t>
      </w:r>
      <w:proofErr w:type="gramEnd"/>
      <w:r w:rsidR="00490BA7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1B49A5" w:rsidRPr="00524B9E">
        <w:rPr>
          <w:sz w:val="22"/>
          <w:szCs w:val="22"/>
          <w:lang w:eastAsia="en-US"/>
        </w:rPr>
        <w:t>.</w:t>
      </w:r>
    </w:p>
    <w:p w:rsidR="00AB721A" w:rsidRPr="00691990" w:rsidRDefault="00AB721A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91990">
        <w:rPr>
          <w:sz w:val="22"/>
          <w:szCs w:val="22"/>
          <w:lang w:eastAsia="en-US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:rsidR="00C3002D" w:rsidRPr="00691990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6.3. </w:t>
      </w:r>
      <w:proofErr w:type="gramStart"/>
      <w:r w:rsidRPr="00B10F65">
        <w:rPr>
          <w:sz w:val="22"/>
          <w:szCs w:val="22"/>
          <w:lang w:eastAsia="en-US"/>
        </w:rPr>
        <w:t xml:space="preserve">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B00694">
        <w:rPr>
          <w:sz w:val="22"/>
          <w:szCs w:val="22"/>
          <w:lang w:eastAsia="en-US"/>
        </w:rPr>
        <w:t>1,5</w:t>
      </w:r>
      <w:r w:rsidR="00B00694" w:rsidRPr="00B10F65">
        <w:rPr>
          <w:sz w:val="22"/>
          <w:szCs w:val="22"/>
          <w:lang w:eastAsia="en-US"/>
        </w:rPr>
        <w:t xml:space="preserve"> час</w:t>
      </w:r>
      <w:r w:rsidR="00B00694">
        <w:rPr>
          <w:sz w:val="22"/>
          <w:szCs w:val="22"/>
          <w:lang w:eastAsia="en-US"/>
        </w:rPr>
        <w:t>а</w:t>
      </w:r>
      <w:r w:rsidR="00B00694" w:rsidRPr="00B10F65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="00B00694" w:rsidRPr="00B10F65">
        <w:rPr>
          <w:sz w:val="22"/>
          <w:szCs w:val="22"/>
          <w:lang w:eastAsia="en-US"/>
        </w:rPr>
        <w:t>коронавируса</w:t>
      </w:r>
      <w:proofErr w:type="spellEnd"/>
      <w:r w:rsidR="00B00694" w:rsidRPr="00B10F65">
        <w:rPr>
          <w:sz w:val="22"/>
          <w:szCs w:val="22"/>
          <w:lang w:eastAsia="en-US"/>
        </w:rPr>
        <w:t xml:space="preserve"> 2019-nCoV (экспресс метод) время ожидания результата </w:t>
      </w:r>
      <w:r w:rsidR="00B00694">
        <w:rPr>
          <w:sz w:val="22"/>
          <w:szCs w:val="22"/>
          <w:lang w:eastAsia="en-US"/>
        </w:rPr>
        <w:t>1,5</w:t>
      </w:r>
      <w:r w:rsidR="00B00694" w:rsidRPr="00B10F65">
        <w:rPr>
          <w:sz w:val="22"/>
          <w:szCs w:val="22"/>
          <w:lang w:eastAsia="en-US"/>
        </w:rPr>
        <w:t xml:space="preserve"> час</w:t>
      </w:r>
      <w:r w:rsidR="00B00694">
        <w:rPr>
          <w:sz w:val="22"/>
          <w:szCs w:val="22"/>
          <w:lang w:eastAsia="en-US"/>
        </w:rPr>
        <w:t>а</w:t>
      </w:r>
      <w:r w:rsidR="00B00694" w:rsidRPr="00B10F65">
        <w:rPr>
          <w:sz w:val="22"/>
          <w:szCs w:val="22"/>
          <w:lang w:eastAsia="en-US"/>
        </w:rPr>
        <w:t>»</w:t>
      </w:r>
      <w:r w:rsidR="00B00694">
        <w:rPr>
          <w:sz w:val="22"/>
          <w:szCs w:val="22"/>
          <w:lang w:eastAsia="en-US"/>
        </w:rPr>
        <w:t>,</w:t>
      </w:r>
      <w:r w:rsidR="00B00694" w:rsidRPr="00B10F65">
        <w:rPr>
          <w:sz w:val="22"/>
          <w:szCs w:val="22"/>
          <w:lang w:eastAsia="en-US"/>
        </w:rPr>
        <w:t xml:space="preserve"> </w:t>
      </w:r>
      <w:r w:rsidR="00A21E8F">
        <w:rPr>
          <w:sz w:val="22"/>
          <w:szCs w:val="22"/>
          <w:lang w:eastAsia="en-US"/>
        </w:rPr>
        <w:t>3</w:t>
      </w:r>
      <w:r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(экспресс метод)</w:t>
      </w:r>
      <w:r w:rsidR="00B10F65" w:rsidRPr="00B10F65">
        <w:rPr>
          <w:sz w:val="22"/>
          <w:szCs w:val="22"/>
          <w:lang w:eastAsia="en-US"/>
        </w:rPr>
        <w:t xml:space="preserve"> время ожидания результата </w:t>
      </w:r>
      <w:r w:rsidR="00A21E8F">
        <w:rPr>
          <w:sz w:val="22"/>
          <w:szCs w:val="22"/>
          <w:lang w:eastAsia="en-US"/>
        </w:rPr>
        <w:t>3</w:t>
      </w:r>
      <w:r w:rsidR="00B10F65"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="00274E45">
        <w:rPr>
          <w:sz w:val="22"/>
          <w:szCs w:val="22"/>
          <w:lang w:eastAsia="en-US"/>
        </w:rPr>
        <w:t>»,</w:t>
      </w:r>
      <w:r w:rsidRPr="00B10F65">
        <w:rPr>
          <w:sz w:val="22"/>
          <w:szCs w:val="22"/>
          <w:lang w:eastAsia="en-US"/>
        </w:rPr>
        <w:t xml:space="preserve"> 24 часа по услуге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(с забором</w:t>
      </w:r>
      <w:r w:rsidRPr="00691990">
        <w:rPr>
          <w:sz w:val="22"/>
          <w:szCs w:val="22"/>
          <w:lang w:eastAsia="en-US"/>
        </w:rPr>
        <w:t>)»</w:t>
      </w:r>
      <w:r w:rsidR="00274E45" w:rsidRPr="00691990">
        <w:rPr>
          <w:sz w:val="22"/>
          <w:szCs w:val="22"/>
          <w:lang w:eastAsia="en-US"/>
        </w:rPr>
        <w:t>, 1 час по</w:t>
      </w:r>
      <w:proofErr w:type="gramEnd"/>
      <w:r w:rsidR="00274E45" w:rsidRPr="00691990">
        <w:rPr>
          <w:sz w:val="22"/>
          <w:szCs w:val="22"/>
          <w:lang w:eastAsia="en-US"/>
        </w:rPr>
        <w:t xml:space="preserve"> услуге </w:t>
      </w:r>
      <w:r w:rsidR="00274E45" w:rsidRPr="00691990">
        <w:rPr>
          <w:sz w:val="22"/>
          <w:szCs w:val="22"/>
        </w:rPr>
        <w:t xml:space="preserve">«Качественное определение антигена SARS-CoV-2 (COVID-19) методом </w:t>
      </w:r>
      <w:proofErr w:type="spellStart"/>
      <w:r w:rsidR="00274E45" w:rsidRPr="00691990">
        <w:rPr>
          <w:sz w:val="22"/>
          <w:szCs w:val="22"/>
        </w:rPr>
        <w:t>хроматографического</w:t>
      </w:r>
      <w:proofErr w:type="spellEnd"/>
      <w:r w:rsidR="00274E45" w:rsidRPr="00691990">
        <w:rPr>
          <w:sz w:val="22"/>
          <w:szCs w:val="22"/>
        </w:rPr>
        <w:t xml:space="preserve"> </w:t>
      </w:r>
      <w:proofErr w:type="spellStart"/>
      <w:r w:rsidR="00274E45" w:rsidRPr="00691990">
        <w:rPr>
          <w:sz w:val="22"/>
          <w:szCs w:val="22"/>
        </w:rPr>
        <w:t>иммуноанализа</w:t>
      </w:r>
      <w:proofErr w:type="spellEnd"/>
      <w:r w:rsidR="00274E45" w:rsidRPr="00691990">
        <w:rPr>
          <w:sz w:val="22"/>
          <w:szCs w:val="22"/>
        </w:rPr>
        <w:t xml:space="preserve"> (ИХА) (тест-система)»</w:t>
      </w:r>
      <w:r w:rsidRPr="00691990">
        <w:rPr>
          <w:sz w:val="22"/>
          <w:szCs w:val="22"/>
          <w:lang w:eastAsia="en-US"/>
        </w:rPr>
        <w:t>.</w:t>
      </w:r>
    </w:p>
    <w:p w:rsidR="002A6377" w:rsidRPr="002A6377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2A6377">
        <w:rPr>
          <w:sz w:val="23"/>
          <w:szCs w:val="23"/>
        </w:rPr>
        <w:t xml:space="preserve">Срок выдачи (предоставления) Заказчику/Пациенту результата </w:t>
      </w:r>
      <w:r w:rsidR="008D0FF6" w:rsidRPr="002A6377">
        <w:rPr>
          <w:sz w:val="23"/>
          <w:szCs w:val="23"/>
        </w:rPr>
        <w:t>может быть увеличен по сравнению со срок</w:t>
      </w:r>
      <w:r w:rsidR="008D0FF6">
        <w:rPr>
          <w:sz w:val="23"/>
          <w:szCs w:val="23"/>
        </w:rPr>
        <w:t>а</w:t>
      </w:r>
      <w:r w:rsidR="008D0FF6" w:rsidRPr="002A6377">
        <w:rPr>
          <w:sz w:val="23"/>
          <w:szCs w:val="23"/>
        </w:rPr>
        <w:t>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указанным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в предыдущем абзаце </w:t>
      </w:r>
      <w:r w:rsidR="008D0FF6">
        <w:rPr>
          <w:sz w:val="23"/>
          <w:szCs w:val="23"/>
        </w:rPr>
        <w:t xml:space="preserve">по услуге </w:t>
      </w:r>
      <w:r w:rsidR="008D0FF6" w:rsidRPr="00B10F65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="008D0FF6" w:rsidRPr="00B10F65">
        <w:rPr>
          <w:sz w:val="22"/>
          <w:szCs w:val="22"/>
          <w:lang w:eastAsia="en-US"/>
        </w:rPr>
        <w:t>коронавируса</w:t>
      </w:r>
      <w:proofErr w:type="spellEnd"/>
      <w:r w:rsidR="008D0FF6" w:rsidRPr="00B10F65">
        <w:rPr>
          <w:sz w:val="22"/>
          <w:szCs w:val="22"/>
          <w:lang w:eastAsia="en-US"/>
        </w:rPr>
        <w:t xml:space="preserve"> 2019-nCoV (экспресс метод) время ожидания результата </w:t>
      </w:r>
      <w:r w:rsidR="008D0FF6">
        <w:rPr>
          <w:sz w:val="22"/>
          <w:szCs w:val="22"/>
          <w:lang w:eastAsia="en-US"/>
        </w:rPr>
        <w:t>1,5</w:t>
      </w:r>
      <w:r w:rsidR="008D0FF6" w:rsidRPr="00B10F65">
        <w:rPr>
          <w:sz w:val="22"/>
          <w:szCs w:val="22"/>
          <w:lang w:eastAsia="en-US"/>
        </w:rPr>
        <w:t xml:space="preserve"> час</w:t>
      </w:r>
      <w:r w:rsidR="008D0FF6">
        <w:rPr>
          <w:sz w:val="22"/>
          <w:szCs w:val="22"/>
          <w:lang w:eastAsia="en-US"/>
        </w:rPr>
        <w:t>а</w:t>
      </w:r>
      <w:r w:rsidR="008D0FF6" w:rsidRPr="00B10F65">
        <w:rPr>
          <w:sz w:val="22"/>
          <w:szCs w:val="22"/>
          <w:lang w:eastAsia="en-US"/>
        </w:rPr>
        <w:t>»</w:t>
      </w:r>
      <w:r w:rsidR="008D0FF6">
        <w:rPr>
          <w:sz w:val="22"/>
          <w:szCs w:val="22"/>
          <w:lang w:eastAsia="en-US"/>
        </w:rPr>
        <w:t xml:space="preserve"> </w:t>
      </w:r>
      <w:r w:rsidR="008D0FF6" w:rsidRPr="002A6377">
        <w:rPr>
          <w:sz w:val="23"/>
          <w:szCs w:val="23"/>
        </w:rPr>
        <w:t xml:space="preserve">настоящего пункта на </w:t>
      </w:r>
      <w:r w:rsidR="0001245C">
        <w:rPr>
          <w:sz w:val="23"/>
          <w:szCs w:val="23"/>
        </w:rPr>
        <w:t>1,5</w:t>
      </w:r>
      <w:r w:rsidR="008D0FF6" w:rsidRPr="002A6377">
        <w:rPr>
          <w:sz w:val="23"/>
          <w:szCs w:val="23"/>
        </w:rPr>
        <w:t xml:space="preserve"> часа</w:t>
      </w:r>
      <w:r w:rsidR="0001245C">
        <w:rPr>
          <w:sz w:val="23"/>
          <w:szCs w:val="23"/>
        </w:rPr>
        <w:t>,</w:t>
      </w:r>
      <w:r w:rsidR="008D0FF6" w:rsidRPr="002A6377">
        <w:rPr>
          <w:sz w:val="23"/>
          <w:szCs w:val="23"/>
        </w:rPr>
        <w:t xml:space="preserve"> </w:t>
      </w:r>
      <w:r w:rsidRPr="002A6377">
        <w:rPr>
          <w:sz w:val="23"/>
          <w:szCs w:val="23"/>
        </w:rPr>
        <w:t xml:space="preserve">по услуге </w:t>
      </w:r>
      <w:r w:rsidRPr="002A6377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(экспресс метод) время ожидания результата 3 часа» </w:t>
      </w:r>
      <w:r w:rsidRPr="002A6377">
        <w:rPr>
          <w:sz w:val="23"/>
          <w:szCs w:val="23"/>
        </w:rPr>
        <w:t xml:space="preserve">на 3 часа, </w:t>
      </w:r>
      <w:r w:rsidR="00274E45" w:rsidRPr="002A6377">
        <w:rPr>
          <w:sz w:val="23"/>
          <w:szCs w:val="23"/>
        </w:rPr>
        <w:t xml:space="preserve">на 20 часов </w:t>
      </w:r>
      <w:r w:rsidRPr="002A6377">
        <w:rPr>
          <w:sz w:val="22"/>
          <w:szCs w:val="22"/>
          <w:lang w:eastAsia="en-US"/>
        </w:rPr>
        <w:t>по услуге «Качественное определение</w:t>
      </w:r>
      <w:proofErr w:type="gramEnd"/>
      <w:r w:rsidRPr="002A6377">
        <w:rPr>
          <w:sz w:val="22"/>
          <w:szCs w:val="22"/>
          <w:lang w:eastAsia="en-US"/>
        </w:rPr>
        <w:t xml:space="preserve">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(с забором</w:t>
      </w:r>
      <w:r w:rsidRPr="00691990">
        <w:rPr>
          <w:sz w:val="22"/>
          <w:szCs w:val="22"/>
          <w:lang w:eastAsia="en-US"/>
        </w:rPr>
        <w:t>)»</w:t>
      </w:r>
      <w:r w:rsidR="00274E45" w:rsidRPr="00691990">
        <w:rPr>
          <w:sz w:val="22"/>
          <w:szCs w:val="22"/>
          <w:lang w:eastAsia="en-US"/>
        </w:rPr>
        <w:t xml:space="preserve">, на 1 час по услуге </w:t>
      </w:r>
      <w:r w:rsidR="00274E45" w:rsidRPr="00691990">
        <w:rPr>
          <w:sz w:val="22"/>
          <w:szCs w:val="22"/>
        </w:rPr>
        <w:t xml:space="preserve">Качественное определение антигена SARS-CoV-2 (COVID-19) методом </w:t>
      </w:r>
      <w:proofErr w:type="spellStart"/>
      <w:r w:rsidR="00274E45" w:rsidRPr="00691990">
        <w:rPr>
          <w:sz w:val="22"/>
          <w:szCs w:val="22"/>
        </w:rPr>
        <w:t>хроматографического</w:t>
      </w:r>
      <w:proofErr w:type="spellEnd"/>
      <w:r w:rsidR="00274E45" w:rsidRPr="00691990">
        <w:rPr>
          <w:sz w:val="22"/>
          <w:szCs w:val="22"/>
        </w:rPr>
        <w:t xml:space="preserve"> </w:t>
      </w:r>
      <w:proofErr w:type="spellStart"/>
      <w:r w:rsidR="00274E45" w:rsidRPr="00691990">
        <w:rPr>
          <w:sz w:val="22"/>
          <w:szCs w:val="22"/>
        </w:rPr>
        <w:t>иммуноанализа</w:t>
      </w:r>
      <w:proofErr w:type="spellEnd"/>
      <w:r w:rsidR="00274E45" w:rsidRPr="00691990">
        <w:rPr>
          <w:sz w:val="22"/>
          <w:szCs w:val="22"/>
        </w:rPr>
        <w:t xml:space="preserve"> (ИХА) (тест-система)</w:t>
      </w:r>
      <w:r w:rsidRPr="00691990">
        <w:rPr>
          <w:sz w:val="23"/>
          <w:szCs w:val="23"/>
        </w:rPr>
        <w:t xml:space="preserve"> </w:t>
      </w:r>
      <w:r w:rsidR="002A6377" w:rsidRPr="00691990">
        <w:rPr>
          <w:sz w:val="23"/>
          <w:szCs w:val="23"/>
        </w:rPr>
        <w:t xml:space="preserve">в следующих </w:t>
      </w:r>
      <w:r w:rsidR="002A6377" w:rsidRPr="002A6377">
        <w:rPr>
          <w:sz w:val="23"/>
          <w:szCs w:val="23"/>
        </w:rPr>
        <w:t>случаях:</w:t>
      </w:r>
    </w:p>
    <w:p w:rsidR="002A6377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при получении положительного результата при проведении исследования </w:t>
      </w:r>
      <w:r w:rsidRPr="002A6377">
        <w:rPr>
          <w:sz w:val="22"/>
          <w:szCs w:val="22"/>
          <w:lang w:eastAsia="en-US"/>
        </w:rPr>
        <w:t xml:space="preserve">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</w:t>
      </w:r>
      <w:r w:rsidRPr="002A6377">
        <w:rPr>
          <w:sz w:val="23"/>
          <w:szCs w:val="23"/>
        </w:rPr>
        <w:t xml:space="preserve"> (пациент заражен)  в связи с проведением перепроверки результата исследования; </w:t>
      </w:r>
    </w:p>
    <w:p w:rsidR="00076231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2A6377">
        <w:rPr>
          <w:sz w:val="23"/>
          <w:szCs w:val="23"/>
        </w:rPr>
        <w:t>при</w:t>
      </w:r>
      <w:r w:rsidR="00076231" w:rsidRPr="002A6377">
        <w:rPr>
          <w:sz w:val="23"/>
          <w:szCs w:val="23"/>
        </w:rPr>
        <w:t xml:space="preserve"> возникновени</w:t>
      </w:r>
      <w:r w:rsidRPr="002A6377">
        <w:rPr>
          <w:sz w:val="23"/>
          <w:szCs w:val="23"/>
        </w:rPr>
        <w:t>и</w:t>
      </w:r>
      <w:r w:rsidR="00076231" w:rsidRPr="002A6377">
        <w:rPr>
          <w:sz w:val="23"/>
          <w:szCs w:val="23"/>
        </w:rPr>
        <w:t xml:space="preserve"> в период оказания услуги </w:t>
      </w:r>
      <w:r w:rsidR="00076231" w:rsidRPr="002A6377">
        <w:rPr>
          <w:sz w:val="22"/>
          <w:szCs w:val="22"/>
          <w:lang w:eastAsia="en-US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2A6377">
        <w:rPr>
          <w:sz w:val="23"/>
          <w:szCs w:val="23"/>
        </w:rPr>
        <w:t xml:space="preserve">отказов оборудования Исполнителя, </w:t>
      </w:r>
      <w:r w:rsidR="00076231" w:rsidRPr="002A6377">
        <w:rPr>
          <w:sz w:val="22"/>
          <w:szCs w:val="22"/>
          <w:lang w:eastAsia="en-US"/>
        </w:rPr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="00076231" w:rsidRPr="002A6377">
        <w:rPr>
          <w:sz w:val="22"/>
          <w:szCs w:val="22"/>
        </w:rPr>
        <w:t>интернет-соединений</w:t>
      </w:r>
      <w:proofErr w:type="spellEnd"/>
      <w:r w:rsidR="00076231" w:rsidRPr="002A6377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="00076231" w:rsidRPr="002A6377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="00076231" w:rsidRPr="002A6377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</w:t>
      </w:r>
      <w:proofErr w:type="gramEnd"/>
      <w:r w:rsidR="00076231" w:rsidRPr="002A6377">
        <w:rPr>
          <w:sz w:val="22"/>
          <w:szCs w:val="22"/>
        </w:rPr>
        <w:t xml:space="preserve"> средств Исполнителя, включая сайт и оборудовани</w:t>
      </w:r>
      <w:r>
        <w:rPr>
          <w:sz w:val="22"/>
          <w:szCs w:val="22"/>
        </w:rPr>
        <w:t>е</w:t>
      </w:r>
      <w:r w:rsidR="00076231" w:rsidRPr="002A6377">
        <w:rPr>
          <w:sz w:val="22"/>
          <w:szCs w:val="22"/>
        </w:rPr>
        <w:t xml:space="preserve"> Исполнителя; сбоев в работе Сайта, вызванных компьютерными вирусами</w:t>
      </w:r>
      <w:r w:rsidR="00076231" w:rsidRPr="002A6377">
        <w:rPr>
          <w:sz w:val="23"/>
          <w:szCs w:val="23"/>
        </w:rPr>
        <w:t xml:space="preserve"> в пунктах приема биоматериалов</w:t>
      </w:r>
      <w:r w:rsidR="00076231" w:rsidRPr="002A6377">
        <w:rPr>
          <w:sz w:val="22"/>
          <w:szCs w:val="22"/>
          <w:lang w:eastAsia="en-US"/>
        </w:rPr>
        <w:t xml:space="preserve">, </w:t>
      </w:r>
      <w:proofErr w:type="gramStart"/>
      <w:r w:rsidR="00076231" w:rsidRPr="002A6377">
        <w:rPr>
          <w:sz w:val="22"/>
          <w:szCs w:val="22"/>
        </w:rPr>
        <w:t>адреса</w:t>
      </w:r>
      <w:proofErr w:type="gramEnd"/>
      <w:r w:rsidR="00076231" w:rsidRPr="002A6377">
        <w:rPr>
          <w:sz w:val="22"/>
          <w:szCs w:val="22"/>
        </w:rPr>
        <w:t xml:space="preserve"> месторасположения которых</w:t>
      </w:r>
      <w:r w:rsidR="00076231">
        <w:rPr>
          <w:sz w:val="22"/>
          <w:szCs w:val="22"/>
        </w:rPr>
        <w:t xml:space="preserve"> </w:t>
      </w:r>
      <w:r w:rsidR="00076231" w:rsidRPr="002A6377">
        <w:rPr>
          <w:sz w:val="22"/>
          <w:szCs w:val="22"/>
        </w:rPr>
        <w:t xml:space="preserve">указаны в п.11 настоящего Договора, а также в </w:t>
      </w:r>
      <w:r w:rsidR="00076231" w:rsidRPr="002A6377">
        <w:rPr>
          <w:sz w:val="23"/>
          <w:szCs w:val="23"/>
        </w:rPr>
        <w:t xml:space="preserve">подразделениях Исполнителя по адресам, указанным в п.6.2 Договора. </w:t>
      </w:r>
    </w:p>
    <w:p w:rsidR="00C3002D" w:rsidRPr="00412474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412474">
        <w:rPr>
          <w:sz w:val="22"/>
          <w:szCs w:val="22"/>
          <w:lang w:eastAsia="en-US"/>
        </w:rPr>
        <w:t xml:space="preserve">6.4. При оформлении чеков, результатов исследований биоматериала пациента, иных документов Исполнитель вправе использовать </w:t>
      </w:r>
      <w:r w:rsidR="00412474" w:rsidRPr="00412474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412474">
        <w:rPr>
          <w:sz w:val="22"/>
          <w:szCs w:val="22"/>
          <w:lang w:eastAsia="en-US"/>
        </w:rPr>
        <w:t>факсимильное воспроизведение</w:t>
      </w:r>
      <w:r w:rsidR="00412474" w:rsidRPr="00412474">
        <w:rPr>
          <w:sz w:val="22"/>
          <w:szCs w:val="22"/>
          <w:lang w:eastAsia="en-US"/>
        </w:rPr>
        <w:t xml:space="preserve"> подписи,</w:t>
      </w:r>
      <w:r w:rsidRPr="00412474">
        <w:rPr>
          <w:sz w:val="22"/>
          <w:szCs w:val="22"/>
          <w:lang w:eastAsia="en-US"/>
        </w:rPr>
        <w:t xml:space="preserve"> электронную подпись либо ино</w:t>
      </w:r>
      <w:r w:rsidR="00412474" w:rsidRPr="00412474">
        <w:rPr>
          <w:sz w:val="22"/>
          <w:szCs w:val="22"/>
          <w:lang w:eastAsia="en-US"/>
        </w:rPr>
        <w:t>й</w:t>
      </w:r>
      <w:r w:rsidRPr="00412474">
        <w:rPr>
          <w:sz w:val="22"/>
          <w:szCs w:val="22"/>
          <w:lang w:eastAsia="en-US"/>
        </w:rPr>
        <w:t xml:space="preserve"> аналог собственноручн</w:t>
      </w:r>
      <w:r w:rsidR="00412474" w:rsidRPr="00412474">
        <w:rPr>
          <w:sz w:val="22"/>
          <w:szCs w:val="22"/>
          <w:lang w:eastAsia="en-US"/>
        </w:rPr>
        <w:t xml:space="preserve">ой подписи </w:t>
      </w:r>
      <w:r w:rsidRPr="00412474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:rsidR="002612E2" w:rsidRPr="00396DA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6.5</w:t>
      </w:r>
      <w:r w:rsidR="0091640A">
        <w:rPr>
          <w:sz w:val="22"/>
          <w:szCs w:val="22"/>
          <w:lang w:eastAsia="en-US"/>
        </w:rPr>
        <w:t>. В случае несогласия Пациента с</w:t>
      </w:r>
      <w:r w:rsidRPr="006B590F">
        <w:rPr>
          <w:sz w:val="22"/>
          <w:szCs w:val="22"/>
          <w:lang w:eastAsia="en-US"/>
        </w:rPr>
        <w:t xml:space="preserve">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>
        <w:rPr>
          <w:sz w:val="22"/>
          <w:szCs w:val="22"/>
          <w:lang w:eastAsia="en-US"/>
        </w:rPr>
        <w:t>П</w:t>
      </w:r>
      <w:r w:rsidRPr="006B590F">
        <w:rPr>
          <w:sz w:val="22"/>
          <w:szCs w:val="22"/>
          <w:lang w:eastAsia="en-US"/>
        </w:rPr>
        <w:t>ациент</w:t>
      </w:r>
      <w:r w:rsidR="00490BA7">
        <w:rPr>
          <w:sz w:val="22"/>
          <w:szCs w:val="22"/>
          <w:lang w:eastAsia="en-US"/>
        </w:rPr>
        <w:t>о</w:t>
      </w:r>
      <w:r w:rsidRPr="006B590F">
        <w:rPr>
          <w:sz w:val="22"/>
          <w:szCs w:val="22"/>
          <w:lang w:eastAsia="en-US"/>
        </w:rPr>
        <w:t>м</w:t>
      </w:r>
      <w:r w:rsidR="00490BA7">
        <w:rPr>
          <w:sz w:val="22"/>
          <w:szCs w:val="22"/>
          <w:lang w:eastAsia="en-US"/>
        </w:rPr>
        <w:t xml:space="preserve"> (Заказчиком)</w:t>
      </w:r>
      <w:r w:rsidRPr="006B590F">
        <w:rPr>
          <w:sz w:val="22"/>
          <w:szCs w:val="22"/>
          <w:lang w:eastAsia="en-US"/>
        </w:rPr>
        <w:t xml:space="preserve"> в полном объеме.</w:t>
      </w:r>
    </w:p>
    <w:p w:rsidR="00625815" w:rsidRPr="00396DA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7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396DA6">
        <w:rPr>
          <w:sz w:val="22"/>
          <w:szCs w:val="22"/>
        </w:rPr>
        <w:t xml:space="preserve"> России, экспресс службами</w:t>
      </w:r>
      <w:r w:rsidR="00B95A37" w:rsidRPr="00396DA6">
        <w:rPr>
          <w:sz w:val="22"/>
          <w:szCs w:val="22"/>
        </w:rPr>
        <w:t xml:space="preserve">, </w:t>
      </w:r>
      <w:r w:rsidR="006A356D" w:rsidRPr="00396DA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396DA6">
        <w:rPr>
          <w:sz w:val="22"/>
          <w:szCs w:val="22"/>
        </w:rPr>
        <w:t xml:space="preserve">, если Стороны не придут к соглашению путем переговоров, все споры рассматриваются в претензионном порядке. Срок рассмотрения претензии  10 дней </w:t>
      </w:r>
      <w:proofErr w:type="gramStart"/>
      <w:r w:rsidR="00B95A37" w:rsidRPr="00396DA6">
        <w:rPr>
          <w:sz w:val="22"/>
          <w:szCs w:val="22"/>
        </w:rPr>
        <w:t>с даты</w:t>
      </w:r>
      <w:proofErr w:type="gramEnd"/>
      <w:r w:rsidR="00B95A37" w:rsidRPr="00396DA6">
        <w:rPr>
          <w:sz w:val="22"/>
          <w:szCs w:val="22"/>
        </w:rPr>
        <w:t xml:space="preserve"> ее получения.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.2. В случае</w:t>
      </w:r>
      <w:proofErr w:type="gramStart"/>
      <w:r w:rsidR="00B95A37" w:rsidRPr="00396DA6">
        <w:rPr>
          <w:sz w:val="22"/>
          <w:szCs w:val="22"/>
        </w:rPr>
        <w:t>,</w:t>
      </w:r>
      <w:proofErr w:type="gramEnd"/>
      <w:r w:rsidR="00B95A37" w:rsidRPr="00396DA6">
        <w:rPr>
          <w:sz w:val="22"/>
          <w:szCs w:val="22"/>
        </w:rPr>
        <w:t xml:space="preserve">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8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8</w:t>
      </w:r>
      <w:r w:rsidR="00252CDA" w:rsidRPr="00396DA6">
        <w:rPr>
          <w:sz w:val="22"/>
          <w:szCs w:val="22"/>
          <w:lang w:eastAsia="en-US"/>
        </w:rPr>
        <w:t xml:space="preserve">.1. Настоящий Договор вступает в силу </w:t>
      </w:r>
      <w:proofErr w:type="gramStart"/>
      <w:r w:rsidR="00252CDA" w:rsidRPr="00396DA6">
        <w:rPr>
          <w:sz w:val="22"/>
          <w:szCs w:val="22"/>
          <w:lang w:eastAsia="en-US"/>
        </w:rPr>
        <w:t>с даты</w:t>
      </w:r>
      <w:proofErr w:type="gramEnd"/>
      <w:r w:rsidR="00252CDA" w:rsidRPr="00396DA6">
        <w:rPr>
          <w:sz w:val="22"/>
          <w:szCs w:val="22"/>
          <w:lang w:eastAsia="en-US"/>
        </w:rPr>
        <w:t xml:space="preserve"> его заключения  Сторонами и действует до </w:t>
      </w:r>
      <w:r w:rsidR="00005554" w:rsidRPr="00396DA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396DA6">
        <w:rPr>
          <w:sz w:val="22"/>
          <w:szCs w:val="22"/>
          <w:lang w:eastAsia="en-US"/>
        </w:rPr>
        <w:t xml:space="preserve">. 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9</w:t>
      </w:r>
      <w:r w:rsidR="00252CDA" w:rsidRPr="00396DA6">
        <w:rPr>
          <w:b/>
          <w:sz w:val="22"/>
          <w:szCs w:val="22"/>
          <w:lang w:eastAsia="en-US"/>
        </w:rPr>
        <w:t>. Прочие условия</w:t>
      </w:r>
    </w:p>
    <w:p w:rsidR="00C3002D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9</w:t>
      </w:r>
      <w:r w:rsidR="00252CDA" w:rsidRPr="00396DA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396DA6">
        <w:rPr>
          <w:sz w:val="22"/>
          <w:szCs w:val="22"/>
          <w:lang w:eastAsia="en-US"/>
        </w:rPr>
        <w:t>или электронной почте</w:t>
      </w:r>
      <w:r w:rsidR="00252CDA" w:rsidRPr="00396DA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396DA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396DA6">
        <w:rPr>
          <w:sz w:val="22"/>
          <w:szCs w:val="22"/>
          <w:lang w:eastAsia="en-US"/>
        </w:rPr>
        <w:t>.</w:t>
      </w:r>
    </w:p>
    <w:p w:rsidR="00C3002D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Пациент</w:t>
      </w:r>
      <w:r w:rsidR="00636C69" w:rsidRPr="00396DA6">
        <w:rPr>
          <w:sz w:val="22"/>
          <w:szCs w:val="22"/>
        </w:rPr>
        <w:t xml:space="preserve">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:rsidR="00C3002D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12B8D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C3002D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12416E" w:rsidRDefault="0012416E" w:rsidP="0012416E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10. Реквизиты Исполнителя</w:t>
      </w:r>
    </w:p>
    <w:p w:rsidR="0012416E" w:rsidRDefault="0012416E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12416E" w:rsidRDefault="0012416E" w:rsidP="0012416E">
      <w:pPr>
        <w:spacing w:line="24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Место нахождения: </w:t>
      </w:r>
      <w:r>
        <w:rPr>
          <w:sz w:val="22"/>
          <w:szCs w:val="22"/>
        </w:rPr>
        <w:t>630003 г. Новосибирск, Владимирский спуск</w:t>
      </w:r>
      <w:r w:rsidRPr="00396DA6">
        <w:rPr>
          <w:sz w:val="22"/>
          <w:szCs w:val="22"/>
        </w:rPr>
        <w:t>, д. 2</w:t>
      </w:r>
      <w:r>
        <w:rPr>
          <w:sz w:val="22"/>
          <w:szCs w:val="22"/>
        </w:rPr>
        <w:t>а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ИНН </w:t>
      </w:r>
      <w:r>
        <w:rPr>
          <w:sz w:val="22"/>
          <w:szCs w:val="22"/>
        </w:rPr>
        <w:t>5407268635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КПП </w:t>
      </w:r>
      <w:r>
        <w:rPr>
          <w:sz w:val="22"/>
          <w:szCs w:val="22"/>
        </w:rPr>
        <w:t>540701001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ОГРН </w:t>
      </w:r>
      <w:r>
        <w:rPr>
          <w:sz w:val="22"/>
          <w:szCs w:val="22"/>
        </w:rPr>
        <w:t>1045403212436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proofErr w:type="gramStart"/>
      <w:r w:rsidRPr="00396DA6">
        <w:rPr>
          <w:sz w:val="22"/>
          <w:szCs w:val="22"/>
        </w:rPr>
        <w:t>Р</w:t>
      </w:r>
      <w:proofErr w:type="gramEnd"/>
      <w:r w:rsidRPr="00396DA6">
        <w:rPr>
          <w:sz w:val="22"/>
          <w:szCs w:val="22"/>
        </w:rPr>
        <w:t>/с 407038107</w:t>
      </w:r>
      <w:r>
        <w:rPr>
          <w:sz w:val="22"/>
          <w:szCs w:val="22"/>
        </w:rPr>
        <w:t>33400001227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396DA6">
        <w:rPr>
          <w:sz w:val="22"/>
          <w:szCs w:val="22"/>
        </w:rPr>
        <w:t xml:space="preserve">Филиал </w:t>
      </w:r>
      <w:r>
        <w:rPr>
          <w:sz w:val="22"/>
          <w:szCs w:val="22"/>
        </w:rPr>
        <w:t xml:space="preserve">«Центральный» </w:t>
      </w:r>
      <w:r w:rsidRPr="00396DA6">
        <w:rPr>
          <w:sz w:val="22"/>
          <w:szCs w:val="22"/>
        </w:rPr>
        <w:t>Банка ВТБ (ПАО) г. Москва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К/с 30101810</w:t>
      </w:r>
      <w:r>
        <w:rPr>
          <w:sz w:val="22"/>
          <w:szCs w:val="22"/>
        </w:rPr>
        <w:t>145250000411</w:t>
      </w:r>
    </w:p>
    <w:p w:rsidR="0012416E" w:rsidRPr="00DF16D1" w:rsidRDefault="0012416E" w:rsidP="0012416E">
      <w:pPr>
        <w:spacing w:line="240" w:lineRule="atLeast"/>
        <w:jc w:val="both"/>
        <w:rPr>
          <w:sz w:val="22"/>
          <w:szCs w:val="22"/>
        </w:rPr>
      </w:pPr>
      <w:r w:rsidRPr="00D1612F">
        <w:rPr>
          <w:sz w:val="22"/>
          <w:szCs w:val="22"/>
        </w:rPr>
        <w:t>БИК</w:t>
      </w:r>
      <w:r w:rsidRPr="00DF16D1">
        <w:rPr>
          <w:sz w:val="22"/>
          <w:szCs w:val="22"/>
        </w:rPr>
        <w:t xml:space="preserve"> 044525411</w:t>
      </w:r>
    </w:p>
    <w:p w:rsidR="0012416E" w:rsidRPr="00DF16D1" w:rsidRDefault="0012416E" w:rsidP="0012416E">
      <w:pPr>
        <w:autoSpaceDE w:val="0"/>
        <w:autoSpaceDN w:val="0"/>
        <w:adjustRightInd w:val="0"/>
        <w:spacing w:line="276" w:lineRule="auto"/>
        <w:jc w:val="both"/>
        <w:rPr>
          <w:color w:val="000000"/>
          <w:spacing w:val="-2"/>
          <w:sz w:val="22"/>
          <w:szCs w:val="22"/>
        </w:rPr>
      </w:pPr>
      <w:proofErr w:type="gramStart"/>
      <w:r w:rsidRPr="00396DA6">
        <w:rPr>
          <w:sz w:val="22"/>
          <w:szCs w:val="22"/>
          <w:lang w:val="en-US"/>
        </w:rPr>
        <w:t>e</w:t>
      </w:r>
      <w:r w:rsidRPr="00DF16D1">
        <w:rPr>
          <w:sz w:val="22"/>
          <w:szCs w:val="22"/>
        </w:rPr>
        <w:t>-</w:t>
      </w:r>
      <w:r w:rsidRPr="00396DA6">
        <w:rPr>
          <w:sz w:val="22"/>
          <w:szCs w:val="22"/>
          <w:lang w:val="en-US"/>
        </w:rPr>
        <w:t>mail</w:t>
      </w:r>
      <w:proofErr w:type="gramEnd"/>
      <w:r w:rsidRPr="00DF16D1">
        <w:rPr>
          <w:sz w:val="22"/>
          <w:szCs w:val="22"/>
        </w:rPr>
        <w:t xml:space="preserve">: </w:t>
      </w:r>
      <w:r>
        <w:rPr>
          <w:spacing w:val="-2"/>
          <w:sz w:val="22"/>
          <w:szCs w:val="22"/>
          <w:lang w:val="en-US"/>
        </w:rPr>
        <w:t>info</w:t>
      </w:r>
      <w:r w:rsidRPr="00DF16D1">
        <w:rPr>
          <w:spacing w:val="-2"/>
          <w:sz w:val="22"/>
          <w:szCs w:val="22"/>
        </w:rPr>
        <w:t>@</w:t>
      </w:r>
      <w:r>
        <w:rPr>
          <w:spacing w:val="-2"/>
          <w:sz w:val="22"/>
          <w:szCs w:val="22"/>
          <w:lang w:val="en-US"/>
        </w:rPr>
        <w:t>med</w:t>
      </w:r>
      <w:r w:rsidRPr="00DF16D1">
        <w:rPr>
          <w:spacing w:val="-2"/>
          <w:sz w:val="22"/>
          <w:szCs w:val="22"/>
        </w:rPr>
        <w:t>54.</w:t>
      </w:r>
      <w:proofErr w:type="spellStart"/>
      <w:r>
        <w:rPr>
          <w:spacing w:val="-2"/>
          <w:sz w:val="22"/>
          <w:szCs w:val="22"/>
          <w:lang w:val="en-US"/>
        </w:rPr>
        <w:t>ru</w:t>
      </w:r>
      <w:proofErr w:type="spellEnd"/>
    </w:p>
    <w:p w:rsidR="0012416E" w:rsidRPr="00DF16D1" w:rsidRDefault="0012416E" w:rsidP="0012416E">
      <w:pPr>
        <w:pStyle w:val="a6"/>
        <w:spacing w:line="276" w:lineRule="auto"/>
        <w:ind w:right="-427"/>
        <w:jc w:val="both"/>
        <w:rPr>
          <w:color w:val="000000"/>
          <w:spacing w:val="-2"/>
          <w:sz w:val="22"/>
          <w:szCs w:val="22"/>
          <w:lang w:eastAsia="ar-SA"/>
        </w:rPr>
      </w:pPr>
      <w:r w:rsidRPr="00396DA6">
        <w:rPr>
          <w:color w:val="000000"/>
          <w:spacing w:val="-2"/>
          <w:sz w:val="22"/>
          <w:szCs w:val="22"/>
          <w:lang w:eastAsia="ar-SA"/>
        </w:rPr>
        <w:t>тел</w:t>
      </w:r>
      <w:r w:rsidRPr="00DF16D1">
        <w:rPr>
          <w:color w:val="000000"/>
          <w:spacing w:val="-2"/>
          <w:sz w:val="22"/>
          <w:szCs w:val="22"/>
          <w:lang w:eastAsia="ar-SA"/>
        </w:rPr>
        <w:t>.: +7(383)220-60-59</w:t>
      </w:r>
    </w:p>
    <w:p w:rsidR="0012416E" w:rsidRPr="00DF16D1" w:rsidRDefault="0012416E" w:rsidP="0012416E">
      <w:pPr>
        <w:rPr>
          <w:sz w:val="22"/>
          <w:szCs w:val="22"/>
        </w:rPr>
      </w:pPr>
    </w:p>
    <w:p w:rsidR="0012416E" w:rsidRDefault="0012416E" w:rsidP="0012416E">
      <w:pPr>
        <w:spacing w:after="20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11. </w:t>
      </w:r>
      <w:r w:rsidRPr="000F4490">
        <w:rPr>
          <w:b/>
          <w:sz w:val="22"/>
          <w:szCs w:val="22"/>
        </w:rPr>
        <w:t xml:space="preserve">Адреса пунктов приема </w:t>
      </w:r>
      <w:r>
        <w:rPr>
          <w:b/>
          <w:sz w:val="22"/>
          <w:szCs w:val="22"/>
        </w:rPr>
        <w:t>биоматериалов</w:t>
      </w:r>
      <w:r w:rsidRPr="000F4490">
        <w:rPr>
          <w:b/>
          <w:sz w:val="22"/>
          <w:szCs w:val="22"/>
        </w:rPr>
        <w:t xml:space="preserve">: </w:t>
      </w:r>
    </w:p>
    <w:p w:rsidR="0012416E" w:rsidRDefault="0012416E" w:rsidP="0012416E">
      <w:r>
        <w:t xml:space="preserve">- </w:t>
      </w:r>
      <w:r w:rsidRPr="00440D12">
        <w:t xml:space="preserve">здание </w:t>
      </w:r>
      <w:r>
        <w:t xml:space="preserve">железнодорожного вокзала по адресу: </w:t>
      </w:r>
      <w:r>
        <w:rPr>
          <w:color w:val="000000"/>
        </w:rPr>
        <w:t xml:space="preserve">г. Новосибирск, ул. Дмитрия </w:t>
      </w:r>
      <w:proofErr w:type="spellStart"/>
      <w:r>
        <w:rPr>
          <w:color w:val="000000"/>
        </w:rPr>
        <w:t>Шамшурина</w:t>
      </w:r>
      <w:proofErr w:type="spellEnd"/>
      <w:r>
        <w:rPr>
          <w:color w:val="000000"/>
        </w:rPr>
        <w:t>, д. 43</w:t>
      </w:r>
    </w:p>
    <w:p w:rsidR="0012416E" w:rsidRPr="00D1612F" w:rsidRDefault="0012416E" w:rsidP="0012416E">
      <w:pPr>
        <w:rPr>
          <w:color w:val="000000"/>
        </w:rPr>
      </w:pPr>
      <w:r>
        <w:t xml:space="preserve">- </w:t>
      </w:r>
      <w:r w:rsidRPr="00440D12">
        <w:t xml:space="preserve">здание </w:t>
      </w:r>
      <w:r>
        <w:rPr>
          <w:color w:val="000000"/>
        </w:rPr>
        <w:t>терминала</w:t>
      </w:r>
      <w:proofErr w:type="gramStart"/>
      <w:r>
        <w:rPr>
          <w:color w:val="000000"/>
        </w:rPr>
        <w:t xml:space="preserve"> </w:t>
      </w:r>
      <w:r w:rsidRPr="003A3704">
        <w:rPr>
          <w:color w:val="000000"/>
        </w:rPr>
        <w:t>Б</w:t>
      </w:r>
      <w:proofErr w:type="gramEnd"/>
      <w:r>
        <w:rPr>
          <w:color w:val="000000"/>
        </w:rPr>
        <w:t xml:space="preserve"> в аэропорту «Толмачево» по адресу: г. Обь, Аэропорт Толмачево</w:t>
      </w:r>
    </w:p>
    <w:p w:rsidR="0012416E" w:rsidRDefault="0012416E" w:rsidP="0012416E">
      <w:pPr>
        <w:rPr>
          <w:color w:val="000000"/>
        </w:rPr>
      </w:pPr>
    </w:p>
    <w:p w:rsidR="0012416E" w:rsidRDefault="0012416E" w:rsidP="0012416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12. </w:t>
      </w:r>
      <w:r w:rsidRPr="00C469CF">
        <w:rPr>
          <w:b/>
          <w:sz w:val="22"/>
          <w:szCs w:val="22"/>
        </w:rPr>
        <w:t>Адреса и телефоны</w:t>
      </w:r>
      <w:r w:rsidRPr="00C469CF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Министерство здравоохранения Новосибирской области.</w:t>
      </w:r>
      <w:r w:rsidRPr="006E5A87">
        <w:rPr>
          <w:sz w:val="22"/>
          <w:szCs w:val="22"/>
        </w:rPr>
        <w:t> </w:t>
      </w:r>
    </w:p>
    <w:p w:rsidR="0012416E" w:rsidRPr="006E5A87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>Адрес: 630011, г. Новосибирск, ул. Красный проспект, 18</w:t>
      </w:r>
      <w:proofErr w:type="gramStart"/>
      <w:r w:rsidRPr="006E5A87">
        <w:rPr>
          <w:sz w:val="22"/>
          <w:szCs w:val="22"/>
        </w:rPr>
        <w:t xml:space="preserve"> Т</w:t>
      </w:r>
      <w:proofErr w:type="gramEnd"/>
      <w:r w:rsidRPr="006E5A87">
        <w:rPr>
          <w:sz w:val="22"/>
          <w:szCs w:val="22"/>
        </w:rPr>
        <w:t>ел.: +7 (383) 222-15-61, факс 222-76-85 E-</w:t>
      </w:r>
      <w:proofErr w:type="spellStart"/>
      <w:r w:rsidRPr="006E5A87">
        <w:rPr>
          <w:sz w:val="22"/>
          <w:szCs w:val="22"/>
        </w:rPr>
        <w:t>mail</w:t>
      </w:r>
      <w:proofErr w:type="spellEnd"/>
      <w:r w:rsidRPr="006E5A87">
        <w:rPr>
          <w:sz w:val="22"/>
          <w:szCs w:val="22"/>
        </w:rPr>
        <w:t>: </w:t>
      </w:r>
      <w:hyperlink r:id="rId13" w:history="1">
        <w:r w:rsidRPr="006E5A87">
          <w:rPr>
            <w:sz w:val="22"/>
            <w:szCs w:val="22"/>
          </w:rPr>
          <w:t>zdrav@obladm.nso.ru</w:t>
        </w:r>
      </w:hyperlink>
      <w:r w:rsidRPr="006E5A87">
        <w:rPr>
          <w:sz w:val="22"/>
          <w:szCs w:val="22"/>
        </w:rPr>
        <w:t>;</w:t>
      </w:r>
    </w:p>
    <w:p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 xml:space="preserve">Западно-Сибирский территориальный отдел Управления </w:t>
      </w:r>
      <w:proofErr w:type="spellStart"/>
      <w:r w:rsidRPr="006E5A87">
        <w:rPr>
          <w:b/>
          <w:sz w:val="22"/>
          <w:szCs w:val="22"/>
        </w:rPr>
        <w:t>Роспотребнадзора</w:t>
      </w:r>
      <w:proofErr w:type="spellEnd"/>
      <w:r w:rsidRPr="006E5A87">
        <w:rPr>
          <w:b/>
          <w:sz w:val="22"/>
          <w:szCs w:val="22"/>
        </w:rPr>
        <w:t xml:space="preserve"> по железнодорожному транспорту</w:t>
      </w:r>
      <w:r w:rsidRPr="006E5A87">
        <w:rPr>
          <w:sz w:val="22"/>
          <w:szCs w:val="22"/>
        </w:rPr>
        <w:t>. </w:t>
      </w:r>
    </w:p>
    <w:p w:rsidR="0012416E" w:rsidRPr="006E5A87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 xml:space="preserve">Адрес: 630003, Новосибирск, </w:t>
      </w:r>
      <w:proofErr w:type="gramStart"/>
      <w:r w:rsidRPr="006E5A87">
        <w:rPr>
          <w:sz w:val="22"/>
          <w:szCs w:val="22"/>
        </w:rPr>
        <w:t>Саратовская</w:t>
      </w:r>
      <w:proofErr w:type="gramEnd"/>
      <w:r w:rsidRPr="006E5A87">
        <w:rPr>
          <w:sz w:val="22"/>
          <w:szCs w:val="22"/>
        </w:rPr>
        <w:t>, 13 Телефон: +7 (383) 229-30-62; </w:t>
      </w:r>
    </w:p>
    <w:p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Территориальный орган Федеральной службы по надзору в сфере здравоохранения по Новосибирской области.</w:t>
      </w:r>
      <w:r w:rsidRPr="006E5A87">
        <w:rPr>
          <w:sz w:val="22"/>
          <w:szCs w:val="22"/>
        </w:rPr>
        <w:t> </w:t>
      </w:r>
    </w:p>
    <w:p w:rsidR="0012416E" w:rsidRPr="006E5A87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>Адрес: 630007, г. Новосибирск, Коммунистическая улица, 44</w:t>
      </w:r>
      <w:proofErr w:type="gramStart"/>
      <w:r w:rsidRPr="006E5A87">
        <w:rPr>
          <w:sz w:val="22"/>
          <w:szCs w:val="22"/>
        </w:rPr>
        <w:t xml:space="preserve"> Т</w:t>
      </w:r>
      <w:proofErr w:type="gramEnd"/>
      <w:r w:rsidRPr="006E5A87">
        <w:rPr>
          <w:sz w:val="22"/>
          <w:szCs w:val="22"/>
        </w:rPr>
        <w:t>ел.: +7 (383) 223-23-15; </w:t>
      </w:r>
    </w:p>
    <w:p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Управление Федеральной службы по надзору в сфере защиты прав потребителей и благополучия человека по Новосибирской области</w:t>
      </w:r>
      <w:r w:rsidRPr="006E5A87">
        <w:rPr>
          <w:sz w:val="22"/>
          <w:szCs w:val="22"/>
        </w:rPr>
        <w:t>. </w:t>
      </w:r>
    </w:p>
    <w:p w:rsidR="00F22167" w:rsidRPr="0012416E" w:rsidRDefault="0012416E" w:rsidP="0012416E">
      <w:pPr>
        <w:rPr>
          <w:sz w:val="22"/>
          <w:szCs w:val="22"/>
        </w:rPr>
      </w:pPr>
      <w:proofErr w:type="gramStart"/>
      <w:r w:rsidRPr="006E5A87">
        <w:rPr>
          <w:sz w:val="22"/>
          <w:szCs w:val="22"/>
        </w:rPr>
        <w:t>Адрес: 630132, г. Новосибирск, ул. Челюскинцев, д. 7а Телефон: +7 (383) 20-26-78, Факс: (3832) 20-28-75 </w:t>
      </w:r>
      <w:proofErr w:type="gramEnd"/>
    </w:p>
    <w:sectPr w:rsidR="00F22167" w:rsidRPr="0012416E" w:rsidSect="00D6645C">
      <w:headerReference w:type="default" r:id="rId14"/>
      <w:footerReference w:type="default" r:id="rId15"/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323" w:rsidRDefault="00363323" w:rsidP="00F57A04">
      <w:r>
        <w:separator/>
      </w:r>
    </w:p>
  </w:endnote>
  <w:endnote w:type="continuationSeparator" w:id="0">
    <w:p w:rsidR="00363323" w:rsidRDefault="00363323" w:rsidP="00F5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F1" w:rsidRDefault="000172F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323" w:rsidRDefault="00363323" w:rsidP="00F57A04">
      <w:r>
        <w:separator/>
      </w:r>
    </w:p>
  </w:footnote>
  <w:footnote w:type="continuationSeparator" w:id="0">
    <w:p w:rsidR="00363323" w:rsidRDefault="00363323" w:rsidP="00F57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F1" w:rsidRDefault="000172F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8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29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2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4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6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7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8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5"/>
  </w:num>
  <w:num w:numId="2">
    <w:abstractNumId w:val="27"/>
  </w:num>
  <w:num w:numId="3">
    <w:abstractNumId w:val="41"/>
  </w:num>
  <w:num w:numId="4">
    <w:abstractNumId w:val="32"/>
  </w:num>
  <w:num w:numId="5">
    <w:abstractNumId w:val="37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3"/>
  </w:num>
  <w:num w:numId="19">
    <w:abstractNumId w:val="13"/>
  </w:num>
  <w:num w:numId="20">
    <w:abstractNumId w:val="31"/>
  </w:num>
  <w:num w:numId="21">
    <w:abstractNumId w:val="36"/>
  </w:num>
  <w:num w:numId="22">
    <w:abstractNumId w:val="11"/>
  </w:num>
  <w:num w:numId="23">
    <w:abstractNumId w:val="23"/>
  </w:num>
  <w:num w:numId="24">
    <w:abstractNumId w:val="29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4"/>
  </w:num>
  <w:num w:numId="31">
    <w:abstractNumId w:val="25"/>
  </w:num>
  <w:num w:numId="32">
    <w:abstractNumId w:val="26"/>
  </w:num>
  <w:num w:numId="33">
    <w:abstractNumId w:val="22"/>
  </w:num>
  <w:num w:numId="34">
    <w:abstractNumId w:val="28"/>
  </w:num>
  <w:num w:numId="35">
    <w:abstractNumId w:val="38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6"/>
  </w:num>
  <w:num w:numId="40">
    <w:abstractNumId w:val="39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D2"/>
    <w:rsid w:val="00001AFD"/>
    <w:rsid w:val="00005554"/>
    <w:rsid w:val="000058CF"/>
    <w:rsid w:val="000075AF"/>
    <w:rsid w:val="0001073F"/>
    <w:rsid w:val="00010FA3"/>
    <w:rsid w:val="0001245C"/>
    <w:rsid w:val="000172F1"/>
    <w:rsid w:val="0002232C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C6277"/>
    <w:rsid w:val="000C65D6"/>
    <w:rsid w:val="000D5C62"/>
    <w:rsid w:val="000D70E5"/>
    <w:rsid w:val="000E59C5"/>
    <w:rsid w:val="000F1906"/>
    <w:rsid w:val="000F31D4"/>
    <w:rsid w:val="000F4490"/>
    <w:rsid w:val="000F6DE0"/>
    <w:rsid w:val="00103055"/>
    <w:rsid w:val="00104C0E"/>
    <w:rsid w:val="00115325"/>
    <w:rsid w:val="00115AD5"/>
    <w:rsid w:val="00122372"/>
    <w:rsid w:val="0012416E"/>
    <w:rsid w:val="00124E07"/>
    <w:rsid w:val="001254CD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51B4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C7F4E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4E45"/>
    <w:rsid w:val="002759F5"/>
    <w:rsid w:val="00283973"/>
    <w:rsid w:val="00286C9E"/>
    <w:rsid w:val="0028721A"/>
    <w:rsid w:val="00290A78"/>
    <w:rsid w:val="00291764"/>
    <w:rsid w:val="00292ED3"/>
    <w:rsid w:val="00294663"/>
    <w:rsid w:val="002962AB"/>
    <w:rsid w:val="002A0EF4"/>
    <w:rsid w:val="002A2B16"/>
    <w:rsid w:val="002A2E4F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3CCB"/>
    <w:rsid w:val="0030621C"/>
    <w:rsid w:val="00306F3D"/>
    <w:rsid w:val="00314049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4115F"/>
    <w:rsid w:val="00350B93"/>
    <w:rsid w:val="00350F18"/>
    <w:rsid w:val="0035166B"/>
    <w:rsid w:val="00353BC4"/>
    <w:rsid w:val="00354B0F"/>
    <w:rsid w:val="00361809"/>
    <w:rsid w:val="00363323"/>
    <w:rsid w:val="003663B3"/>
    <w:rsid w:val="003703D8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73A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14A6"/>
    <w:rsid w:val="00452875"/>
    <w:rsid w:val="00462936"/>
    <w:rsid w:val="00463802"/>
    <w:rsid w:val="004674B7"/>
    <w:rsid w:val="0047374A"/>
    <w:rsid w:val="00473DAF"/>
    <w:rsid w:val="00473EBE"/>
    <w:rsid w:val="0047554A"/>
    <w:rsid w:val="004815BD"/>
    <w:rsid w:val="00485EDB"/>
    <w:rsid w:val="00490BA7"/>
    <w:rsid w:val="00492184"/>
    <w:rsid w:val="00493D20"/>
    <w:rsid w:val="004979CB"/>
    <w:rsid w:val="004A5B6E"/>
    <w:rsid w:val="004B2D94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7DEB"/>
    <w:rsid w:val="005B10EF"/>
    <w:rsid w:val="005B27BF"/>
    <w:rsid w:val="005B7787"/>
    <w:rsid w:val="005C54B8"/>
    <w:rsid w:val="005C6868"/>
    <w:rsid w:val="005D0052"/>
    <w:rsid w:val="005D0394"/>
    <w:rsid w:val="005D2D4F"/>
    <w:rsid w:val="005D4322"/>
    <w:rsid w:val="005D495F"/>
    <w:rsid w:val="005D6A3E"/>
    <w:rsid w:val="005E0B3D"/>
    <w:rsid w:val="005E2686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0B03"/>
    <w:rsid w:val="00631AF9"/>
    <w:rsid w:val="00633B4C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1990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590F"/>
    <w:rsid w:val="006B668B"/>
    <w:rsid w:val="006B6713"/>
    <w:rsid w:val="006B741B"/>
    <w:rsid w:val="006C70C0"/>
    <w:rsid w:val="006E2113"/>
    <w:rsid w:val="006E2A29"/>
    <w:rsid w:val="006F1E36"/>
    <w:rsid w:val="006F35AB"/>
    <w:rsid w:val="006F6CC4"/>
    <w:rsid w:val="006F7AE2"/>
    <w:rsid w:val="006F7EA3"/>
    <w:rsid w:val="00701B4F"/>
    <w:rsid w:val="00711EFE"/>
    <w:rsid w:val="007140D6"/>
    <w:rsid w:val="00714EEC"/>
    <w:rsid w:val="007219B5"/>
    <w:rsid w:val="00721A99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6D7B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0FF6"/>
    <w:rsid w:val="008D2E80"/>
    <w:rsid w:val="008E3103"/>
    <w:rsid w:val="008E3E2C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10D24"/>
    <w:rsid w:val="00915D5D"/>
    <w:rsid w:val="0091640A"/>
    <w:rsid w:val="009227B4"/>
    <w:rsid w:val="0092692E"/>
    <w:rsid w:val="00931048"/>
    <w:rsid w:val="009332C5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3A30"/>
    <w:rsid w:val="009A6167"/>
    <w:rsid w:val="009A762C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6516"/>
    <w:rsid w:val="00A72A37"/>
    <w:rsid w:val="00A73B06"/>
    <w:rsid w:val="00A815E8"/>
    <w:rsid w:val="00A83E50"/>
    <w:rsid w:val="00A84CA3"/>
    <w:rsid w:val="00A86037"/>
    <w:rsid w:val="00A943D9"/>
    <w:rsid w:val="00AA6D40"/>
    <w:rsid w:val="00AB3C0B"/>
    <w:rsid w:val="00AB721A"/>
    <w:rsid w:val="00AC3F27"/>
    <w:rsid w:val="00AC5E74"/>
    <w:rsid w:val="00AD5D47"/>
    <w:rsid w:val="00AD6F85"/>
    <w:rsid w:val="00AD7477"/>
    <w:rsid w:val="00AE3E46"/>
    <w:rsid w:val="00AE772B"/>
    <w:rsid w:val="00AF27A9"/>
    <w:rsid w:val="00AF33A9"/>
    <w:rsid w:val="00AF63F2"/>
    <w:rsid w:val="00AF7B86"/>
    <w:rsid w:val="00B00694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4DDA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F3D94"/>
    <w:rsid w:val="00BF52E8"/>
    <w:rsid w:val="00BF76C6"/>
    <w:rsid w:val="00C038A7"/>
    <w:rsid w:val="00C3002D"/>
    <w:rsid w:val="00C32ED2"/>
    <w:rsid w:val="00C35FA3"/>
    <w:rsid w:val="00C42C5A"/>
    <w:rsid w:val="00C43B03"/>
    <w:rsid w:val="00C440F7"/>
    <w:rsid w:val="00C442F1"/>
    <w:rsid w:val="00C44775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4F3"/>
    <w:rsid w:val="00C928B3"/>
    <w:rsid w:val="00C94BD4"/>
    <w:rsid w:val="00CA75E0"/>
    <w:rsid w:val="00CB0795"/>
    <w:rsid w:val="00CB0DF0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F2699"/>
    <w:rsid w:val="00D01BD8"/>
    <w:rsid w:val="00D03B7B"/>
    <w:rsid w:val="00D10678"/>
    <w:rsid w:val="00D10940"/>
    <w:rsid w:val="00D14461"/>
    <w:rsid w:val="00D15A29"/>
    <w:rsid w:val="00D1612F"/>
    <w:rsid w:val="00D16CEA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52D8"/>
    <w:rsid w:val="00D462B3"/>
    <w:rsid w:val="00D47C70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C7DBB"/>
    <w:rsid w:val="00ED01B3"/>
    <w:rsid w:val="00ED5412"/>
    <w:rsid w:val="00ED6BE2"/>
    <w:rsid w:val="00ED7C87"/>
    <w:rsid w:val="00EE1BE3"/>
    <w:rsid w:val="00EE6FB7"/>
    <w:rsid w:val="00EF3036"/>
    <w:rsid w:val="00EF752E"/>
    <w:rsid w:val="00F04730"/>
    <w:rsid w:val="00F11AB6"/>
    <w:rsid w:val="00F13E0F"/>
    <w:rsid w:val="00F22167"/>
    <w:rsid w:val="00F22712"/>
    <w:rsid w:val="00F22CFD"/>
    <w:rsid w:val="00F30C85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B5B27"/>
    <w:rsid w:val="00FC1A35"/>
    <w:rsid w:val="00FC208B"/>
    <w:rsid w:val="00FC72BE"/>
    <w:rsid w:val="00FD5336"/>
    <w:rsid w:val="00FD577B"/>
    <w:rsid w:val="00FD5C10"/>
    <w:rsid w:val="00FD7565"/>
    <w:rsid w:val="00FE17E7"/>
    <w:rsid w:val="00FE1996"/>
    <w:rsid w:val="00FE3C6B"/>
    <w:rsid w:val="00FE4B2D"/>
    <w:rsid w:val="00FF31AB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zdrav@obladm.nso.ru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lab.rzd-medicine.r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cr.rzd-medicine.ru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pandia.ru/text/category/yelektronnaya_pocht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F4ADC-4325-49FA-A25A-694A4A725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7EA4C-74CD-427C-A7A5-D1996C64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5034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33667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</dc:creator>
  <cp:lastModifiedBy>Чепарская Анна Сергеевна</cp:lastModifiedBy>
  <cp:revision>3</cp:revision>
  <cp:lastPrinted>2019-05-20T13:27:00Z</cp:lastPrinted>
  <dcterms:created xsi:type="dcterms:W3CDTF">2021-09-29T10:26:00Z</dcterms:created>
  <dcterms:modified xsi:type="dcterms:W3CDTF">2021-10-05T07:47:00Z</dcterms:modified>
</cp:coreProperties>
</file>